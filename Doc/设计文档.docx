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AC7EE" w14:textId="77777777" w:rsidR="00F96E06" w:rsidRDefault="00F96E06"/>
    <w:p w14:paraId="1ED4BD52" w14:textId="77777777" w:rsidR="00F96E06" w:rsidRDefault="00F96E06"/>
    <w:p w14:paraId="626FADAE" w14:textId="77777777" w:rsidR="00F96E06" w:rsidRDefault="00F96E06"/>
    <w:p w14:paraId="7166E392" w14:textId="77777777" w:rsidR="00F96E06" w:rsidRDefault="00F96E06"/>
    <w:p w14:paraId="13353F71" w14:textId="77777777" w:rsidR="00D36402" w:rsidRDefault="00D36402"/>
    <w:p w14:paraId="7CCF9F00" w14:textId="77777777" w:rsidR="00F96E06" w:rsidRDefault="00F96E06"/>
    <w:p w14:paraId="4413B1BE" w14:textId="77777777" w:rsidR="00F96E06" w:rsidRDefault="00F96E06"/>
    <w:p w14:paraId="4296B1D8" w14:textId="77777777" w:rsidR="00D36402" w:rsidRDefault="00D36402" w:rsidP="00E578CC">
      <w:pPr>
        <w:pStyle w:val="a2"/>
        <w:ind w:firstLine="0"/>
      </w:pPr>
      <w:r>
        <w:rPr>
          <w:rFonts w:hint="eastAsia"/>
        </w:rPr>
        <w:t>洋葱图书</w:t>
      </w:r>
    </w:p>
    <w:p w14:paraId="2A3193EC" w14:textId="77777777" w:rsidR="00D36402" w:rsidRDefault="00D36402" w:rsidP="00D36402">
      <w:pPr>
        <w:pStyle w:val="a3"/>
      </w:pPr>
      <w:r>
        <w:rPr>
          <w:rFonts w:hint="eastAsia"/>
        </w:rPr>
        <w:t>数据库设计文档</w:t>
      </w:r>
    </w:p>
    <w:p w14:paraId="4B048027" w14:textId="77777777" w:rsidR="00D36402" w:rsidRDefault="00D36402" w:rsidP="00D36402">
      <w:pPr>
        <w:pStyle w:val="a3"/>
      </w:pPr>
    </w:p>
    <w:p w14:paraId="06B53396" w14:textId="77777777" w:rsidR="00D36402" w:rsidRDefault="00D36402" w:rsidP="00D36402">
      <w:pPr>
        <w:pStyle w:val="a3"/>
      </w:pPr>
    </w:p>
    <w:p w14:paraId="7088A5AE" w14:textId="77777777" w:rsidR="00D36402" w:rsidRDefault="00D36402" w:rsidP="00D36402">
      <w:pPr>
        <w:pStyle w:val="a3"/>
      </w:pPr>
      <w:r>
        <w:rPr>
          <w:rFonts w:hint="eastAsia"/>
        </w:rPr>
        <w:t xml:space="preserve">1452669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</w:p>
    <w:p w14:paraId="4548FA26" w14:textId="77777777" w:rsidR="00D36402" w:rsidRDefault="00D36402" w:rsidP="00D36402">
      <w:pPr>
        <w:pStyle w:val="a3"/>
      </w:pPr>
      <w:r>
        <w:rPr>
          <w:rFonts w:hint="eastAsia"/>
        </w:rPr>
        <w:t xml:space="preserve">1453645 </w:t>
      </w:r>
      <w:r>
        <w:rPr>
          <w:rFonts w:hint="eastAsia"/>
        </w:rPr>
        <w:t>罗忠金</w:t>
      </w:r>
    </w:p>
    <w:p w14:paraId="1BB15A0D" w14:textId="77777777" w:rsidR="00D36402" w:rsidRDefault="00D36402" w:rsidP="00D36402">
      <w:pPr>
        <w:pStyle w:val="a3"/>
      </w:pPr>
      <w:r>
        <w:rPr>
          <w:rFonts w:hint="eastAsia"/>
        </w:rPr>
        <w:t xml:space="preserve">1451228 </w:t>
      </w:r>
      <w:r>
        <w:rPr>
          <w:rFonts w:hint="eastAsia"/>
        </w:rPr>
        <w:t>杨国辉</w:t>
      </w:r>
    </w:p>
    <w:p w14:paraId="7DD85AD1" w14:textId="77777777" w:rsidR="00D36402" w:rsidRDefault="00D36402" w:rsidP="00D36402">
      <w:pPr>
        <w:pStyle w:val="a3"/>
      </w:pPr>
      <w:r>
        <w:rPr>
          <w:rFonts w:hint="eastAsia"/>
        </w:rPr>
        <w:t xml:space="preserve">1552649 </w:t>
      </w:r>
      <w:r>
        <w:rPr>
          <w:rFonts w:hint="eastAsia"/>
        </w:rPr>
        <w:t>杜若衡</w:t>
      </w:r>
    </w:p>
    <w:p w14:paraId="702109AC" w14:textId="77777777" w:rsidR="00D36402" w:rsidRDefault="00D36402" w:rsidP="00D36402">
      <w:pPr>
        <w:pStyle w:val="a3"/>
      </w:pPr>
      <w:r>
        <w:rPr>
          <w:rFonts w:hint="eastAsia"/>
        </w:rPr>
        <w:t xml:space="preserve">1552651 </w:t>
      </w:r>
      <w:r>
        <w:rPr>
          <w:rFonts w:hint="eastAsia"/>
        </w:rPr>
        <w:t>王依睿</w:t>
      </w:r>
    </w:p>
    <w:p w14:paraId="3E7CEE2A" w14:textId="77777777" w:rsidR="00D36402" w:rsidRDefault="00D36402" w:rsidP="00D36402">
      <w:pPr>
        <w:pStyle w:val="a3"/>
      </w:pPr>
      <w:r>
        <w:rPr>
          <w:rFonts w:hint="eastAsia"/>
        </w:rPr>
        <w:t xml:space="preserve">1552618 </w:t>
      </w:r>
      <w:r>
        <w:rPr>
          <w:rFonts w:hint="eastAsia"/>
        </w:rPr>
        <w:t>姜逸之</w:t>
      </w:r>
    </w:p>
    <w:p w14:paraId="59C9A3A3" w14:textId="77777777" w:rsidR="00D36402" w:rsidRDefault="00D36402" w:rsidP="00D36402">
      <w:pPr>
        <w:pStyle w:val="a3"/>
      </w:pPr>
      <w:r>
        <w:rPr>
          <w:rFonts w:hint="eastAsia"/>
        </w:rPr>
        <w:t xml:space="preserve">1552701 </w:t>
      </w:r>
      <w:r>
        <w:rPr>
          <w:rFonts w:hint="eastAsia"/>
        </w:rPr>
        <w:t>王晓文</w:t>
      </w:r>
    </w:p>
    <w:p w14:paraId="27979103" w14:textId="77777777" w:rsidR="00D36402" w:rsidRDefault="00D36402" w:rsidP="00D36402">
      <w:pPr>
        <w:pStyle w:val="a3"/>
      </w:pPr>
      <w:r>
        <w:rPr>
          <w:rFonts w:hint="eastAsia"/>
        </w:rPr>
        <w:t xml:space="preserve">1454091 </w:t>
      </w:r>
      <w:r>
        <w:rPr>
          <w:rFonts w:hint="eastAsia"/>
        </w:rPr>
        <w:t>倪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</w:p>
    <w:p w14:paraId="7CA2F009" w14:textId="77777777" w:rsidR="00D36402" w:rsidRDefault="00D36402" w:rsidP="00D36402">
      <w:pPr>
        <w:pStyle w:val="a3"/>
      </w:pPr>
      <w:r>
        <w:rPr>
          <w:rFonts w:hint="eastAsia"/>
        </w:rPr>
        <w:t xml:space="preserve">1552745 </w:t>
      </w:r>
      <w:r>
        <w:rPr>
          <w:rFonts w:hint="eastAsia"/>
        </w:rPr>
        <w:t>刘一宁</w:t>
      </w:r>
    </w:p>
    <w:p w14:paraId="11DF8235" w14:textId="77777777" w:rsidR="00D36402" w:rsidRPr="00BF6B8F" w:rsidRDefault="00D36402" w:rsidP="00D36402">
      <w:pPr>
        <w:pStyle w:val="a3"/>
      </w:pPr>
      <w:r>
        <w:rPr>
          <w:rFonts w:hint="eastAsia"/>
        </w:rPr>
        <w:t xml:space="preserve">1552726 </w:t>
      </w:r>
      <w:r>
        <w:rPr>
          <w:rFonts w:hint="eastAsia"/>
        </w:rPr>
        <w:t>余行健</w:t>
      </w:r>
    </w:p>
    <w:p w14:paraId="4692E553" w14:textId="77777777" w:rsidR="00F96E06" w:rsidRDefault="00F96E06">
      <w:pPr>
        <w:pStyle w:val="a0"/>
        <w:ind w:firstLine="420"/>
      </w:pPr>
    </w:p>
    <w:p w14:paraId="0C74723A" w14:textId="77777777" w:rsidR="00F96E06" w:rsidRDefault="00F96E06">
      <w:pPr>
        <w:pStyle w:val="a3"/>
      </w:pPr>
    </w:p>
    <w:p w14:paraId="6A4EE313" w14:textId="77777777" w:rsidR="00F96E06" w:rsidRDefault="00F96E06">
      <w:pPr>
        <w:pStyle w:val="a0"/>
        <w:ind w:firstLine="420"/>
      </w:pPr>
    </w:p>
    <w:p w14:paraId="6F6A3F18" w14:textId="77777777" w:rsidR="00F96E06" w:rsidRDefault="00F96E06">
      <w:pPr>
        <w:pStyle w:val="a0"/>
        <w:ind w:firstLineChars="0" w:firstLine="0"/>
        <w:sectPr w:rsidR="00F96E06">
          <w:headerReference w:type="default" r:id="rId8"/>
          <w:footerReference w:type="default" r:id="rId9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p w14:paraId="549680EC" w14:textId="3ED74D50" w:rsidR="00444F5B" w:rsidRDefault="00444F5B" w:rsidP="00BC5E4A">
      <w:pPr>
        <w:pStyle w:val="TOCHeading"/>
        <w:jc w:val="center"/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lastRenderedPageBreak/>
        <w:t>目</w:t>
      </w:r>
      <w:r>
        <w:rPr>
          <w:rFonts w:ascii="SimSun" w:eastAsia="SimSun" w:hAnsi="SimSun" w:cs="SimSun"/>
          <w:lang w:eastAsia="zh-CN"/>
        </w:rPr>
        <w:t>录</w:t>
      </w:r>
    </w:p>
    <w:p w14:paraId="7F1D8395" w14:textId="77777777" w:rsidR="00FC7EC3" w:rsidRPr="00FA0B7E" w:rsidRDefault="00444F5B">
      <w:pPr>
        <w:pStyle w:val="TOC1"/>
        <w:tabs>
          <w:tab w:val="left" w:pos="480"/>
          <w:tab w:val="right" w:leader="dot" w:pos="9344"/>
        </w:tabs>
        <w:rPr>
          <w:rFonts w:eastAsia="DengXian"/>
          <w:b w:val="0"/>
          <w:bCs w:val="0"/>
          <w:noProof/>
          <w:lang w:eastAsia="en-US"/>
        </w:rPr>
      </w:pPr>
      <w:r>
        <w:rPr>
          <w:b w:val="0"/>
          <w:bCs w:val="0"/>
        </w:rPr>
        <w:fldChar w:fldCharType="begin"/>
      </w:r>
      <w: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86409480" w:history="1">
        <w:r w:rsidR="00FC7EC3" w:rsidRPr="00AA60B1">
          <w:rPr>
            <w:rStyle w:val="Hyperlink"/>
            <w:rFonts w:ascii="Arial" w:eastAsia="黑体" w:hAnsi="Arial"/>
            <w:noProof/>
          </w:rPr>
          <w:t>1.</w:t>
        </w:r>
        <w:r w:rsidR="00FC7EC3" w:rsidRPr="00FA0B7E">
          <w:rPr>
            <w:rFonts w:eastAsia="DengXian"/>
            <w:b w:val="0"/>
            <w:bCs w:val="0"/>
            <w:noProof/>
            <w:lang w:eastAsia="en-US"/>
          </w:rPr>
          <w:tab/>
        </w:r>
        <w:r w:rsidR="00FC7EC3" w:rsidRPr="00AA60B1">
          <w:rPr>
            <w:rStyle w:val="Hyperlink"/>
            <w:rFonts w:hint="eastAsia"/>
            <w:noProof/>
          </w:rPr>
          <w:t>洋葱图书数据需求</w:t>
        </w:r>
        <w:r w:rsidR="00FC7EC3">
          <w:rPr>
            <w:noProof/>
            <w:webHidden/>
          </w:rPr>
          <w:tab/>
        </w:r>
        <w:r w:rsidR="00FC7EC3">
          <w:rPr>
            <w:noProof/>
            <w:webHidden/>
          </w:rPr>
          <w:fldChar w:fldCharType="begin"/>
        </w:r>
        <w:r w:rsidR="00FC7EC3">
          <w:rPr>
            <w:noProof/>
            <w:webHidden/>
          </w:rPr>
          <w:instrText xml:space="preserve"> PAGEREF _Toc486409480 \h </w:instrText>
        </w:r>
        <w:r w:rsidR="00FC7EC3">
          <w:rPr>
            <w:noProof/>
            <w:webHidden/>
          </w:rPr>
        </w:r>
        <w:r w:rsidR="00FC7EC3">
          <w:rPr>
            <w:noProof/>
            <w:webHidden/>
          </w:rPr>
          <w:fldChar w:fldCharType="separate"/>
        </w:r>
        <w:r w:rsidR="00FC7EC3">
          <w:rPr>
            <w:noProof/>
            <w:webHidden/>
          </w:rPr>
          <w:t>1</w:t>
        </w:r>
        <w:r w:rsidR="00FC7EC3">
          <w:rPr>
            <w:noProof/>
            <w:webHidden/>
          </w:rPr>
          <w:fldChar w:fldCharType="end"/>
        </w:r>
      </w:hyperlink>
    </w:p>
    <w:p w14:paraId="2A4DDCA6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481" w:history="1">
        <w:r w:rsidRPr="00AA60B1">
          <w:rPr>
            <w:rStyle w:val="Hyperlink"/>
            <w:rFonts w:eastAsia="黑体"/>
            <w:noProof/>
          </w:rPr>
          <w:t>1.1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用户数据需求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1686FA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82" w:history="1">
        <w:r w:rsidRPr="00AA60B1">
          <w:rPr>
            <w:rStyle w:val="Hyperlink"/>
            <w:rFonts w:ascii="Arial" w:hAnsi="Arial"/>
            <w:noProof/>
          </w:rPr>
          <w:t>1.1.1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44E0E9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83" w:history="1">
        <w:r w:rsidRPr="00AA60B1">
          <w:rPr>
            <w:rStyle w:val="Hyperlink"/>
            <w:rFonts w:ascii="Arial" w:hAnsi="Arial"/>
            <w:noProof/>
          </w:rPr>
          <w:t>1.1.2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753E68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84" w:history="1">
        <w:r w:rsidRPr="00AA60B1">
          <w:rPr>
            <w:rStyle w:val="Hyperlink"/>
            <w:rFonts w:ascii="Arial" w:hAnsi="Arial"/>
            <w:noProof/>
          </w:rPr>
          <w:t>1.1.3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用户信息修改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E80DFA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485" w:history="1">
        <w:r w:rsidRPr="00AA60B1">
          <w:rPr>
            <w:rStyle w:val="Hyperlink"/>
            <w:rFonts w:eastAsia="黑体"/>
            <w:noProof/>
          </w:rPr>
          <w:t>1.2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商品数据需求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6CDC67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86" w:history="1">
        <w:r w:rsidRPr="00AA60B1">
          <w:rPr>
            <w:rStyle w:val="Hyperlink"/>
            <w:rFonts w:ascii="Arial" w:hAnsi="Arial"/>
            <w:noProof/>
          </w:rPr>
          <w:t>1.2.1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商品搜索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50382F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87" w:history="1">
        <w:r w:rsidRPr="00AA60B1">
          <w:rPr>
            <w:rStyle w:val="Hyperlink"/>
            <w:rFonts w:ascii="Arial" w:hAnsi="Arial"/>
            <w:noProof/>
          </w:rPr>
          <w:t>1.2.2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商品查看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881D12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88" w:history="1">
        <w:r w:rsidRPr="00AA60B1">
          <w:rPr>
            <w:rStyle w:val="Hyperlink"/>
            <w:rFonts w:ascii="Arial" w:hAnsi="Arial"/>
            <w:noProof/>
          </w:rPr>
          <w:t>1.2.3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商品评价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D005A6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489" w:history="1">
        <w:r w:rsidRPr="00AA60B1">
          <w:rPr>
            <w:rStyle w:val="Hyperlink"/>
            <w:rFonts w:eastAsia="黑体"/>
            <w:noProof/>
          </w:rPr>
          <w:t>1.3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购物数据需求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755712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90" w:history="1">
        <w:r w:rsidRPr="00AA60B1">
          <w:rPr>
            <w:rStyle w:val="Hyperlink"/>
            <w:rFonts w:ascii="Arial" w:hAnsi="Arial"/>
            <w:noProof/>
          </w:rPr>
          <w:t>1.3.1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购物车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9A15FF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91" w:history="1">
        <w:r w:rsidRPr="00AA60B1">
          <w:rPr>
            <w:rStyle w:val="Hyperlink"/>
            <w:rFonts w:ascii="Arial" w:hAnsi="Arial"/>
            <w:noProof/>
          </w:rPr>
          <w:t>1.3.2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4AA3EB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92" w:history="1">
        <w:r w:rsidRPr="00AA60B1">
          <w:rPr>
            <w:rStyle w:val="Hyperlink"/>
            <w:rFonts w:ascii="Arial" w:hAnsi="Arial"/>
            <w:noProof/>
          </w:rPr>
          <w:t>1.3.3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购买记录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7F1E67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493" w:history="1">
        <w:r w:rsidRPr="00AA60B1">
          <w:rPr>
            <w:rStyle w:val="Hyperlink"/>
            <w:rFonts w:eastAsia="黑体"/>
            <w:noProof/>
          </w:rPr>
          <w:t>1.4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钱包、积分数据需求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BE1975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94" w:history="1">
        <w:r w:rsidRPr="00AA60B1">
          <w:rPr>
            <w:rStyle w:val="Hyperlink"/>
            <w:rFonts w:ascii="Arial" w:hAnsi="Arial"/>
            <w:noProof/>
          </w:rPr>
          <w:t>1.4.1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洋葱钱包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E34E49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95" w:history="1">
        <w:r w:rsidRPr="00AA60B1">
          <w:rPr>
            <w:rStyle w:val="Hyperlink"/>
            <w:rFonts w:ascii="Arial" w:hAnsi="Arial"/>
            <w:noProof/>
          </w:rPr>
          <w:t>1.4.2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洋葱积分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3F0382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496" w:history="1">
        <w:r w:rsidRPr="00AA60B1">
          <w:rPr>
            <w:rStyle w:val="Hyperlink"/>
            <w:rFonts w:eastAsia="黑体"/>
            <w:noProof/>
          </w:rPr>
          <w:t>1.5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管理员数据需求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768CE2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97" w:history="1">
        <w:r w:rsidRPr="00AA60B1">
          <w:rPr>
            <w:rStyle w:val="Hyperlink"/>
            <w:rFonts w:ascii="Arial" w:hAnsi="Arial"/>
            <w:noProof/>
          </w:rPr>
          <w:t>1.5.1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商品管理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07A148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498" w:history="1">
        <w:r w:rsidRPr="00AA60B1">
          <w:rPr>
            <w:rStyle w:val="Hyperlink"/>
            <w:rFonts w:ascii="Arial" w:hAnsi="Arial"/>
            <w:noProof/>
          </w:rPr>
          <w:t>1.5.2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促销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C2FF33" w14:textId="77777777" w:rsidR="00FC7EC3" w:rsidRPr="00FA0B7E" w:rsidRDefault="00FC7EC3">
      <w:pPr>
        <w:pStyle w:val="TOC1"/>
        <w:tabs>
          <w:tab w:val="left" w:pos="480"/>
          <w:tab w:val="right" w:leader="dot" w:pos="9344"/>
        </w:tabs>
        <w:rPr>
          <w:rFonts w:eastAsia="DengXian"/>
          <w:b w:val="0"/>
          <w:bCs w:val="0"/>
          <w:noProof/>
          <w:lang w:eastAsia="en-US"/>
        </w:rPr>
      </w:pPr>
      <w:hyperlink w:anchor="_Toc486409499" w:history="1">
        <w:r w:rsidRPr="00AA60B1">
          <w:rPr>
            <w:rStyle w:val="Hyperlink"/>
            <w:rFonts w:ascii="Arial" w:eastAsia="黑体" w:hAnsi="Arial"/>
            <w:noProof/>
          </w:rPr>
          <w:t>2.</w:t>
        </w:r>
        <w:r w:rsidRPr="00FA0B7E">
          <w:rPr>
            <w:rFonts w:eastAsia="DengXian"/>
            <w:b w:val="0"/>
            <w:bCs w:val="0"/>
            <w:noProof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概念设计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C542A2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500" w:history="1">
        <w:r w:rsidRPr="00AA60B1">
          <w:rPr>
            <w:rStyle w:val="Hyperlink"/>
            <w:rFonts w:eastAsia="黑体"/>
            <w:noProof/>
          </w:rPr>
          <w:t>2.1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总体</w:t>
        </w:r>
        <w:r w:rsidRPr="00AA60B1">
          <w:rPr>
            <w:rStyle w:val="Hyperlink"/>
            <w:noProof/>
          </w:rPr>
          <w:t>E-R</w:t>
        </w:r>
        <w:r w:rsidRPr="00AA60B1">
          <w:rPr>
            <w:rStyle w:val="Hyperlink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9A2B67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501" w:history="1">
        <w:r w:rsidRPr="00AA60B1">
          <w:rPr>
            <w:rStyle w:val="Hyperlink"/>
            <w:rFonts w:eastAsia="黑体"/>
            <w:noProof/>
          </w:rPr>
          <w:t>2.2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用户模块</w:t>
        </w:r>
        <w:r w:rsidRPr="00AA60B1">
          <w:rPr>
            <w:rStyle w:val="Hyperlink"/>
            <w:noProof/>
          </w:rPr>
          <w:t>E-R</w:t>
        </w:r>
        <w:r w:rsidRPr="00AA60B1">
          <w:rPr>
            <w:rStyle w:val="Hyperlink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7FCD48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502" w:history="1">
        <w:r w:rsidRPr="00AA60B1">
          <w:rPr>
            <w:rStyle w:val="Hyperlink"/>
            <w:rFonts w:eastAsia="黑体"/>
            <w:noProof/>
          </w:rPr>
          <w:t>2.3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商品模块</w:t>
        </w:r>
        <w:r w:rsidRPr="00AA60B1">
          <w:rPr>
            <w:rStyle w:val="Hyperlink"/>
            <w:noProof/>
          </w:rPr>
          <w:t>E-R</w:t>
        </w:r>
        <w:r w:rsidRPr="00AA60B1">
          <w:rPr>
            <w:rStyle w:val="Hyperlink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F32C34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503" w:history="1">
        <w:r w:rsidRPr="00AA60B1">
          <w:rPr>
            <w:rStyle w:val="Hyperlink"/>
            <w:rFonts w:eastAsia="黑体"/>
            <w:noProof/>
          </w:rPr>
          <w:t>2.4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订单模块</w:t>
        </w:r>
        <w:r w:rsidRPr="00AA60B1">
          <w:rPr>
            <w:rStyle w:val="Hyperlink"/>
            <w:noProof/>
          </w:rPr>
          <w:t>E-R</w:t>
        </w:r>
        <w:r w:rsidRPr="00AA60B1">
          <w:rPr>
            <w:rStyle w:val="Hyperlink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F3BA34" w14:textId="77777777" w:rsidR="00FC7EC3" w:rsidRPr="00FA0B7E" w:rsidRDefault="00FC7EC3">
      <w:pPr>
        <w:pStyle w:val="TOC1"/>
        <w:tabs>
          <w:tab w:val="left" w:pos="480"/>
          <w:tab w:val="right" w:leader="dot" w:pos="9344"/>
        </w:tabs>
        <w:rPr>
          <w:rFonts w:eastAsia="DengXian"/>
          <w:b w:val="0"/>
          <w:bCs w:val="0"/>
          <w:noProof/>
          <w:lang w:eastAsia="en-US"/>
        </w:rPr>
      </w:pPr>
      <w:hyperlink w:anchor="_Toc486409504" w:history="1">
        <w:r w:rsidRPr="00AA60B1">
          <w:rPr>
            <w:rStyle w:val="Hyperlink"/>
            <w:rFonts w:ascii="Arial" w:eastAsia="黑体" w:hAnsi="Arial"/>
            <w:noProof/>
          </w:rPr>
          <w:t>3.</w:t>
        </w:r>
        <w:r w:rsidRPr="00FA0B7E">
          <w:rPr>
            <w:rFonts w:eastAsia="DengXian"/>
            <w:b w:val="0"/>
            <w:bCs w:val="0"/>
            <w:noProof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3B4BA4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505" w:history="1">
        <w:r w:rsidRPr="00AA60B1">
          <w:rPr>
            <w:rStyle w:val="Hyperlink"/>
            <w:rFonts w:eastAsia="黑体"/>
            <w:noProof/>
          </w:rPr>
          <w:t>3.1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表的设计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D17186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06" w:history="1">
        <w:r w:rsidRPr="00AA60B1">
          <w:rPr>
            <w:rStyle w:val="Hyperlink"/>
            <w:rFonts w:ascii="Arial" w:hAnsi="Arial"/>
            <w:noProof/>
          </w:rPr>
          <w:t>3.1.1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BasicAddress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CFC32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07" w:history="1">
        <w:r w:rsidRPr="00AA60B1">
          <w:rPr>
            <w:rStyle w:val="Hyperlink"/>
            <w:rFonts w:ascii="Arial" w:hAnsi="Arial"/>
            <w:noProof/>
          </w:rPr>
          <w:t>3.1.2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Recipient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63D94B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08" w:history="1">
        <w:r w:rsidRPr="00AA60B1">
          <w:rPr>
            <w:rStyle w:val="Hyperlink"/>
            <w:rFonts w:ascii="Arial" w:hAnsi="Arial"/>
            <w:noProof/>
          </w:rPr>
          <w:t>3.1.3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Order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93BE87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09" w:history="1">
        <w:r w:rsidRPr="00AA60B1">
          <w:rPr>
            <w:rStyle w:val="Hyperlink"/>
            <w:rFonts w:ascii="Arial" w:hAnsi="Arial"/>
            <w:noProof/>
          </w:rPr>
          <w:t>3.1.4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Customer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01284A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10" w:history="1">
        <w:r w:rsidRPr="00AA60B1">
          <w:rPr>
            <w:rStyle w:val="Hyperlink"/>
            <w:rFonts w:ascii="Arial" w:hAnsi="Arial"/>
            <w:noProof/>
          </w:rPr>
          <w:t>3.1.5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Comment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73AAC5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11" w:history="1">
        <w:r w:rsidRPr="00AA60B1">
          <w:rPr>
            <w:rStyle w:val="Hyperlink"/>
            <w:rFonts w:ascii="Arial" w:hAnsi="Arial"/>
            <w:noProof/>
          </w:rPr>
          <w:t>3.1.6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Star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6B4C90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12" w:history="1">
        <w:r w:rsidRPr="00AA60B1">
          <w:rPr>
            <w:rStyle w:val="Hyperlink"/>
            <w:rFonts w:ascii="Arial" w:hAnsi="Arial"/>
            <w:noProof/>
          </w:rPr>
          <w:t>3.1.7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PreOrder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651A0A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13" w:history="1">
        <w:r w:rsidRPr="00AA60B1">
          <w:rPr>
            <w:rStyle w:val="Hyperlink"/>
            <w:rFonts w:ascii="Arial" w:hAnsi="Arial"/>
            <w:noProof/>
          </w:rPr>
          <w:t>3.1.8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Book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A4B06D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14" w:history="1">
        <w:r w:rsidRPr="00AA60B1">
          <w:rPr>
            <w:rStyle w:val="Hyperlink"/>
            <w:rFonts w:ascii="Arial" w:hAnsi="Arial"/>
            <w:noProof/>
          </w:rPr>
          <w:t>3.1.9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Contain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110151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15" w:history="1">
        <w:r w:rsidRPr="00AA60B1">
          <w:rPr>
            <w:rStyle w:val="Hyperlink"/>
            <w:rFonts w:ascii="Arial" w:hAnsi="Arial"/>
            <w:noProof/>
          </w:rPr>
          <w:t>3.1.10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Engage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6C5159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16" w:history="1">
        <w:r w:rsidRPr="00AA60B1">
          <w:rPr>
            <w:rStyle w:val="Hyperlink"/>
            <w:rFonts w:ascii="Arial" w:hAnsi="Arial"/>
            <w:noProof/>
          </w:rPr>
          <w:t>3.1.11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Advertisement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79A3C4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17" w:history="1">
        <w:r w:rsidRPr="00AA60B1">
          <w:rPr>
            <w:rStyle w:val="Hyperlink"/>
            <w:rFonts w:ascii="Arial" w:hAnsi="Arial"/>
            <w:noProof/>
          </w:rPr>
          <w:t>3.1.12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Category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8C6746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18" w:history="1">
        <w:r w:rsidRPr="00AA60B1">
          <w:rPr>
            <w:rStyle w:val="Hyperlink"/>
            <w:rFonts w:ascii="Arial" w:hAnsi="Arial"/>
            <w:noProof/>
          </w:rPr>
          <w:t>3.1.13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Picture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62D6CD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19" w:history="1">
        <w:r w:rsidRPr="00AA60B1">
          <w:rPr>
            <w:rStyle w:val="Hyperlink"/>
            <w:rFonts w:ascii="Arial" w:hAnsi="Arial"/>
            <w:noProof/>
          </w:rPr>
          <w:t>3.1.14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Write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D73F4D" w14:textId="77777777" w:rsidR="00FC7EC3" w:rsidRPr="00FA0B7E" w:rsidRDefault="00FC7EC3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9520" w:history="1">
        <w:r w:rsidRPr="00AA60B1">
          <w:rPr>
            <w:rStyle w:val="Hyperlink"/>
            <w:rFonts w:ascii="Arial" w:hAnsi="Arial"/>
            <w:noProof/>
          </w:rPr>
          <w:t>3.1.15</w:t>
        </w:r>
        <w:r w:rsidRPr="00FA0B7E">
          <w:rPr>
            <w:rFonts w:eastAsia="DengXian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noProof/>
          </w:rPr>
          <w:t>Author</w:t>
        </w:r>
        <w:r w:rsidRPr="00AA60B1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A45C18" w14:textId="77777777" w:rsidR="00FC7EC3" w:rsidRPr="00FA0B7E" w:rsidRDefault="00FC7EC3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9521" w:history="1">
        <w:r w:rsidRPr="00AA60B1">
          <w:rPr>
            <w:rStyle w:val="Hyperlink"/>
            <w:rFonts w:eastAsia="黑体"/>
            <w:noProof/>
          </w:rPr>
          <w:t>3.2</w:t>
        </w:r>
        <w:r w:rsidRPr="00FA0B7E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AA60B1">
          <w:rPr>
            <w:rStyle w:val="Hyperlink"/>
            <w:rFonts w:hint="eastAsia"/>
            <w:noProof/>
          </w:rPr>
          <w:t>数据库关系图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DCB5DA" w14:textId="77777777" w:rsidR="00444F5B" w:rsidRDefault="00444F5B">
      <w:r>
        <w:rPr>
          <w:b/>
          <w:bCs/>
          <w:noProof/>
        </w:rPr>
        <w:fldChar w:fldCharType="end"/>
      </w:r>
    </w:p>
    <w:p w14:paraId="4EED3E74" w14:textId="76769D47" w:rsidR="00E840B5" w:rsidRDefault="00E840B5">
      <w:pPr>
        <w:pStyle w:val="a0"/>
        <w:ind w:firstLineChars="0" w:firstLine="0"/>
        <w:sectPr w:rsidR="00E840B5">
          <w:footerReference w:type="default" r:id="rId10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  <w:bookmarkStart w:id="0" w:name="_GoBack"/>
      <w:bookmarkEnd w:id="0"/>
    </w:p>
    <w:p w14:paraId="7E81D1B7" w14:textId="450A1736" w:rsidR="00F96E06" w:rsidRDefault="001202DB" w:rsidP="007326E1">
      <w:pPr>
        <w:pStyle w:val="Heading1"/>
      </w:pPr>
      <w:bookmarkStart w:id="1" w:name="OLE_LINK1"/>
      <w:bookmarkStart w:id="2" w:name="_Toc486406341"/>
      <w:bookmarkStart w:id="3" w:name="_Toc486406432"/>
      <w:bookmarkStart w:id="4" w:name="_Toc486409480"/>
      <w:r>
        <w:rPr>
          <w:rFonts w:hint="eastAsia"/>
        </w:rPr>
        <w:lastRenderedPageBreak/>
        <w:t>洋葱图书</w:t>
      </w:r>
      <w:bookmarkEnd w:id="1"/>
      <w:r w:rsidR="0096079F">
        <w:rPr>
          <w:rFonts w:hint="eastAsia"/>
        </w:rPr>
        <w:t>数据</w:t>
      </w:r>
      <w:r w:rsidR="00B56C99">
        <w:rPr>
          <w:rFonts w:hint="eastAsia"/>
        </w:rPr>
        <w:t>需求</w:t>
      </w:r>
      <w:bookmarkEnd w:id="2"/>
      <w:bookmarkEnd w:id="3"/>
      <w:bookmarkEnd w:id="4"/>
    </w:p>
    <w:p w14:paraId="555747B3" w14:textId="77E79A61" w:rsidR="00B56C99" w:rsidRDefault="00683324" w:rsidP="00366200">
      <w:pPr>
        <w:pStyle w:val="a0"/>
        <w:ind w:firstLineChars="0" w:firstLine="426"/>
      </w:pPr>
      <w:r>
        <w:rPr>
          <w:rFonts w:hint="eastAsia"/>
        </w:rPr>
        <w:t>洋葱图书是一个在线网上图书销售平台，具有基本的电商功能，具体如下。</w:t>
      </w:r>
    </w:p>
    <w:p w14:paraId="10667F5D" w14:textId="22E215EB" w:rsidR="00F96E06" w:rsidRDefault="00CE543C">
      <w:pPr>
        <w:pStyle w:val="Heading2"/>
      </w:pPr>
      <w:bookmarkStart w:id="5" w:name="_Toc486406342"/>
      <w:bookmarkStart w:id="6" w:name="_Toc486409481"/>
      <w:r>
        <w:rPr>
          <w:rFonts w:hint="eastAsia"/>
        </w:rPr>
        <w:t>用户</w:t>
      </w:r>
      <w:r w:rsidR="0096079F">
        <w:rPr>
          <w:rFonts w:hint="eastAsia"/>
        </w:rPr>
        <w:t>数据</w:t>
      </w:r>
      <w:r w:rsidR="00B56C99">
        <w:rPr>
          <w:rFonts w:hint="eastAsia"/>
        </w:rPr>
        <w:t>需求</w:t>
      </w:r>
      <w:bookmarkEnd w:id="5"/>
      <w:bookmarkEnd w:id="6"/>
    </w:p>
    <w:p w14:paraId="565138B6" w14:textId="663DD31C" w:rsidR="005675E7" w:rsidRDefault="00B84794" w:rsidP="00B84794">
      <w:pPr>
        <w:pStyle w:val="Heading3"/>
      </w:pPr>
      <w:bookmarkStart w:id="7" w:name="_Toc486406343"/>
      <w:bookmarkStart w:id="8" w:name="_Toc486409482"/>
      <w:r>
        <w:rPr>
          <w:rFonts w:hint="eastAsia"/>
        </w:rPr>
        <w:t>用户注册</w:t>
      </w:r>
      <w:bookmarkEnd w:id="7"/>
      <w:bookmarkEnd w:id="8"/>
    </w:p>
    <w:p w14:paraId="039B867E" w14:textId="77777777" w:rsidR="008E6203" w:rsidRDefault="004F09AB" w:rsidP="008E6203">
      <w:pPr>
        <w:ind w:firstLine="426"/>
      </w:pPr>
      <w:r>
        <w:rPr>
          <w:rFonts w:hint="eastAsia"/>
        </w:rPr>
        <w:t>创建一个新用户，</w:t>
      </w:r>
      <w:r w:rsidR="005446D4">
        <w:rPr>
          <w:rFonts w:hint="eastAsia"/>
        </w:rPr>
        <w:t>初始化用户实例，并存储必要的用户基本信息</w:t>
      </w:r>
      <w:r w:rsidR="005B6235">
        <w:rPr>
          <w:rFonts w:hint="eastAsia"/>
        </w:rPr>
        <w:t>，包括用户名、密码、电子邮箱、头像（可选）等</w:t>
      </w:r>
      <w:r w:rsidR="002E6316">
        <w:rPr>
          <w:rFonts w:hint="eastAsia"/>
        </w:rPr>
        <w:t>；并存储于数据库中进行数据持久化</w:t>
      </w:r>
      <w:r w:rsidR="008E6203">
        <w:rPr>
          <w:rFonts w:hint="eastAsia"/>
        </w:rPr>
        <w:t>。</w:t>
      </w:r>
    </w:p>
    <w:p w14:paraId="54B2B47B" w14:textId="10CE4E7E" w:rsidR="00736F7C" w:rsidRDefault="008E6203" w:rsidP="00736F7C">
      <w:pPr>
        <w:pStyle w:val="Heading3"/>
      </w:pPr>
      <w:bookmarkStart w:id="9" w:name="_Toc486406344"/>
      <w:bookmarkStart w:id="10" w:name="_Toc486409483"/>
      <w:r>
        <w:rPr>
          <w:rFonts w:hint="eastAsia"/>
        </w:rPr>
        <w:t>用户登录</w:t>
      </w:r>
      <w:bookmarkEnd w:id="9"/>
      <w:bookmarkEnd w:id="10"/>
    </w:p>
    <w:p w14:paraId="02C5FD8C" w14:textId="57F597C1" w:rsidR="00736F7C" w:rsidRDefault="0048511E" w:rsidP="00736F7C">
      <w:pPr>
        <w:ind w:firstLine="426"/>
      </w:pPr>
      <w:r>
        <w:rPr>
          <w:rFonts w:hint="eastAsia"/>
        </w:rPr>
        <w:t>用户输入用户名（或邮箱）和密码后，与存储于数据库的数据核实后，获取对应权限，并加载相应信息。</w:t>
      </w:r>
    </w:p>
    <w:p w14:paraId="2AFCCE23" w14:textId="6C72B740" w:rsidR="004637C1" w:rsidRDefault="004637C1" w:rsidP="004637C1">
      <w:pPr>
        <w:pStyle w:val="Heading3"/>
      </w:pPr>
      <w:bookmarkStart w:id="11" w:name="_Toc486406345"/>
      <w:bookmarkStart w:id="12" w:name="_Toc486409484"/>
      <w:r>
        <w:rPr>
          <w:rFonts w:hint="eastAsia"/>
        </w:rPr>
        <w:t>用户信息修改</w:t>
      </w:r>
      <w:bookmarkEnd w:id="11"/>
      <w:bookmarkEnd w:id="12"/>
    </w:p>
    <w:p w14:paraId="1041402F" w14:textId="767D3C0F" w:rsidR="004637C1" w:rsidRPr="004637C1" w:rsidRDefault="00F009E3" w:rsidP="002F375B">
      <w:pPr>
        <w:ind w:firstLine="426"/>
      </w:pPr>
      <w:r>
        <w:rPr>
          <w:rFonts w:hint="eastAsia"/>
        </w:rPr>
        <w:t>用户在登录后可以修改其基本信息</w:t>
      </w:r>
      <w:r w:rsidR="001747A4">
        <w:rPr>
          <w:rFonts w:hint="eastAsia"/>
        </w:rPr>
        <w:t>包括并不限于添加、移除、查看收货地址</w:t>
      </w:r>
      <w:r>
        <w:rPr>
          <w:rFonts w:hint="eastAsia"/>
        </w:rPr>
        <w:t>，并实时更新于数据库与用户界面。</w:t>
      </w:r>
    </w:p>
    <w:p w14:paraId="34EAED3F" w14:textId="09591766" w:rsidR="00A7117E" w:rsidRDefault="00557F2B" w:rsidP="00A7117E">
      <w:pPr>
        <w:pStyle w:val="Heading2"/>
      </w:pPr>
      <w:bookmarkStart w:id="13" w:name="_Toc486406346"/>
      <w:bookmarkStart w:id="14" w:name="_Toc486409485"/>
      <w:r>
        <w:rPr>
          <w:rFonts w:hint="eastAsia"/>
        </w:rPr>
        <w:t>商品</w:t>
      </w:r>
      <w:r w:rsidR="00A7117E">
        <w:rPr>
          <w:rFonts w:hint="eastAsia"/>
        </w:rPr>
        <w:t>数据需求</w:t>
      </w:r>
      <w:bookmarkEnd w:id="13"/>
      <w:bookmarkEnd w:id="14"/>
    </w:p>
    <w:p w14:paraId="077674BA" w14:textId="5A237A74" w:rsidR="004B4875" w:rsidRDefault="004B4875" w:rsidP="004B4875">
      <w:pPr>
        <w:pStyle w:val="Heading3"/>
      </w:pPr>
      <w:bookmarkStart w:id="15" w:name="_Toc486406347"/>
      <w:bookmarkStart w:id="16" w:name="_Toc486409486"/>
      <w:r>
        <w:rPr>
          <w:rFonts w:hint="eastAsia"/>
        </w:rPr>
        <w:t>商品搜索</w:t>
      </w:r>
      <w:bookmarkEnd w:id="15"/>
      <w:bookmarkEnd w:id="16"/>
    </w:p>
    <w:p w14:paraId="68B6FBD3" w14:textId="0D1B1260" w:rsidR="004B4875" w:rsidRDefault="00F50EE4" w:rsidP="00F50EE4">
      <w:r>
        <w:rPr>
          <w:rFonts w:hint="eastAsia"/>
        </w:rPr>
        <w:tab/>
      </w:r>
      <w:r w:rsidR="00484753">
        <w:rPr>
          <w:rFonts w:hint="eastAsia"/>
        </w:rPr>
        <w:t>用户输入商品的部分信息后，可根据关键字</w:t>
      </w:r>
      <w:r w:rsidR="00F66DDC">
        <w:rPr>
          <w:rFonts w:hint="eastAsia"/>
        </w:rPr>
        <w:t>（</w:t>
      </w:r>
      <w:r w:rsidR="00F222CB">
        <w:rPr>
          <w:rFonts w:hint="eastAsia"/>
        </w:rPr>
        <w:t>或</w:t>
      </w:r>
      <w:r w:rsidR="00F66DDC">
        <w:rPr>
          <w:rFonts w:hint="eastAsia"/>
        </w:rPr>
        <w:t>商品类别）</w:t>
      </w:r>
      <w:r w:rsidR="00484753">
        <w:rPr>
          <w:rFonts w:hint="eastAsia"/>
        </w:rPr>
        <w:t>对数据库存储的商品信息进行模糊搜索</w:t>
      </w:r>
      <w:r w:rsidR="00F66DDC">
        <w:rPr>
          <w:rFonts w:hint="eastAsia"/>
        </w:rPr>
        <w:t>（</w:t>
      </w:r>
      <w:r w:rsidR="00F222CB">
        <w:rPr>
          <w:rFonts w:hint="eastAsia"/>
        </w:rPr>
        <w:t>或</w:t>
      </w:r>
      <w:r w:rsidR="003B780E">
        <w:rPr>
          <w:rFonts w:hint="eastAsia"/>
        </w:rPr>
        <w:t>分类搜索</w:t>
      </w:r>
      <w:r w:rsidR="00F66DDC">
        <w:rPr>
          <w:rFonts w:hint="eastAsia"/>
        </w:rPr>
        <w:t>）</w:t>
      </w:r>
      <w:r w:rsidR="00484753">
        <w:rPr>
          <w:rFonts w:hint="eastAsia"/>
        </w:rPr>
        <w:t>，并展示搜索结果。</w:t>
      </w:r>
    </w:p>
    <w:p w14:paraId="6B16182B" w14:textId="4327BC0E" w:rsidR="00A7117E" w:rsidRDefault="00E31D19" w:rsidP="00E31D19">
      <w:pPr>
        <w:pStyle w:val="Heading3"/>
      </w:pPr>
      <w:bookmarkStart w:id="17" w:name="_Toc486406348"/>
      <w:bookmarkStart w:id="18" w:name="_Toc486409487"/>
      <w:r>
        <w:rPr>
          <w:rFonts w:hint="eastAsia"/>
        </w:rPr>
        <w:t>商品查看</w:t>
      </w:r>
      <w:bookmarkEnd w:id="17"/>
      <w:bookmarkEnd w:id="18"/>
    </w:p>
    <w:p w14:paraId="4588F9A6" w14:textId="57731776" w:rsidR="00E31D19" w:rsidRDefault="00E31D19" w:rsidP="00E31D19">
      <w:r>
        <w:rPr>
          <w:rFonts w:hint="eastAsia"/>
        </w:rPr>
        <w:tab/>
      </w:r>
      <w:r w:rsidR="00D02B5C">
        <w:rPr>
          <w:rFonts w:hint="eastAsia"/>
        </w:rPr>
        <w:t>获取商品的具体信息</w:t>
      </w:r>
      <w:r w:rsidR="00711D61">
        <w:rPr>
          <w:rFonts w:hint="eastAsia"/>
        </w:rPr>
        <w:t>，包括商品信息、商品评价和书评。</w:t>
      </w:r>
    </w:p>
    <w:p w14:paraId="57089E5B" w14:textId="77EAF45A" w:rsidR="0036094F" w:rsidRDefault="0036094F" w:rsidP="0036094F">
      <w:pPr>
        <w:pStyle w:val="Heading3"/>
      </w:pPr>
      <w:bookmarkStart w:id="19" w:name="_Toc486406349"/>
      <w:bookmarkStart w:id="20" w:name="_Toc486409488"/>
      <w:r>
        <w:rPr>
          <w:rFonts w:hint="eastAsia"/>
        </w:rPr>
        <w:t>商品评价</w:t>
      </w:r>
      <w:bookmarkEnd w:id="19"/>
      <w:bookmarkEnd w:id="20"/>
    </w:p>
    <w:p w14:paraId="3B2FF2EB" w14:textId="16F25502" w:rsidR="0036094F" w:rsidRDefault="0036094F" w:rsidP="0036094F">
      <w:r>
        <w:rPr>
          <w:rFonts w:hint="eastAsia"/>
        </w:rPr>
        <w:tab/>
      </w:r>
      <w:r w:rsidR="0068503D">
        <w:rPr>
          <w:rFonts w:hint="eastAsia"/>
        </w:rPr>
        <w:t>在用户成功购买商品（订单完成后），可以对商品的书进行评价。</w:t>
      </w:r>
    </w:p>
    <w:p w14:paraId="170E387B" w14:textId="67E58067" w:rsidR="006D559C" w:rsidRDefault="006D559C" w:rsidP="006D559C">
      <w:pPr>
        <w:pStyle w:val="Heading2"/>
      </w:pPr>
      <w:bookmarkStart w:id="21" w:name="_Toc486406350"/>
      <w:bookmarkStart w:id="22" w:name="_Toc486409489"/>
      <w:r>
        <w:rPr>
          <w:rFonts w:hint="eastAsia"/>
        </w:rPr>
        <w:t>购物数据需求</w:t>
      </w:r>
      <w:bookmarkEnd w:id="21"/>
      <w:bookmarkEnd w:id="22"/>
    </w:p>
    <w:p w14:paraId="17E8A0E5" w14:textId="4C31BCDF" w:rsidR="006D559C" w:rsidRDefault="00BE1323" w:rsidP="00BE1323">
      <w:pPr>
        <w:pStyle w:val="Heading3"/>
      </w:pPr>
      <w:bookmarkStart w:id="23" w:name="_Toc486406351"/>
      <w:bookmarkStart w:id="24" w:name="_Toc486409490"/>
      <w:r>
        <w:rPr>
          <w:rFonts w:hint="eastAsia"/>
        </w:rPr>
        <w:t>购物车</w:t>
      </w:r>
      <w:bookmarkEnd w:id="23"/>
      <w:bookmarkEnd w:id="24"/>
    </w:p>
    <w:p w14:paraId="5E18C9A1" w14:textId="44533A3B" w:rsidR="00BE1323" w:rsidRDefault="00276450" w:rsidP="00BE1323">
      <w:r>
        <w:rPr>
          <w:rFonts w:hint="eastAsia"/>
        </w:rPr>
        <w:tab/>
      </w:r>
      <w:r w:rsidR="00A3173F">
        <w:rPr>
          <w:rFonts w:hint="eastAsia"/>
        </w:rPr>
        <w:t>用户存储用户临时购物信息，并在选择结账时转化为订单。</w:t>
      </w:r>
      <w:r w:rsidR="00700C70">
        <w:rPr>
          <w:rFonts w:hint="eastAsia"/>
        </w:rPr>
        <w:t>具有添加商品、移除商品、修改数量和查看购物车等具体功能</w:t>
      </w:r>
      <w:r w:rsidR="005C2A7B">
        <w:rPr>
          <w:rFonts w:hint="eastAsia"/>
        </w:rPr>
        <w:t>。</w:t>
      </w:r>
    </w:p>
    <w:p w14:paraId="5727F0B4" w14:textId="2FB40F1D" w:rsidR="00A220AA" w:rsidRDefault="00A220AA" w:rsidP="00A220AA">
      <w:pPr>
        <w:pStyle w:val="Heading3"/>
      </w:pPr>
      <w:bookmarkStart w:id="25" w:name="_Toc486406352"/>
      <w:bookmarkStart w:id="26" w:name="_Toc486409491"/>
      <w:r>
        <w:rPr>
          <w:rFonts w:hint="eastAsia"/>
        </w:rPr>
        <w:lastRenderedPageBreak/>
        <w:t>订单</w:t>
      </w:r>
      <w:bookmarkEnd w:id="25"/>
      <w:bookmarkEnd w:id="26"/>
    </w:p>
    <w:p w14:paraId="23A55DD5" w14:textId="7F8E3334" w:rsidR="007F158E" w:rsidRDefault="007F158E" w:rsidP="007F158E">
      <w:r>
        <w:rPr>
          <w:rFonts w:hint="eastAsia"/>
        </w:rPr>
        <w:tab/>
      </w:r>
      <w:r w:rsidR="00FE145A">
        <w:rPr>
          <w:rFonts w:hint="eastAsia"/>
        </w:rPr>
        <w:t>对于未支付订单，</w:t>
      </w:r>
      <w:r w:rsidR="00BD6182">
        <w:rPr>
          <w:rFonts w:hint="eastAsia"/>
        </w:rPr>
        <w:t>用户能</w:t>
      </w:r>
      <w:r w:rsidR="00A17211">
        <w:rPr>
          <w:rFonts w:hint="eastAsia"/>
        </w:rPr>
        <w:t>创建订单、</w:t>
      </w:r>
      <w:r w:rsidR="00BD6182">
        <w:rPr>
          <w:rFonts w:hint="eastAsia"/>
        </w:rPr>
        <w:t>删除订单、查看订单状态。</w:t>
      </w:r>
    </w:p>
    <w:p w14:paraId="5231A483" w14:textId="280713EE" w:rsidR="00FE145A" w:rsidRDefault="00FE145A" w:rsidP="007F158E">
      <w:r>
        <w:rPr>
          <w:rFonts w:hint="eastAsia"/>
        </w:rPr>
        <w:tab/>
        <w:t>对于已支付订单</w:t>
      </w:r>
      <w:r w:rsidR="00BD6182">
        <w:rPr>
          <w:rFonts w:hint="eastAsia"/>
        </w:rPr>
        <w:t>，用户能</w:t>
      </w:r>
      <w:r w:rsidR="00CD19D2">
        <w:rPr>
          <w:rFonts w:hint="eastAsia"/>
        </w:rPr>
        <w:t>查看订单的具体</w:t>
      </w:r>
      <w:r w:rsidR="0032279B">
        <w:rPr>
          <w:rFonts w:hint="eastAsia"/>
        </w:rPr>
        <w:t>快递状态和退货。</w:t>
      </w:r>
    </w:p>
    <w:p w14:paraId="6362783B" w14:textId="778564ED" w:rsidR="00FE145A" w:rsidRDefault="00923888" w:rsidP="00923888">
      <w:pPr>
        <w:pStyle w:val="Heading3"/>
      </w:pPr>
      <w:bookmarkStart w:id="27" w:name="_Toc486406353"/>
      <w:bookmarkStart w:id="28" w:name="_Toc486409492"/>
      <w:r>
        <w:rPr>
          <w:rFonts w:hint="eastAsia"/>
        </w:rPr>
        <w:t>购买记录</w:t>
      </w:r>
      <w:bookmarkEnd w:id="27"/>
      <w:bookmarkEnd w:id="28"/>
    </w:p>
    <w:p w14:paraId="3B90F64F" w14:textId="6794A600" w:rsidR="00E569FC" w:rsidRDefault="00E569FC" w:rsidP="00E569FC">
      <w:r>
        <w:rPr>
          <w:rFonts w:hint="eastAsia"/>
        </w:rPr>
        <w:tab/>
      </w:r>
      <w:r w:rsidR="008F771A">
        <w:rPr>
          <w:rFonts w:hint="eastAsia"/>
        </w:rPr>
        <w:t>查看历史订单列表</w:t>
      </w:r>
      <w:r w:rsidR="00886935">
        <w:rPr>
          <w:rFonts w:hint="eastAsia"/>
        </w:rPr>
        <w:t>。</w:t>
      </w:r>
    </w:p>
    <w:p w14:paraId="48F8A0BC" w14:textId="297606D4" w:rsidR="00E66E36" w:rsidRDefault="002F108D" w:rsidP="00E66E36">
      <w:pPr>
        <w:pStyle w:val="Heading2"/>
      </w:pPr>
      <w:bookmarkStart w:id="29" w:name="_Toc486406354"/>
      <w:bookmarkStart w:id="30" w:name="_Toc486409493"/>
      <w:r>
        <w:rPr>
          <w:rFonts w:hint="eastAsia"/>
        </w:rPr>
        <w:t>钱包</w:t>
      </w:r>
      <w:r w:rsidR="00952D5A">
        <w:rPr>
          <w:rFonts w:hint="eastAsia"/>
        </w:rPr>
        <w:t>、积分</w:t>
      </w:r>
      <w:r>
        <w:rPr>
          <w:rFonts w:hint="eastAsia"/>
        </w:rPr>
        <w:t>数据需求</w:t>
      </w:r>
      <w:bookmarkEnd w:id="29"/>
      <w:bookmarkEnd w:id="30"/>
    </w:p>
    <w:p w14:paraId="7DAD76F6" w14:textId="48765DCC" w:rsidR="00C701F9" w:rsidRDefault="005352E1" w:rsidP="005352E1">
      <w:pPr>
        <w:pStyle w:val="Heading3"/>
      </w:pPr>
      <w:bookmarkStart w:id="31" w:name="_Toc486406355"/>
      <w:bookmarkStart w:id="32" w:name="_Toc486409494"/>
      <w:r>
        <w:rPr>
          <w:rFonts w:hint="eastAsia"/>
        </w:rPr>
        <w:t>洋葱钱包</w:t>
      </w:r>
      <w:bookmarkEnd w:id="31"/>
      <w:bookmarkEnd w:id="32"/>
    </w:p>
    <w:p w14:paraId="0867436D" w14:textId="0BE27867" w:rsidR="003D038A" w:rsidRPr="003D038A" w:rsidRDefault="003E6C29" w:rsidP="003D038A">
      <w:r>
        <w:rPr>
          <w:rFonts w:hint="eastAsia"/>
        </w:rPr>
        <w:tab/>
      </w:r>
      <w:r w:rsidR="0057618E">
        <w:rPr>
          <w:rFonts w:hint="eastAsia"/>
        </w:rPr>
        <w:t>作为洋葱图书目前唯一支持的支付途径，与用户绑定，用于购物支付。</w:t>
      </w:r>
    </w:p>
    <w:p w14:paraId="44E04362" w14:textId="2B765271" w:rsidR="005352E1" w:rsidRDefault="005352E1" w:rsidP="005352E1">
      <w:pPr>
        <w:pStyle w:val="Heading3"/>
      </w:pPr>
      <w:bookmarkStart w:id="33" w:name="_Toc486406356"/>
      <w:bookmarkStart w:id="34" w:name="_Toc486409495"/>
      <w:r>
        <w:rPr>
          <w:rFonts w:hint="eastAsia"/>
        </w:rPr>
        <w:t>洋葱积分</w:t>
      </w:r>
      <w:bookmarkEnd w:id="33"/>
      <w:bookmarkEnd w:id="34"/>
    </w:p>
    <w:p w14:paraId="11F898B3" w14:textId="50DE6461" w:rsidR="005352E1" w:rsidRDefault="006A46CD" w:rsidP="005352E1">
      <w:r>
        <w:rPr>
          <w:rFonts w:hint="eastAsia"/>
        </w:rPr>
        <w:tab/>
      </w:r>
      <w:r w:rsidR="00CE0584">
        <w:rPr>
          <w:rFonts w:hint="eastAsia"/>
        </w:rPr>
        <w:t>完成订单后获取相应积分，并可用积分参加</w:t>
      </w:r>
      <w:r w:rsidR="00EA04CD">
        <w:rPr>
          <w:rFonts w:hint="eastAsia"/>
        </w:rPr>
        <w:t>相应</w:t>
      </w:r>
      <w:r w:rsidR="00CE0584">
        <w:rPr>
          <w:rFonts w:hint="eastAsia"/>
        </w:rPr>
        <w:t>促销活动。</w:t>
      </w:r>
    </w:p>
    <w:p w14:paraId="007D3045" w14:textId="7B0C4947" w:rsidR="00196E44" w:rsidRDefault="00196E44" w:rsidP="00196E44">
      <w:pPr>
        <w:pStyle w:val="Heading2"/>
      </w:pPr>
      <w:bookmarkStart w:id="35" w:name="_Toc486406357"/>
      <w:bookmarkStart w:id="36" w:name="_Toc486409496"/>
      <w:r>
        <w:rPr>
          <w:rFonts w:hint="eastAsia"/>
        </w:rPr>
        <w:t>管理员数据需求</w:t>
      </w:r>
      <w:bookmarkEnd w:id="35"/>
      <w:bookmarkEnd w:id="36"/>
    </w:p>
    <w:p w14:paraId="7BA3E4E7" w14:textId="6E1D4216" w:rsidR="00CD3D36" w:rsidRDefault="00EE5A9E" w:rsidP="004A0932">
      <w:pPr>
        <w:pStyle w:val="Heading3"/>
      </w:pPr>
      <w:bookmarkStart w:id="37" w:name="_Toc486406358"/>
      <w:bookmarkStart w:id="38" w:name="_Toc486409497"/>
      <w:r>
        <w:rPr>
          <w:rFonts w:hint="eastAsia"/>
        </w:rPr>
        <w:t>商品管理</w:t>
      </w:r>
      <w:bookmarkEnd w:id="37"/>
      <w:bookmarkEnd w:id="38"/>
    </w:p>
    <w:p w14:paraId="56C5C782" w14:textId="37254458" w:rsidR="008614CB" w:rsidRPr="008614CB" w:rsidRDefault="008614CB" w:rsidP="008614CB">
      <w:r>
        <w:rPr>
          <w:rFonts w:hint="eastAsia"/>
        </w:rPr>
        <w:tab/>
      </w:r>
      <w:r w:rsidR="00D056AB">
        <w:rPr>
          <w:rFonts w:hint="eastAsia"/>
        </w:rPr>
        <w:t>能在系统中添加、删除、修改商品信息。</w:t>
      </w:r>
    </w:p>
    <w:p w14:paraId="69F5B3E8" w14:textId="428D6791" w:rsidR="004A0932" w:rsidRDefault="004A0932" w:rsidP="004A0932">
      <w:pPr>
        <w:pStyle w:val="Heading3"/>
      </w:pPr>
      <w:bookmarkStart w:id="39" w:name="_Toc486406359"/>
      <w:bookmarkStart w:id="40" w:name="_Toc486409498"/>
      <w:r>
        <w:rPr>
          <w:rFonts w:hint="eastAsia"/>
        </w:rPr>
        <w:t>促销</w:t>
      </w:r>
      <w:bookmarkEnd w:id="39"/>
      <w:bookmarkEnd w:id="40"/>
    </w:p>
    <w:p w14:paraId="6C044409" w14:textId="5575C514" w:rsidR="00F96E06" w:rsidRDefault="003B54C5" w:rsidP="00CA34B6">
      <w:r>
        <w:rPr>
          <w:rFonts w:hint="eastAsia"/>
        </w:rPr>
        <w:tab/>
      </w:r>
      <w:r w:rsidR="00DB3EC8">
        <w:rPr>
          <w:rFonts w:hint="eastAsia"/>
        </w:rPr>
        <w:t>发布和修改广告、增加和修改折扣。</w:t>
      </w:r>
    </w:p>
    <w:p w14:paraId="7AB2EC93" w14:textId="77777777" w:rsidR="00F96E06" w:rsidRDefault="0096079F" w:rsidP="007326E1">
      <w:pPr>
        <w:pStyle w:val="Heading1"/>
      </w:pPr>
      <w:bookmarkStart w:id="41" w:name="_Toc486406360"/>
      <w:bookmarkStart w:id="42" w:name="_Toc486406433"/>
      <w:bookmarkStart w:id="43" w:name="_Toc486409499"/>
      <w:r>
        <w:rPr>
          <w:rFonts w:hint="eastAsia"/>
        </w:rPr>
        <w:lastRenderedPageBreak/>
        <w:t>概念设计</w:t>
      </w:r>
      <w:bookmarkEnd w:id="41"/>
      <w:bookmarkEnd w:id="42"/>
      <w:bookmarkEnd w:id="43"/>
    </w:p>
    <w:p w14:paraId="3D135DD2" w14:textId="4B13F829" w:rsidR="00F96E06" w:rsidRDefault="0096079F" w:rsidP="00A33AC3">
      <w:pPr>
        <w:pStyle w:val="Heading2"/>
      </w:pPr>
      <w:bookmarkStart w:id="44" w:name="_Toc486406361"/>
      <w:bookmarkStart w:id="45" w:name="_Toc486409500"/>
      <w:r>
        <w:rPr>
          <w:rFonts w:hint="eastAsia"/>
        </w:rPr>
        <w:t>总体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44"/>
      <w:bookmarkEnd w:id="45"/>
    </w:p>
    <w:p w14:paraId="487A0DF3" w14:textId="0D75EECF" w:rsidR="00B42ACA" w:rsidRDefault="00FC7EC3" w:rsidP="00B42ACA">
      <w:bookmarkStart w:id="46" w:name="_Toc153186301"/>
      <w:bookmarkStart w:id="47" w:name="_Toc325730179"/>
      <w:r>
        <w:pict w14:anchorId="5C738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3.3pt">
            <v:imagedata r:id="rId11" o:title="ERDiagram"/>
          </v:shape>
        </w:pict>
      </w:r>
    </w:p>
    <w:p w14:paraId="0A585D34" w14:textId="5CABDE3F" w:rsidR="00E95F26" w:rsidRPr="00E95F26" w:rsidRDefault="003B0CFA" w:rsidP="00164B8E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bookmarkEnd w:id="46"/>
      <w:r>
        <w:rPr>
          <w:rFonts w:hint="eastAsia"/>
        </w:rPr>
        <w:t>总体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47"/>
    </w:p>
    <w:p w14:paraId="421D01F0" w14:textId="1F527423" w:rsidR="00BB1A6F" w:rsidRDefault="00BB1A6F">
      <w:pPr>
        <w:pStyle w:val="a0"/>
        <w:ind w:firstLine="420"/>
      </w:pPr>
      <w:r>
        <w:rPr>
          <w:rFonts w:hint="eastAsia"/>
        </w:rPr>
        <w:t>如上图所示，系统包含</w:t>
      </w:r>
      <w:proofErr w:type="spellStart"/>
      <w:r w:rsidR="00B11682">
        <w:t>BasicAddress</w:t>
      </w:r>
      <w:proofErr w:type="spellEnd"/>
      <w:r w:rsidR="00B11682">
        <w:t>(</w:t>
      </w:r>
      <w:r w:rsidR="00B11682">
        <w:rPr>
          <w:rFonts w:hint="eastAsia"/>
        </w:rPr>
        <w:t>基本省市信息</w:t>
      </w:r>
      <w:r w:rsidR="00B11682">
        <w:t xml:space="preserve">), </w:t>
      </w:r>
      <w:r w:rsidR="003C7489">
        <w:t>Recipient(</w:t>
      </w:r>
      <w:r w:rsidR="00DB44BB">
        <w:rPr>
          <w:rFonts w:hint="eastAsia"/>
        </w:rPr>
        <w:t>收件人</w:t>
      </w:r>
      <w:r w:rsidR="003C7489">
        <w:t>), Order</w:t>
      </w:r>
      <w:bookmarkStart w:id="48" w:name="OLE_LINK7"/>
      <w:r w:rsidR="00DB44BB">
        <w:t>(</w:t>
      </w:r>
      <w:r w:rsidR="00DB44BB">
        <w:rPr>
          <w:rFonts w:hint="eastAsia"/>
        </w:rPr>
        <w:t>订单</w:t>
      </w:r>
      <w:r w:rsidR="00DB44BB">
        <w:t>)</w:t>
      </w:r>
      <w:bookmarkEnd w:id="48"/>
      <w:r w:rsidR="003C7489">
        <w:t>, Customer</w:t>
      </w:r>
      <w:r w:rsidR="00DB44BB">
        <w:t>(</w:t>
      </w:r>
      <w:r w:rsidR="00DB44BB">
        <w:rPr>
          <w:rFonts w:hint="eastAsia"/>
        </w:rPr>
        <w:t>顾客</w:t>
      </w:r>
      <w:r w:rsidR="00DB44BB">
        <w:t>)</w:t>
      </w:r>
      <w:r w:rsidR="003C7489">
        <w:t xml:space="preserve">, </w:t>
      </w:r>
      <w:r w:rsidR="001D6799">
        <w:t>Book</w:t>
      </w:r>
      <w:r w:rsidR="00DB44BB">
        <w:t>(</w:t>
      </w:r>
      <w:r w:rsidR="003A1E1C">
        <w:rPr>
          <w:rFonts w:hint="eastAsia"/>
        </w:rPr>
        <w:t>书籍</w:t>
      </w:r>
      <w:r w:rsidR="00DB44BB">
        <w:t>)</w:t>
      </w:r>
      <w:r w:rsidR="001D6799">
        <w:t xml:space="preserve">, </w:t>
      </w:r>
      <w:r w:rsidR="0016540D">
        <w:t>Advertisement</w:t>
      </w:r>
      <w:r w:rsidR="00DB44BB">
        <w:t>(</w:t>
      </w:r>
      <w:r w:rsidR="002247B8">
        <w:rPr>
          <w:rFonts w:hint="eastAsia"/>
        </w:rPr>
        <w:t>广告</w:t>
      </w:r>
      <w:r w:rsidR="00DB44BB">
        <w:t>)</w:t>
      </w:r>
      <w:r w:rsidR="0016540D">
        <w:t xml:space="preserve">, </w:t>
      </w:r>
      <w:r w:rsidR="00A4072F">
        <w:t>Picture</w:t>
      </w:r>
      <w:r w:rsidR="00DB44BB">
        <w:t>(</w:t>
      </w:r>
      <w:r w:rsidR="00713D55">
        <w:rPr>
          <w:rFonts w:hint="eastAsia"/>
        </w:rPr>
        <w:t>书籍图片</w:t>
      </w:r>
      <w:r w:rsidR="00DB44BB">
        <w:t>)</w:t>
      </w:r>
      <w:r w:rsidR="00A4072F">
        <w:t>, Category</w:t>
      </w:r>
      <w:r w:rsidR="00DB44BB">
        <w:t>(</w:t>
      </w:r>
      <w:r w:rsidR="00416477">
        <w:rPr>
          <w:rFonts w:hint="eastAsia"/>
        </w:rPr>
        <w:t>书籍分类</w:t>
      </w:r>
      <w:r w:rsidR="00DB44BB">
        <w:t>)</w:t>
      </w:r>
      <w:r w:rsidR="00A4072F">
        <w:t xml:space="preserve">, </w:t>
      </w:r>
      <w:r w:rsidR="00D37FF2">
        <w:t>Author</w:t>
      </w:r>
      <w:r w:rsidR="00DB44BB">
        <w:t>(</w:t>
      </w:r>
      <w:r w:rsidR="008A0C17">
        <w:rPr>
          <w:rFonts w:hint="eastAsia"/>
        </w:rPr>
        <w:t>书籍作者</w:t>
      </w:r>
      <w:r w:rsidR="00DB44BB">
        <w:t>)</w:t>
      </w:r>
      <w:r w:rsidR="00D37FF2">
        <w:rPr>
          <w:rFonts w:hint="eastAsia"/>
        </w:rPr>
        <w:t>等实体，具体</w:t>
      </w:r>
      <w:r w:rsidR="001E3DAC">
        <w:rPr>
          <w:rFonts w:hint="eastAsia"/>
        </w:rPr>
        <w:t>介绍</w:t>
      </w:r>
      <w:r w:rsidR="00D37FF2">
        <w:rPr>
          <w:rFonts w:hint="eastAsia"/>
        </w:rPr>
        <w:t>如下。</w:t>
      </w:r>
    </w:p>
    <w:p w14:paraId="35DC046E" w14:textId="38CDEC60" w:rsidR="003D45F0" w:rsidRDefault="00EA28BC" w:rsidP="003D45F0">
      <w:pPr>
        <w:pStyle w:val="Heading2"/>
      </w:pPr>
      <w:bookmarkStart w:id="49" w:name="_Toc486406362"/>
      <w:bookmarkStart w:id="50" w:name="_Toc486409501"/>
      <w:r>
        <w:rPr>
          <w:rFonts w:hint="eastAsia"/>
        </w:rPr>
        <w:lastRenderedPageBreak/>
        <w:t>用户</w:t>
      </w:r>
      <w:r w:rsidR="0096079F">
        <w:rPr>
          <w:rFonts w:hint="eastAsia"/>
        </w:rPr>
        <w:t>模块</w:t>
      </w:r>
      <w:bookmarkStart w:id="51" w:name="OLE_LINK8"/>
      <w:r w:rsidR="0096079F">
        <w:rPr>
          <w:rFonts w:hint="eastAsia"/>
        </w:rPr>
        <w:t>E-R</w:t>
      </w:r>
      <w:r w:rsidR="0096079F">
        <w:rPr>
          <w:rFonts w:hint="eastAsia"/>
        </w:rPr>
        <w:t>图</w:t>
      </w:r>
      <w:bookmarkEnd w:id="49"/>
      <w:bookmarkEnd w:id="50"/>
    </w:p>
    <w:p w14:paraId="0404F092" w14:textId="086EE3E9" w:rsidR="0096079F" w:rsidRDefault="00FC7EC3" w:rsidP="00D528E9">
      <w:pPr>
        <w:pStyle w:val="a0"/>
        <w:ind w:firstLine="420"/>
        <w:jc w:val="center"/>
      </w:pPr>
      <w:bookmarkStart w:id="52" w:name="_Toc153186375"/>
      <w:bookmarkEnd w:id="51"/>
      <w:r>
        <w:pict w14:anchorId="0F14619D">
          <v:shape id="_x0000_i1026" type="#_x0000_t75" style="width:263.5pt;height:215.25pt">
            <v:imagedata r:id="rId12" o:title="ERDiagram"/>
          </v:shape>
        </w:pict>
      </w:r>
    </w:p>
    <w:p w14:paraId="4C8DCB08" w14:textId="1476AA7E" w:rsidR="0096079F" w:rsidRDefault="0096079F" w:rsidP="0096079F">
      <w:pPr>
        <w:pStyle w:val="Caption"/>
        <w:jc w:val="center"/>
      </w:pPr>
      <w:bookmarkStart w:id="53" w:name="_Toc325730180"/>
      <w:bookmarkStart w:id="54" w:name="OLE_LINK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528E9">
        <w:rPr>
          <w:rFonts w:hint="eastAsia"/>
        </w:rPr>
        <w:t xml:space="preserve"> </w:t>
      </w:r>
      <w:r w:rsidR="00D528E9">
        <w:rPr>
          <w:rFonts w:hint="eastAsia"/>
        </w:rPr>
        <w:t>用户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53"/>
    </w:p>
    <w:p w14:paraId="653663FA" w14:textId="5A55F872" w:rsidR="002E3515" w:rsidRPr="002E3515" w:rsidRDefault="000E6B40" w:rsidP="002E3515">
      <w:r>
        <w:rPr>
          <w:rFonts w:hint="eastAsia"/>
        </w:rPr>
        <w:tab/>
        <w:t>如图所示为用户模块E-R图，</w:t>
      </w:r>
      <w:r w:rsidR="009303F1">
        <w:rPr>
          <w:rFonts w:hint="eastAsia"/>
        </w:rPr>
        <w:t>展示了用户实例和其他实例的类型、联系方法：收件人依赖用户</w:t>
      </w:r>
      <w:r w:rsidR="006E5EBF">
        <w:rPr>
          <w:rFonts w:hint="eastAsia"/>
        </w:rPr>
        <w:t>并全部参与用户的链接</w:t>
      </w:r>
      <w:r w:rsidR="004756EB">
        <w:rPr>
          <w:rFonts w:hint="eastAsia"/>
        </w:rPr>
        <w:t>（多对一）</w:t>
      </w:r>
      <w:r w:rsidR="009303F1">
        <w:rPr>
          <w:rFonts w:hint="eastAsia"/>
        </w:rPr>
        <w:t>，</w:t>
      </w:r>
      <w:r w:rsidR="006E5EBF">
        <w:rPr>
          <w:rFonts w:hint="eastAsia"/>
        </w:rPr>
        <w:t>订单也全部参与用户链接</w:t>
      </w:r>
      <w:r w:rsidR="004756EB">
        <w:rPr>
          <w:rFonts w:hint="eastAsia"/>
        </w:rPr>
        <w:t>（多对一）</w:t>
      </w:r>
      <w:r w:rsidR="006E5EBF">
        <w:rPr>
          <w:rFonts w:hint="eastAsia"/>
        </w:rPr>
        <w:t>，用户能够评论书籍</w:t>
      </w:r>
      <w:r w:rsidR="007C4FD4">
        <w:rPr>
          <w:rFonts w:hint="eastAsia"/>
        </w:rPr>
        <w:t>（多对多）</w:t>
      </w:r>
      <w:r w:rsidR="006E5EBF">
        <w:rPr>
          <w:rFonts w:hint="eastAsia"/>
        </w:rPr>
        <w:t>，</w:t>
      </w:r>
      <w:r w:rsidR="00206318">
        <w:rPr>
          <w:rFonts w:hint="eastAsia"/>
        </w:rPr>
        <w:t>收藏书籍</w:t>
      </w:r>
      <w:r w:rsidR="007C4FD4">
        <w:rPr>
          <w:rFonts w:hint="eastAsia"/>
        </w:rPr>
        <w:t>（多对多）</w:t>
      </w:r>
      <w:r w:rsidR="00206318">
        <w:rPr>
          <w:rFonts w:hint="eastAsia"/>
        </w:rPr>
        <w:t>，并加入购物车（预订购）</w:t>
      </w:r>
      <w:r w:rsidR="00A93891">
        <w:rPr>
          <w:rFonts w:hint="eastAsia"/>
        </w:rPr>
        <w:t>。</w:t>
      </w:r>
    </w:p>
    <w:p w14:paraId="2A7B06F9" w14:textId="77777777" w:rsidR="008D3E64" w:rsidRDefault="008D3E64" w:rsidP="008D3E64">
      <w:pPr>
        <w:pStyle w:val="Heading2"/>
      </w:pPr>
      <w:bookmarkStart w:id="55" w:name="_Toc486406363"/>
      <w:bookmarkStart w:id="56" w:name="OLE_LINK10"/>
      <w:bookmarkStart w:id="57" w:name="_Toc486409502"/>
      <w:bookmarkEnd w:id="54"/>
      <w:r>
        <w:rPr>
          <w:rFonts w:hint="eastAsia"/>
        </w:rPr>
        <w:t>商品模块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55"/>
      <w:bookmarkEnd w:id="57"/>
    </w:p>
    <w:bookmarkEnd w:id="56"/>
    <w:p w14:paraId="0642C6F9" w14:textId="0372D6AF" w:rsidR="00193966" w:rsidRPr="00193966" w:rsidRDefault="00FC7EC3" w:rsidP="003B058A">
      <w:pPr>
        <w:jc w:val="center"/>
      </w:pPr>
      <w:r>
        <w:pict w14:anchorId="3085FE6E">
          <v:shape id="_x0000_i1027" type="#_x0000_t75" style="width:248.95pt;height:251.25pt">
            <v:imagedata r:id="rId13" o:title="ERDiagram"/>
          </v:shape>
        </w:pict>
      </w:r>
    </w:p>
    <w:p w14:paraId="6125201B" w14:textId="4775C712" w:rsidR="00193966" w:rsidRDefault="00193966" w:rsidP="00193966">
      <w:pPr>
        <w:pStyle w:val="Caption"/>
        <w:jc w:val="center"/>
      </w:pPr>
      <w:bookmarkStart w:id="58" w:name="OLE_LINK12"/>
      <w:bookmarkStart w:id="59" w:name="OLE_LINK1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EF5DBD">
        <w:rPr>
          <w:rFonts w:hint="eastAsia"/>
        </w:rPr>
        <w:t xml:space="preserve"> </w:t>
      </w:r>
      <w:r w:rsidR="00EF5DBD">
        <w:rPr>
          <w:rFonts w:hint="eastAsia"/>
        </w:rPr>
        <w:t>商品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bookmarkEnd w:id="58"/>
    <w:p w14:paraId="7A6C05B6" w14:textId="77777777" w:rsidR="00E5089D" w:rsidRPr="00E5089D" w:rsidRDefault="00E5089D" w:rsidP="00E5089D"/>
    <w:bookmarkEnd w:id="59"/>
    <w:p w14:paraId="4F795136" w14:textId="60205735" w:rsidR="00653599" w:rsidRPr="00653599" w:rsidRDefault="006E6D37" w:rsidP="00653599">
      <w:r>
        <w:rPr>
          <w:rFonts w:hint="eastAsia"/>
        </w:rPr>
        <w:tab/>
        <w:t>如图所示为商品模块E-R图，</w:t>
      </w:r>
      <w:r w:rsidR="008E1AE9">
        <w:rPr>
          <w:rFonts w:hint="eastAsia"/>
        </w:rPr>
        <w:t>展示了较为复杂的商品实例的情况：</w:t>
      </w:r>
      <w:r w:rsidR="00691E70">
        <w:rPr>
          <w:rFonts w:hint="eastAsia"/>
        </w:rPr>
        <w:t>书参加商城的促销广告，具有分类、书籍图片、作者等</w:t>
      </w:r>
      <w:r w:rsidR="00FB0DCF">
        <w:rPr>
          <w:rFonts w:hint="eastAsia"/>
        </w:rPr>
        <w:t>联系。</w:t>
      </w:r>
    </w:p>
    <w:p w14:paraId="19B30159" w14:textId="7987B314" w:rsidR="00653599" w:rsidRDefault="00653599" w:rsidP="00653599">
      <w:pPr>
        <w:pStyle w:val="Heading2"/>
      </w:pPr>
      <w:bookmarkStart w:id="60" w:name="_Toc486406364"/>
      <w:bookmarkStart w:id="61" w:name="_Toc486409503"/>
      <w:r>
        <w:rPr>
          <w:rFonts w:hint="eastAsia"/>
        </w:rPr>
        <w:lastRenderedPageBreak/>
        <w:t>订单模块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60"/>
      <w:bookmarkEnd w:id="61"/>
    </w:p>
    <w:p w14:paraId="512EEA18" w14:textId="73C5B2A4" w:rsidR="003B058A" w:rsidRPr="003B058A" w:rsidRDefault="00FC7EC3" w:rsidP="00E63DA0">
      <w:pPr>
        <w:jc w:val="center"/>
      </w:pPr>
      <w:r>
        <w:pict w14:anchorId="513E54DA">
          <v:shape id="_x0000_i1028" type="#_x0000_t75" style="width:291.05pt;height:163.15pt">
            <v:imagedata r:id="rId14" o:title="ERDiagram"/>
          </v:shape>
        </w:pict>
      </w:r>
    </w:p>
    <w:p w14:paraId="2EE66311" w14:textId="7CCA7665" w:rsidR="00EF5DBD" w:rsidRDefault="00EF5DBD" w:rsidP="00EF5DBD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订单模块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0C8839FC" w14:textId="77777777" w:rsidR="00193966" w:rsidRPr="00193966" w:rsidRDefault="00193966" w:rsidP="00193966"/>
    <w:bookmarkEnd w:id="52"/>
    <w:p w14:paraId="76B2E25F" w14:textId="3C0C6DEE" w:rsidR="0096079F" w:rsidRPr="00F74A79" w:rsidRDefault="00F74A79" w:rsidP="00B91578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>如图所示为订单模块</w:t>
      </w:r>
      <w:r>
        <w:rPr>
          <w:rFonts w:hint="eastAsia"/>
        </w:rPr>
        <w:t>E-R</w:t>
      </w:r>
      <w:r>
        <w:rPr>
          <w:rFonts w:hint="eastAsia"/>
        </w:rPr>
        <w:t>图，</w:t>
      </w:r>
      <w:r w:rsidR="003A6EEA">
        <w:rPr>
          <w:rFonts w:hint="eastAsia"/>
        </w:rPr>
        <w:t>所有的订单均由顾客创建（多对一），</w:t>
      </w:r>
      <w:r w:rsidR="00AB273C">
        <w:rPr>
          <w:rFonts w:hint="eastAsia"/>
        </w:rPr>
        <w:t>含有一个</w:t>
      </w:r>
      <w:r w:rsidR="00875215">
        <w:rPr>
          <w:rFonts w:hint="eastAsia"/>
        </w:rPr>
        <w:t>收件人</w:t>
      </w:r>
      <w:r w:rsidR="00AB273C">
        <w:rPr>
          <w:rFonts w:hint="eastAsia"/>
        </w:rPr>
        <w:t>（</w:t>
      </w:r>
      <w:r w:rsidR="004E1F52">
        <w:rPr>
          <w:rFonts w:hint="eastAsia"/>
        </w:rPr>
        <w:t>一对多</w:t>
      </w:r>
      <w:r w:rsidR="00AB273C">
        <w:rPr>
          <w:rFonts w:hint="eastAsia"/>
        </w:rPr>
        <w:t>）</w:t>
      </w:r>
      <w:r w:rsidR="00F57C24">
        <w:rPr>
          <w:rFonts w:hint="eastAsia"/>
        </w:rPr>
        <w:t>和</w:t>
      </w:r>
      <w:r w:rsidR="0037075B">
        <w:rPr>
          <w:rFonts w:hint="eastAsia"/>
        </w:rPr>
        <w:t>包含数量和总价</w:t>
      </w:r>
      <w:r w:rsidR="003421C3">
        <w:rPr>
          <w:rFonts w:hint="eastAsia"/>
        </w:rPr>
        <w:t>联系</w:t>
      </w:r>
      <w:r w:rsidR="0037075B">
        <w:rPr>
          <w:rFonts w:hint="eastAsia"/>
        </w:rPr>
        <w:t>的</w:t>
      </w:r>
      <w:r w:rsidR="00F57C24">
        <w:rPr>
          <w:rFonts w:hint="eastAsia"/>
        </w:rPr>
        <w:t>书（多对多）。</w:t>
      </w:r>
      <w:r>
        <w:rPr>
          <w:rFonts w:hint="eastAsia"/>
        </w:rPr>
        <w:br/>
      </w:r>
    </w:p>
    <w:p w14:paraId="47A34901" w14:textId="77777777" w:rsidR="0096079F" w:rsidRDefault="0096079F" w:rsidP="0096079F">
      <w:pPr>
        <w:pStyle w:val="Heading1"/>
      </w:pPr>
      <w:bookmarkStart w:id="62" w:name="_Toc486406365"/>
      <w:bookmarkStart w:id="63" w:name="_Toc486406434"/>
      <w:bookmarkStart w:id="64" w:name="_Toc486409504"/>
      <w:r>
        <w:rPr>
          <w:rFonts w:hint="eastAsia"/>
        </w:rPr>
        <w:lastRenderedPageBreak/>
        <w:t>逻辑设计</w:t>
      </w:r>
      <w:bookmarkEnd w:id="62"/>
      <w:bookmarkEnd w:id="63"/>
      <w:bookmarkEnd w:id="64"/>
    </w:p>
    <w:p w14:paraId="1D4C0B92" w14:textId="3522AC79" w:rsidR="0096079F" w:rsidRDefault="0096079F" w:rsidP="0096079F">
      <w:pPr>
        <w:pStyle w:val="a0"/>
        <w:ind w:firstLine="420"/>
      </w:pPr>
      <w:r>
        <w:rPr>
          <w:rFonts w:hint="eastAsia"/>
        </w:rPr>
        <w:t>进行简要说明。</w:t>
      </w:r>
    </w:p>
    <w:p w14:paraId="09649012" w14:textId="77777777" w:rsidR="0096079F" w:rsidRDefault="0096079F" w:rsidP="0096079F">
      <w:pPr>
        <w:pStyle w:val="Heading2"/>
      </w:pPr>
      <w:bookmarkStart w:id="65" w:name="_Toc486406366"/>
      <w:bookmarkStart w:id="66" w:name="_Toc486409505"/>
      <w:r>
        <w:rPr>
          <w:rFonts w:hint="eastAsia"/>
        </w:rPr>
        <w:t>表的设计</w:t>
      </w:r>
      <w:bookmarkEnd w:id="65"/>
      <w:bookmarkEnd w:id="66"/>
    </w:p>
    <w:p w14:paraId="71F7C692" w14:textId="3413356D" w:rsidR="0096079F" w:rsidRDefault="002C7396" w:rsidP="0096079F">
      <w:pPr>
        <w:pStyle w:val="a0"/>
        <w:ind w:firstLine="420"/>
      </w:pPr>
      <w:r>
        <w:rPr>
          <w:rFonts w:hint="eastAsia"/>
        </w:rPr>
        <w:t>包括</w:t>
      </w:r>
      <w:proofErr w:type="spellStart"/>
      <w:r>
        <w:rPr>
          <w:rFonts w:hint="eastAsia"/>
        </w:rPr>
        <w:t>Ba</w:t>
      </w:r>
      <w:r>
        <w:t>sicAddress</w:t>
      </w:r>
      <w:bookmarkStart w:id="67" w:name="OLE_LINK6"/>
      <w:proofErr w:type="spellEnd"/>
      <w:r w:rsidR="00F4652E">
        <w:t>(</w:t>
      </w:r>
      <w:r w:rsidR="00183388">
        <w:rPr>
          <w:rFonts w:hint="eastAsia"/>
        </w:rPr>
        <w:t>基本省市</w:t>
      </w:r>
      <w:r w:rsidR="00F4652E">
        <w:t>)</w:t>
      </w:r>
      <w:bookmarkEnd w:id="67"/>
      <w:r>
        <w:t>, Recipient</w:t>
      </w:r>
      <w:r w:rsidR="00F4652E">
        <w:t>(</w:t>
      </w:r>
      <w:r w:rsidR="005A1E3F">
        <w:rPr>
          <w:rFonts w:hint="eastAsia"/>
        </w:rPr>
        <w:t>收件人</w:t>
      </w:r>
      <w:r w:rsidR="00F4652E">
        <w:t xml:space="preserve">), </w:t>
      </w:r>
      <w:r>
        <w:t>Order</w:t>
      </w:r>
      <w:r w:rsidR="00F4652E">
        <w:t>(</w:t>
      </w:r>
      <w:r w:rsidR="00AE43DF">
        <w:rPr>
          <w:rFonts w:hint="eastAsia"/>
        </w:rPr>
        <w:t>订单</w:t>
      </w:r>
      <w:r w:rsidR="00F4652E">
        <w:t>)</w:t>
      </w:r>
      <w:r>
        <w:t>, Customer</w:t>
      </w:r>
      <w:r w:rsidR="00F4652E">
        <w:t>(</w:t>
      </w:r>
      <w:r w:rsidR="00727AA9">
        <w:rPr>
          <w:rFonts w:hint="eastAsia"/>
        </w:rPr>
        <w:t>顾客</w:t>
      </w:r>
      <w:r w:rsidR="00F4652E">
        <w:t>)</w:t>
      </w:r>
      <w:r>
        <w:t xml:space="preserve">, </w:t>
      </w:r>
      <w:r w:rsidR="00CA27D3" w:rsidRPr="00CA27D3">
        <w:t>Star</w:t>
      </w:r>
      <w:r w:rsidR="00F4652E">
        <w:t>(</w:t>
      </w:r>
      <w:r w:rsidR="00917E84">
        <w:rPr>
          <w:rFonts w:hint="eastAsia"/>
        </w:rPr>
        <w:t>收藏</w:t>
      </w:r>
      <w:r w:rsidR="00F4652E">
        <w:t>)</w:t>
      </w:r>
      <w:r w:rsidR="00CA27D3" w:rsidRPr="00CA27D3">
        <w:t xml:space="preserve">, </w:t>
      </w:r>
      <w:proofErr w:type="spellStart"/>
      <w:r w:rsidR="00CA27D3" w:rsidRPr="00CA27D3">
        <w:t>PreOrder</w:t>
      </w:r>
      <w:proofErr w:type="spellEnd"/>
      <w:r w:rsidR="00F4652E">
        <w:t>(</w:t>
      </w:r>
      <w:r w:rsidR="00CC4F0B">
        <w:rPr>
          <w:rFonts w:hint="eastAsia"/>
        </w:rPr>
        <w:t>预订购</w:t>
      </w:r>
      <w:r w:rsidR="00F4652E">
        <w:t>)</w:t>
      </w:r>
      <w:r w:rsidR="00CA27D3" w:rsidRPr="00CA27D3">
        <w:t>, Book</w:t>
      </w:r>
      <w:r w:rsidR="00F4652E">
        <w:t>(</w:t>
      </w:r>
      <w:r w:rsidR="003C7F87">
        <w:rPr>
          <w:rFonts w:hint="eastAsia"/>
        </w:rPr>
        <w:t>书籍</w:t>
      </w:r>
      <w:r w:rsidR="00F4652E">
        <w:t>)</w:t>
      </w:r>
      <w:r w:rsidR="00CA27D3" w:rsidRPr="00CA27D3">
        <w:t>, Contain</w:t>
      </w:r>
      <w:r w:rsidR="00F4652E">
        <w:t>(</w:t>
      </w:r>
      <w:r w:rsidR="0018656D">
        <w:rPr>
          <w:rFonts w:hint="eastAsia"/>
        </w:rPr>
        <w:t>订购</w:t>
      </w:r>
      <w:r w:rsidR="00F4652E">
        <w:t>)</w:t>
      </w:r>
      <w:r w:rsidR="00CA27D3" w:rsidRPr="00CA27D3">
        <w:t>, Engage</w:t>
      </w:r>
      <w:r w:rsidR="00F4652E">
        <w:t>(</w:t>
      </w:r>
      <w:r w:rsidR="007E0F90">
        <w:rPr>
          <w:rFonts w:hint="eastAsia"/>
        </w:rPr>
        <w:t>参与促销</w:t>
      </w:r>
      <w:r w:rsidR="00F4652E">
        <w:t>)</w:t>
      </w:r>
      <w:r w:rsidR="00CA27D3" w:rsidRPr="00CA27D3">
        <w:t>, Advertisement</w:t>
      </w:r>
      <w:r w:rsidR="00F4652E">
        <w:t>(</w:t>
      </w:r>
      <w:r w:rsidR="00BB2DFA">
        <w:rPr>
          <w:rFonts w:hint="eastAsia"/>
        </w:rPr>
        <w:t>广告</w:t>
      </w:r>
      <w:r w:rsidR="00F4652E">
        <w:t>)</w:t>
      </w:r>
      <w:r w:rsidR="00CA27D3" w:rsidRPr="00CA27D3">
        <w:t>, Category</w:t>
      </w:r>
      <w:r w:rsidR="00F4652E">
        <w:t>(</w:t>
      </w:r>
      <w:r w:rsidR="00CF3B11">
        <w:rPr>
          <w:rFonts w:hint="eastAsia"/>
        </w:rPr>
        <w:t>书籍分类</w:t>
      </w:r>
      <w:r w:rsidR="00F4652E">
        <w:t>)</w:t>
      </w:r>
      <w:r w:rsidR="00CA27D3" w:rsidRPr="00CA27D3">
        <w:t>, Picture</w:t>
      </w:r>
      <w:r w:rsidR="00F4652E">
        <w:t>(</w:t>
      </w:r>
      <w:r w:rsidR="00A213EE">
        <w:rPr>
          <w:rFonts w:hint="eastAsia"/>
        </w:rPr>
        <w:t>书籍</w:t>
      </w:r>
      <w:r w:rsidR="0045676A">
        <w:rPr>
          <w:rFonts w:hint="eastAsia"/>
        </w:rPr>
        <w:t>图片</w:t>
      </w:r>
      <w:r w:rsidR="00F4652E">
        <w:t>)</w:t>
      </w:r>
      <w:r w:rsidR="00CA27D3" w:rsidRPr="00CA27D3">
        <w:t>, Write</w:t>
      </w:r>
      <w:r w:rsidR="00F4652E">
        <w:t>(</w:t>
      </w:r>
      <w:r w:rsidR="00F4652E">
        <w:rPr>
          <w:rFonts w:hint="eastAsia"/>
        </w:rPr>
        <w:t>著书</w:t>
      </w:r>
      <w:r w:rsidR="00F4652E">
        <w:t>)</w:t>
      </w:r>
      <w:r w:rsidR="00CA27D3">
        <w:t>, Author</w:t>
      </w:r>
      <w:r w:rsidR="00F4652E">
        <w:t>(</w:t>
      </w:r>
      <w:r w:rsidR="00F4652E">
        <w:rPr>
          <w:rFonts w:hint="eastAsia"/>
        </w:rPr>
        <w:t>书籍作者</w:t>
      </w:r>
      <w:r w:rsidR="00F4652E">
        <w:t>)</w:t>
      </w:r>
      <w:r w:rsidR="006D2766">
        <w:rPr>
          <w:rFonts w:hint="eastAsia"/>
        </w:rPr>
        <w:t>等</w:t>
      </w:r>
      <w:r w:rsidR="00CA27D3">
        <w:rPr>
          <w:rFonts w:hint="eastAsia"/>
        </w:rPr>
        <w:t>表格，详细介绍如下。</w:t>
      </w:r>
    </w:p>
    <w:p w14:paraId="4989CC8B" w14:textId="77777777" w:rsidR="0096079F" w:rsidRDefault="00AE1866" w:rsidP="0096079F">
      <w:pPr>
        <w:pStyle w:val="Heading3"/>
      </w:pPr>
      <w:bookmarkStart w:id="68" w:name="_Toc486406367"/>
      <w:bookmarkStart w:id="69" w:name="_Toc486409506"/>
      <w:proofErr w:type="spellStart"/>
      <w:r>
        <w:rPr>
          <w:rFonts w:hint="eastAsia"/>
        </w:rPr>
        <w:t>BasicAddress</w:t>
      </w:r>
      <w:proofErr w:type="spellEnd"/>
      <w:r w:rsidR="0096079F">
        <w:rPr>
          <w:rFonts w:hint="eastAsia"/>
        </w:rPr>
        <w:t>表</w:t>
      </w:r>
      <w:bookmarkEnd w:id="68"/>
      <w:bookmarkEnd w:id="69"/>
    </w:p>
    <w:p w14:paraId="4678D3ED" w14:textId="77777777" w:rsidR="0068052B" w:rsidRPr="0068052B" w:rsidRDefault="0096079F" w:rsidP="0068052B">
      <w:pPr>
        <w:pStyle w:val="Caption"/>
        <w:jc w:val="center"/>
      </w:pPr>
      <w:bookmarkStart w:id="70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68052B">
        <w:rPr>
          <w:rFonts w:hint="eastAsia"/>
        </w:rPr>
        <w:t>BasicAddress</w:t>
      </w:r>
      <w:proofErr w:type="spellEnd"/>
      <w:r>
        <w:rPr>
          <w:rFonts w:hint="eastAsia"/>
        </w:rPr>
        <w:t>表</w:t>
      </w:r>
      <w:bookmarkEnd w:id="7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1812"/>
        <w:gridCol w:w="1440"/>
        <w:gridCol w:w="1980"/>
        <w:gridCol w:w="2982"/>
      </w:tblGrid>
      <w:tr w:rsidR="0096079F" w14:paraId="6312BE6A" w14:textId="77777777" w:rsidTr="00B97753">
        <w:trPr>
          <w:trHeight w:val="519"/>
        </w:trPr>
        <w:tc>
          <w:tcPr>
            <w:tcW w:w="1068" w:type="dxa"/>
          </w:tcPr>
          <w:p w14:paraId="2467065D" w14:textId="77777777" w:rsidR="0096079F" w:rsidRDefault="0096079F" w:rsidP="00DB3ECF">
            <w:pPr>
              <w:pStyle w:val="a0"/>
              <w:ind w:firstLineChars="0" w:firstLine="0"/>
              <w:jc w:val="center"/>
            </w:pPr>
            <w:bookmarkStart w:id="71" w:name="OLE_LINK2"/>
            <w:bookmarkStart w:id="72" w:name="OLE_LINK3"/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1F6BDA68" w14:textId="77777777" w:rsidR="0096079F" w:rsidRDefault="0096079F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07A6793D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1885C825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5F5BE2A5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079F" w14:paraId="6ABF2310" w14:textId="77777777" w:rsidTr="00DC6CC2">
        <w:tc>
          <w:tcPr>
            <w:tcW w:w="1068" w:type="dxa"/>
          </w:tcPr>
          <w:p w14:paraId="611FC69E" w14:textId="77777777" w:rsidR="0096079F" w:rsidRDefault="00AE1866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12" w:type="dxa"/>
          </w:tcPr>
          <w:p w14:paraId="1B137AA3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5546D85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22FA6AE6" w14:textId="77777777" w:rsidR="0096079F" w:rsidRDefault="00AE1866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邮政编号</w:t>
            </w:r>
          </w:p>
        </w:tc>
        <w:tc>
          <w:tcPr>
            <w:tcW w:w="2982" w:type="dxa"/>
          </w:tcPr>
          <w:p w14:paraId="7BE3BC63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96079F" w:rsidRPr="004B109C" w14:paraId="75F6AA34" w14:textId="77777777" w:rsidTr="007B496C">
        <w:trPr>
          <w:trHeight w:val="435"/>
        </w:trPr>
        <w:tc>
          <w:tcPr>
            <w:tcW w:w="1068" w:type="dxa"/>
          </w:tcPr>
          <w:p w14:paraId="41B11BD1" w14:textId="77777777" w:rsidR="0096079F" w:rsidRDefault="007B496C" w:rsidP="00DB3ECF">
            <w:pPr>
              <w:pStyle w:val="a0"/>
              <w:ind w:firstLineChars="0" w:firstLine="0"/>
            </w:pPr>
            <w:r w:rsidRPr="007B496C">
              <w:t>country</w:t>
            </w:r>
          </w:p>
        </w:tc>
        <w:tc>
          <w:tcPr>
            <w:tcW w:w="1812" w:type="dxa"/>
          </w:tcPr>
          <w:p w14:paraId="4284F632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01E5AAC5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62D4E96F" w14:textId="77777777" w:rsidR="0096079F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  <w:tc>
          <w:tcPr>
            <w:tcW w:w="2982" w:type="dxa"/>
          </w:tcPr>
          <w:p w14:paraId="1D0C2510" w14:textId="77777777" w:rsidR="0096079F" w:rsidRDefault="0096079F" w:rsidP="00DB3ECF">
            <w:pPr>
              <w:pStyle w:val="a0"/>
              <w:ind w:firstLineChars="0" w:firstLine="0"/>
            </w:pPr>
          </w:p>
        </w:tc>
      </w:tr>
      <w:tr w:rsidR="004B109C" w:rsidRPr="004B109C" w14:paraId="223C6B46" w14:textId="77777777" w:rsidTr="00DC6CC2">
        <w:tc>
          <w:tcPr>
            <w:tcW w:w="1068" w:type="dxa"/>
          </w:tcPr>
          <w:p w14:paraId="12EC9377" w14:textId="77777777" w:rsidR="004B109C" w:rsidRDefault="007B496C" w:rsidP="00DB3ECF">
            <w:pPr>
              <w:pStyle w:val="a0"/>
              <w:ind w:firstLineChars="0" w:firstLine="0"/>
            </w:pPr>
            <w:r w:rsidRPr="007B496C">
              <w:t>province</w:t>
            </w:r>
          </w:p>
        </w:tc>
        <w:tc>
          <w:tcPr>
            <w:tcW w:w="1812" w:type="dxa"/>
          </w:tcPr>
          <w:p w14:paraId="18E1F867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3003356D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06255E4F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2982" w:type="dxa"/>
          </w:tcPr>
          <w:p w14:paraId="629FA9A8" w14:textId="77777777" w:rsidR="004B109C" w:rsidRDefault="004B109C" w:rsidP="00DB3ECF">
            <w:pPr>
              <w:pStyle w:val="a0"/>
              <w:ind w:firstLineChars="0" w:firstLine="0"/>
            </w:pPr>
          </w:p>
        </w:tc>
      </w:tr>
      <w:tr w:rsidR="007B496C" w:rsidRPr="004B109C" w14:paraId="400A7BF7" w14:textId="77777777" w:rsidTr="00DC6CC2">
        <w:tc>
          <w:tcPr>
            <w:tcW w:w="1068" w:type="dxa"/>
          </w:tcPr>
          <w:p w14:paraId="02EC1CB9" w14:textId="77777777" w:rsidR="007B496C" w:rsidRPr="007B496C" w:rsidRDefault="007B496C" w:rsidP="007B496C">
            <w:pPr>
              <w:pStyle w:val="a0"/>
              <w:tabs>
                <w:tab w:val="left" w:pos="520"/>
              </w:tabs>
              <w:ind w:firstLineChars="0" w:firstLine="0"/>
            </w:pPr>
            <w:r w:rsidRPr="007B496C">
              <w:t>city</w:t>
            </w:r>
          </w:p>
        </w:tc>
        <w:tc>
          <w:tcPr>
            <w:tcW w:w="1812" w:type="dxa"/>
          </w:tcPr>
          <w:p w14:paraId="371692D7" w14:textId="77777777" w:rsidR="007B496C" w:rsidRDefault="007B496C" w:rsidP="007B496C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780C0D55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016874D0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2982" w:type="dxa"/>
          </w:tcPr>
          <w:p w14:paraId="1F55F7A7" w14:textId="77777777" w:rsidR="007B496C" w:rsidRDefault="007B496C" w:rsidP="00DB3ECF">
            <w:pPr>
              <w:pStyle w:val="a0"/>
              <w:ind w:firstLineChars="0" w:firstLine="0"/>
            </w:pPr>
          </w:p>
        </w:tc>
      </w:tr>
      <w:tr w:rsidR="007B496C" w:rsidRPr="004B109C" w14:paraId="714160BC" w14:textId="77777777" w:rsidTr="00DC6CC2">
        <w:tc>
          <w:tcPr>
            <w:tcW w:w="1068" w:type="dxa"/>
          </w:tcPr>
          <w:p w14:paraId="6D427DD8" w14:textId="77777777" w:rsidR="007B496C" w:rsidRPr="007B496C" w:rsidRDefault="007B496C" w:rsidP="007B496C">
            <w:pPr>
              <w:pStyle w:val="a0"/>
              <w:tabs>
                <w:tab w:val="left" w:pos="520"/>
              </w:tabs>
              <w:ind w:firstLineChars="0" w:firstLine="0"/>
            </w:pPr>
            <w:r w:rsidRPr="007B496C">
              <w:t>district</w:t>
            </w:r>
          </w:p>
        </w:tc>
        <w:tc>
          <w:tcPr>
            <w:tcW w:w="1812" w:type="dxa"/>
          </w:tcPr>
          <w:p w14:paraId="2AE2B82A" w14:textId="77777777" w:rsidR="007B496C" w:rsidRDefault="007B496C" w:rsidP="007B496C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6BFDDED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19B1AF8E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2982" w:type="dxa"/>
          </w:tcPr>
          <w:p w14:paraId="50A8A7FC" w14:textId="77777777" w:rsidR="007B496C" w:rsidRDefault="007B496C" w:rsidP="00DB3ECF">
            <w:pPr>
              <w:pStyle w:val="a0"/>
              <w:ind w:firstLineChars="0" w:firstLine="0"/>
            </w:pPr>
          </w:p>
        </w:tc>
      </w:tr>
      <w:bookmarkEnd w:id="71"/>
      <w:bookmarkEnd w:id="72"/>
    </w:tbl>
    <w:p w14:paraId="7429059A" w14:textId="77777777" w:rsidR="00DC6CC2" w:rsidRDefault="00DC6CC2" w:rsidP="00C15577">
      <w:pPr>
        <w:pStyle w:val="a0"/>
        <w:ind w:firstLineChars="0" w:firstLine="0"/>
      </w:pPr>
    </w:p>
    <w:p w14:paraId="64C8E825" w14:textId="77777777" w:rsidR="0068052B" w:rsidRDefault="00C15577" w:rsidP="0068052B">
      <w:pPr>
        <w:pStyle w:val="Heading3"/>
      </w:pPr>
      <w:bookmarkStart w:id="73" w:name="OLE_LINK4"/>
      <w:bookmarkStart w:id="74" w:name="OLE_LINK5"/>
      <w:bookmarkStart w:id="75" w:name="_Toc486406368"/>
      <w:bookmarkStart w:id="76" w:name="_Toc486409507"/>
      <w:r>
        <w:rPr>
          <w:rFonts w:hint="eastAsia"/>
        </w:rPr>
        <w:t>Recipient</w:t>
      </w:r>
      <w:bookmarkEnd w:id="73"/>
      <w:bookmarkEnd w:id="74"/>
      <w:r>
        <w:rPr>
          <w:rFonts w:hint="eastAsia"/>
        </w:rPr>
        <w:t>表</w:t>
      </w:r>
      <w:bookmarkEnd w:id="75"/>
      <w:bookmarkEnd w:id="76"/>
    </w:p>
    <w:p w14:paraId="0A7EAF62" w14:textId="77777777" w:rsidR="0068052B" w:rsidRPr="0068052B" w:rsidRDefault="0068052B" w:rsidP="0068052B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Recipient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713"/>
        <w:gridCol w:w="1337"/>
        <w:gridCol w:w="1821"/>
        <w:gridCol w:w="2818"/>
      </w:tblGrid>
      <w:tr w:rsidR="0068052B" w14:paraId="7BA978C0" w14:textId="77777777" w:rsidTr="0068052B">
        <w:tc>
          <w:tcPr>
            <w:tcW w:w="1593" w:type="dxa"/>
          </w:tcPr>
          <w:p w14:paraId="391AF135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3" w:type="dxa"/>
          </w:tcPr>
          <w:p w14:paraId="59A45758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7" w:type="dxa"/>
          </w:tcPr>
          <w:p w14:paraId="10B7A3B0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21" w:type="dxa"/>
          </w:tcPr>
          <w:p w14:paraId="700F4CCF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8" w:type="dxa"/>
          </w:tcPr>
          <w:p w14:paraId="1602920B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8052B" w14:paraId="38380962" w14:textId="77777777" w:rsidTr="0068052B">
        <w:tc>
          <w:tcPr>
            <w:tcW w:w="1593" w:type="dxa"/>
          </w:tcPr>
          <w:p w14:paraId="2F8A45E7" w14:textId="77777777" w:rsidR="003114AE" w:rsidRDefault="003114AE" w:rsidP="00461943">
            <w:pPr>
              <w:pStyle w:val="a0"/>
              <w:ind w:firstLineChars="0" w:firstLine="0"/>
            </w:pPr>
            <w:proofErr w:type="spellStart"/>
            <w:r w:rsidRPr="003114AE">
              <w:t>customerID</w:t>
            </w:r>
            <w:proofErr w:type="spellEnd"/>
          </w:p>
        </w:tc>
        <w:tc>
          <w:tcPr>
            <w:tcW w:w="1713" w:type="dxa"/>
          </w:tcPr>
          <w:p w14:paraId="66A874F9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679C6E4A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773FF40E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818" w:type="dxa"/>
          </w:tcPr>
          <w:p w14:paraId="6B82C1DB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1253E9AB" w14:textId="77777777" w:rsidR="003114AE" w:rsidRDefault="003114AE" w:rsidP="00B97753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4B53D2">
              <w:rPr>
                <w:rFonts w:hint="eastAsia"/>
              </w:rPr>
              <w:t>，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 w:rsidR="00B97753">
              <w:rPr>
                <w:rFonts w:hint="eastAsia"/>
              </w:rPr>
              <w:t xml:space="preserve"> </w:t>
            </w:r>
          </w:p>
        </w:tc>
      </w:tr>
      <w:tr w:rsidR="0068052B" w:rsidRPr="004B109C" w14:paraId="68EBC1C8" w14:textId="77777777" w:rsidTr="0068052B">
        <w:trPr>
          <w:trHeight w:val="435"/>
        </w:trPr>
        <w:tc>
          <w:tcPr>
            <w:tcW w:w="1593" w:type="dxa"/>
          </w:tcPr>
          <w:p w14:paraId="58CCBA49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id</w:t>
            </w:r>
          </w:p>
        </w:tc>
        <w:tc>
          <w:tcPr>
            <w:tcW w:w="1713" w:type="dxa"/>
          </w:tcPr>
          <w:p w14:paraId="4113598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1E5DCC0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0F684544" w14:textId="77777777" w:rsidR="003114AE" w:rsidRDefault="00AB0D2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收件人序号</w:t>
            </w:r>
          </w:p>
        </w:tc>
        <w:tc>
          <w:tcPr>
            <w:tcW w:w="2818" w:type="dxa"/>
          </w:tcPr>
          <w:p w14:paraId="2E3601B1" w14:textId="77777777" w:rsidR="003114AE" w:rsidRDefault="00540E4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8052B" w:rsidRPr="004B109C" w14:paraId="37432A36" w14:textId="77777777" w:rsidTr="0068052B">
        <w:tc>
          <w:tcPr>
            <w:tcW w:w="1593" w:type="dxa"/>
          </w:tcPr>
          <w:p w14:paraId="377617BC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name</w:t>
            </w:r>
          </w:p>
        </w:tc>
        <w:tc>
          <w:tcPr>
            <w:tcW w:w="1713" w:type="dxa"/>
          </w:tcPr>
          <w:p w14:paraId="4879475C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6FB379DF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53575DF7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收件人名字</w:t>
            </w:r>
          </w:p>
        </w:tc>
        <w:tc>
          <w:tcPr>
            <w:tcW w:w="2818" w:type="dxa"/>
          </w:tcPr>
          <w:p w14:paraId="59BCB39B" w14:textId="77777777" w:rsidR="003114AE" w:rsidRDefault="003114AE" w:rsidP="00461943">
            <w:pPr>
              <w:pStyle w:val="a0"/>
              <w:ind w:firstLineChars="0" w:firstLine="0"/>
            </w:pPr>
          </w:p>
        </w:tc>
      </w:tr>
      <w:tr w:rsidR="0068052B" w:rsidRPr="004B109C" w14:paraId="1D786E14" w14:textId="77777777" w:rsidTr="000361EA">
        <w:trPr>
          <w:trHeight w:val="506"/>
        </w:trPr>
        <w:tc>
          <w:tcPr>
            <w:tcW w:w="1593" w:type="dxa"/>
          </w:tcPr>
          <w:p w14:paraId="26B7187C" w14:textId="77777777" w:rsidR="003114AE" w:rsidRPr="007B496C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telephone</w:t>
            </w:r>
          </w:p>
        </w:tc>
        <w:tc>
          <w:tcPr>
            <w:tcW w:w="1713" w:type="dxa"/>
          </w:tcPr>
          <w:p w14:paraId="59330FBB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16EF6C1A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7A12DBE3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2818" w:type="dxa"/>
          </w:tcPr>
          <w:p w14:paraId="408A8761" w14:textId="77777777" w:rsidR="003114AE" w:rsidRDefault="003114AE" w:rsidP="00461943">
            <w:pPr>
              <w:pStyle w:val="a0"/>
              <w:ind w:firstLineChars="0" w:firstLine="0"/>
            </w:pPr>
          </w:p>
        </w:tc>
      </w:tr>
      <w:tr w:rsidR="0068052B" w:rsidRPr="004B109C" w14:paraId="066A0834" w14:textId="77777777" w:rsidTr="0068052B">
        <w:tc>
          <w:tcPr>
            <w:tcW w:w="1593" w:type="dxa"/>
          </w:tcPr>
          <w:p w14:paraId="3023C6F0" w14:textId="77777777" w:rsidR="003114AE" w:rsidRPr="007B496C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proofErr w:type="spellStart"/>
            <w:r w:rsidRPr="003114AE">
              <w:t>basicAddressID</w:t>
            </w:r>
            <w:proofErr w:type="spellEnd"/>
          </w:p>
        </w:tc>
        <w:tc>
          <w:tcPr>
            <w:tcW w:w="1713" w:type="dxa"/>
          </w:tcPr>
          <w:p w14:paraId="6793BE9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2A0301FE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50703906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基本地址</w:t>
            </w:r>
          </w:p>
        </w:tc>
        <w:tc>
          <w:tcPr>
            <w:tcW w:w="2818" w:type="dxa"/>
          </w:tcPr>
          <w:p w14:paraId="7C488D84" w14:textId="77777777" w:rsidR="003114AE" w:rsidRDefault="004B53D2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 w:rsidR="00FA3078">
              <w:rPr>
                <w:rFonts w:hint="eastAsia"/>
              </w:rPr>
              <w:t>K</w:t>
            </w:r>
            <w:r>
              <w:rPr>
                <w:rFonts w:hint="eastAsia"/>
              </w:rPr>
              <w:t>，参照了</w:t>
            </w:r>
            <w:proofErr w:type="spellStart"/>
            <w:r>
              <w:rPr>
                <w:rFonts w:hint="eastAsia"/>
              </w:rPr>
              <w:t>BasicAddress</w:t>
            </w:r>
            <w:proofErr w:type="spellEnd"/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295A86" w:rsidRPr="004B109C" w14:paraId="60EA76A7" w14:textId="77777777" w:rsidTr="0068052B">
        <w:trPr>
          <w:trHeight w:val="449"/>
        </w:trPr>
        <w:tc>
          <w:tcPr>
            <w:tcW w:w="1593" w:type="dxa"/>
          </w:tcPr>
          <w:p w14:paraId="2CC9611F" w14:textId="77777777" w:rsidR="003114AE" w:rsidRPr="003114AE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proofErr w:type="spellStart"/>
            <w:r w:rsidRPr="003114AE">
              <w:t>additionAddress</w:t>
            </w:r>
            <w:proofErr w:type="spellEnd"/>
          </w:p>
        </w:tc>
        <w:tc>
          <w:tcPr>
            <w:tcW w:w="1713" w:type="dxa"/>
          </w:tcPr>
          <w:p w14:paraId="449FBEE0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3F6A5E55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6EB1BD3D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818" w:type="dxa"/>
          </w:tcPr>
          <w:p w14:paraId="33B5CF9D" w14:textId="77777777" w:rsidR="003114AE" w:rsidRDefault="003114AE" w:rsidP="00461943">
            <w:pPr>
              <w:pStyle w:val="a0"/>
              <w:ind w:firstLineChars="0" w:firstLine="0"/>
            </w:pPr>
          </w:p>
        </w:tc>
      </w:tr>
    </w:tbl>
    <w:p w14:paraId="1DD6BC7D" w14:textId="77777777" w:rsidR="0068052B" w:rsidRDefault="001F3E21" w:rsidP="0068052B">
      <w:pPr>
        <w:pStyle w:val="Heading3"/>
      </w:pPr>
      <w:bookmarkStart w:id="77" w:name="_Toc486406369"/>
      <w:bookmarkStart w:id="78" w:name="_Toc486409508"/>
      <w:r w:rsidRPr="001F3E21">
        <w:lastRenderedPageBreak/>
        <w:t>Order</w:t>
      </w:r>
      <w:r w:rsidR="0068052B">
        <w:rPr>
          <w:rFonts w:hint="eastAsia"/>
        </w:rPr>
        <w:t>表</w:t>
      </w:r>
      <w:bookmarkEnd w:id="77"/>
      <w:bookmarkEnd w:id="78"/>
    </w:p>
    <w:p w14:paraId="5209B664" w14:textId="77777777" w:rsidR="0068052B" w:rsidRDefault="0068052B" w:rsidP="0068052B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411583">
        <w:rPr>
          <w:rFonts w:hint="eastAsia"/>
        </w:rPr>
        <w:t>3</w:t>
      </w:r>
      <w:r>
        <w:rPr>
          <w:rFonts w:hint="eastAsia"/>
        </w:rPr>
        <w:t xml:space="preserve"> </w:t>
      </w:r>
      <w:r w:rsidR="001F3E21" w:rsidRPr="001F3E21">
        <w:t>Order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68052B" w14:paraId="39B38F04" w14:textId="77777777" w:rsidTr="004563FA">
        <w:tc>
          <w:tcPr>
            <w:tcW w:w="1208" w:type="dxa"/>
          </w:tcPr>
          <w:p w14:paraId="59A6EFE5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744E0EA9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71956DDD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0CA4BCE3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26EEFED9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8052B" w14:paraId="5D5F5A4B" w14:textId="77777777" w:rsidTr="004563FA">
        <w:trPr>
          <w:trHeight w:val="366"/>
        </w:trPr>
        <w:tc>
          <w:tcPr>
            <w:tcW w:w="1208" w:type="dxa"/>
          </w:tcPr>
          <w:p w14:paraId="38827188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90" w:type="dxa"/>
          </w:tcPr>
          <w:p w14:paraId="7F4A4984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FF3485C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32BD18F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924" w:type="dxa"/>
          </w:tcPr>
          <w:p w14:paraId="13131027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8052B" w:rsidRPr="004B109C" w14:paraId="35DC8895" w14:textId="77777777" w:rsidTr="004563FA">
        <w:trPr>
          <w:trHeight w:val="435"/>
        </w:trPr>
        <w:tc>
          <w:tcPr>
            <w:tcW w:w="1208" w:type="dxa"/>
          </w:tcPr>
          <w:p w14:paraId="2E17DCF1" w14:textId="77777777" w:rsidR="0068052B" w:rsidRDefault="001F3E21" w:rsidP="00461943">
            <w:pPr>
              <w:pStyle w:val="a0"/>
              <w:ind w:firstLineChars="0" w:firstLine="0"/>
            </w:pPr>
            <w:proofErr w:type="spellStart"/>
            <w:r w:rsidRPr="001F3E21">
              <w:t>customerID</w:t>
            </w:r>
            <w:proofErr w:type="spellEnd"/>
          </w:p>
        </w:tc>
        <w:tc>
          <w:tcPr>
            <w:tcW w:w="1790" w:type="dxa"/>
          </w:tcPr>
          <w:p w14:paraId="6483E064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32444A2D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0DE5EC4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6DE64471" w14:textId="77777777" w:rsidR="0068052B" w:rsidRDefault="00C8204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FK, 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68052B" w:rsidRPr="004B109C" w14:paraId="7CD8151A" w14:textId="77777777" w:rsidTr="004563FA">
        <w:tc>
          <w:tcPr>
            <w:tcW w:w="1208" w:type="dxa"/>
          </w:tcPr>
          <w:p w14:paraId="68707FF0" w14:textId="77777777" w:rsidR="0068052B" w:rsidRDefault="001F3E21" w:rsidP="00461943">
            <w:pPr>
              <w:pStyle w:val="a0"/>
              <w:ind w:firstLineChars="0" w:firstLine="0"/>
            </w:pPr>
            <w:proofErr w:type="spellStart"/>
            <w:r w:rsidRPr="001F3E21">
              <w:t>recipientID</w:t>
            </w:r>
            <w:proofErr w:type="spellEnd"/>
          </w:p>
        </w:tc>
        <w:tc>
          <w:tcPr>
            <w:tcW w:w="1790" w:type="dxa"/>
          </w:tcPr>
          <w:p w14:paraId="3EE902CA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C1CC8BE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74DCDD5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收件人序号</w:t>
            </w:r>
          </w:p>
        </w:tc>
        <w:tc>
          <w:tcPr>
            <w:tcW w:w="2924" w:type="dxa"/>
          </w:tcPr>
          <w:p w14:paraId="0EDE2FAF" w14:textId="77777777" w:rsidR="0068052B" w:rsidRDefault="00C8204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FK, 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Recipient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F3E21" w:rsidRPr="004B109C" w14:paraId="601E5C49" w14:textId="77777777" w:rsidTr="004563FA">
        <w:tc>
          <w:tcPr>
            <w:tcW w:w="1208" w:type="dxa"/>
          </w:tcPr>
          <w:p w14:paraId="08AE800F" w14:textId="77777777" w:rsidR="001F3E21" w:rsidRPr="001F3E21" w:rsidRDefault="001F3E21" w:rsidP="001F3E21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total</w:t>
            </w:r>
          </w:p>
        </w:tc>
        <w:tc>
          <w:tcPr>
            <w:tcW w:w="1790" w:type="dxa"/>
          </w:tcPr>
          <w:p w14:paraId="29736B6F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4BED4CB4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9A464E3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  <w:tc>
          <w:tcPr>
            <w:tcW w:w="2924" w:type="dxa"/>
          </w:tcPr>
          <w:p w14:paraId="62BF4DF3" w14:textId="77777777" w:rsidR="001F3E21" w:rsidRDefault="001F3E21" w:rsidP="00461943">
            <w:pPr>
              <w:pStyle w:val="a0"/>
              <w:ind w:firstLineChars="0" w:firstLine="0"/>
            </w:pPr>
          </w:p>
        </w:tc>
      </w:tr>
      <w:tr w:rsidR="004563FA" w:rsidRPr="004B109C" w14:paraId="4E3018BA" w14:textId="77777777" w:rsidTr="004563FA">
        <w:tc>
          <w:tcPr>
            <w:tcW w:w="1208" w:type="dxa"/>
          </w:tcPr>
          <w:p w14:paraId="07C743C6" w14:textId="77777777" w:rsidR="004563FA" w:rsidRPr="007B496C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count</w:t>
            </w:r>
          </w:p>
        </w:tc>
        <w:tc>
          <w:tcPr>
            <w:tcW w:w="1790" w:type="dxa"/>
          </w:tcPr>
          <w:p w14:paraId="027FC1F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A40318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BB93FB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2924" w:type="dxa"/>
          </w:tcPr>
          <w:p w14:paraId="5CCD61DC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5B99BDD4" w14:textId="77777777" w:rsidTr="004563FA">
        <w:tc>
          <w:tcPr>
            <w:tcW w:w="1208" w:type="dxa"/>
          </w:tcPr>
          <w:p w14:paraId="26316F50" w14:textId="77777777" w:rsidR="004563FA" w:rsidRPr="007B496C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time</w:t>
            </w:r>
          </w:p>
        </w:tc>
        <w:tc>
          <w:tcPr>
            <w:tcW w:w="1790" w:type="dxa"/>
          </w:tcPr>
          <w:p w14:paraId="51881E7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E04886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3EF0B4F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924" w:type="dxa"/>
          </w:tcPr>
          <w:p w14:paraId="335B9617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21BA8DA5" w14:textId="77777777" w:rsidTr="004563FA">
        <w:trPr>
          <w:trHeight w:val="421"/>
        </w:trPr>
        <w:tc>
          <w:tcPr>
            <w:tcW w:w="1208" w:type="dxa"/>
          </w:tcPr>
          <w:p w14:paraId="3414672D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remark</w:t>
            </w:r>
          </w:p>
        </w:tc>
        <w:tc>
          <w:tcPr>
            <w:tcW w:w="1790" w:type="dxa"/>
          </w:tcPr>
          <w:p w14:paraId="0DC6F82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252B8D1F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2D1AFA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924" w:type="dxa"/>
          </w:tcPr>
          <w:p w14:paraId="114BBDBC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0B947784" w14:textId="77777777" w:rsidTr="004563FA">
        <w:trPr>
          <w:trHeight w:val="505"/>
        </w:trPr>
        <w:tc>
          <w:tcPr>
            <w:tcW w:w="1208" w:type="dxa"/>
          </w:tcPr>
          <w:p w14:paraId="0CD8BD33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status</w:t>
            </w:r>
          </w:p>
        </w:tc>
        <w:tc>
          <w:tcPr>
            <w:tcW w:w="1790" w:type="dxa"/>
          </w:tcPr>
          <w:p w14:paraId="71DF013A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33EF4A6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13C5167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24" w:type="dxa"/>
          </w:tcPr>
          <w:p w14:paraId="320BD91A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1C9D9837" w14:textId="77777777" w:rsidTr="004563FA">
        <w:trPr>
          <w:trHeight w:val="421"/>
        </w:trPr>
        <w:tc>
          <w:tcPr>
            <w:tcW w:w="1208" w:type="dxa"/>
          </w:tcPr>
          <w:p w14:paraId="59B9B7DA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score</w:t>
            </w:r>
          </w:p>
        </w:tc>
        <w:tc>
          <w:tcPr>
            <w:tcW w:w="1790" w:type="dxa"/>
          </w:tcPr>
          <w:p w14:paraId="44CF092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59FDB2A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0A7AF9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924" w:type="dxa"/>
          </w:tcPr>
          <w:p w14:paraId="6C087C83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73F3077D" w14:textId="77777777" w:rsidTr="004563FA">
        <w:trPr>
          <w:trHeight w:val="421"/>
        </w:trPr>
        <w:tc>
          <w:tcPr>
            <w:tcW w:w="1208" w:type="dxa"/>
          </w:tcPr>
          <w:p w14:paraId="64E53BBD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feedback</w:t>
            </w:r>
          </w:p>
        </w:tc>
        <w:tc>
          <w:tcPr>
            <w:tcW w:w="1790" w:type="dxa"/>
          </w:tcPr>
          <w:p w14:paraId="49319F9F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FC5681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2335E45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2924" w:type="dxa"/>
          </w:tcPr>
          <w:p w14:paraId="65868040" w14:textId="77777777" w:rsidR="004563FA" w:rsidRDefault="004563FA" w:rsidP="00461943">
            <w:pPr>
              <w:pStyle w:val="a0"/>
              <w:ind w:firstLineChars="0" w:firstLine="0"/>
            </w:pPr>
          </w:p>
        </w:tc>
      </w:tr>
    </w:tbl>
    <w:p w14:paraId="4D734A5C" w14:textId="77777777" w:rsidR="00411583" w:rsidRDefault="004755CD" w:rsidP="00411583">
      <w:pPr>
        <w:pStyle w:val="Heading3"/>
      </w:pPr>
      <w:bookmarkStart w:id="79" w:name="_Toc486406370"/>
      <w:bookmarkStart w:id="80" w:name="_Toc486409509"/>
      <w:r w:rsidRPr="004755CD">
        <w:t>Customer</w:t>
      </w:r>
      <w:r w:rsidR="00411583">
        <w:rPr>
          <w:rFonts w:hint="eastAsia"/>
        </w:rPr>
        <w:t>表</w:t>
      </w:r>
      <w:bookmarkEnd w:id="79"/>
      <w:bookmarkEnd w:id="80"/>
    </w:p>
    <w:p w14:paraId="5AF88050" w14:textId="77777777" w:rsidR="003114AE" w:rsidRPr="003114AE" w:rsidRDefault="00411583" w:rsidP="00411583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4 </w:t>
      </w:r>
      <w:r w:rsidR="004755CD" w:rsidRPr="004755CD">
        <w:t>Customer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4755CD" w14:paraId="5ED3F198" w14:textId="77777777" w:rsidTr="00461943">
        <w:tc>
          <w:tcPr>
            <w:tcW w:w="1208" w:type="dxa"/>
          </w:tcPr>
          <w:p w14:paraId="0A5F758D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0B2D58B3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65B08086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3F3F890B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03794836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CD" w14:paraId="71E24E09" w14:textId="77777777" w:rsidTr="00461943">
        <w:trPr>
          <w:trHeight w:val="366"/>
        </w:trPr>
        <w:tc>
          <w:tcPr>
            <w:tcW w:w="1208" w:type="dxa"/>
          </w:tcPr>
          <w:p w14:paraId="03E833FB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90" w:type="dxa"/>
          </w:tcPr>
          <w:p w14:paraId="7E1EDCE7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10D7705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C9B99E9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786C6818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4755CD" w:rsidRPr="004B109C" w14:paraId="4AE432A5" w14:textId="77777777" w:rsidTr="00FE3666">
        <w:trPr>
          <w:trHeight w:val="380"/>
        </w:trPr>
        <w:tc>
          <w:tcPr>
            <w:tcW w:w="1208" w:type="dxa"/>
          </w:tcPr>
          <w:p w14:paraId="11D8B013" w14:textId="77777777" w:rsidR="004755CD" w:rsidRDefault="004755CD" w:rsidP="00461943">
            <w:pPr>
              <w:pStyle w:val="a0"/>
              <w:ind w:firstLineChars="0" w:firstLine="0"/>
            </w:pPr>
            <w:r w:rsidRPr="004755CD">
              <w:t>name</w:t>
            </w:r>
          </w:p>
        </w:tc>
        <w:tc>
          <w:tcPr>
            <w:tcW w:w="1790" w:type="dxa"/>
          </w:tcPr>
          <w:p w14:paraId="40E785AB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CFFD6E1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DE31C7A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24" w:type="dxa"/>
          </w:tcPr>
          <w:p w14:paraId="1CC84AA4" w14:textId="77777777" w:rsidR="004755CD" w:rsidRDefault="00246D0C" w:rsidP="003C613C">
            <w:pPr>
              <w:pStyle w:val="a0"/>
              <w:ind w:firstLineChars="0" w:firstLine="0"/>
            </w:pPr>
            <w:r>
              <w:rPr>
                <w:rFonts w:hint="eastAsia"/>
              </w:rPr>
              <w:t>U</w:t>
            </w:r>
          </w:p>
        </w:tc>
      </w:tr>
      <w:tr w:rsidR="004755CD" w:rsidRPr="004B109C" w14:paraId="641C7E62" w14:textId="77777777" w:rsidTr="00461943">
        <w:tc>
          <w:tcPr>
            <w:tcW w:w="1208" w:type="dxa"/>
          </w:tcPr>
          <w:p w14:paraId="2F77BF35" w14:textId="77777777" w:rsidR="004755CD" w:rsidRDefault="004755CD" w:rsidP="00461943">
            <w:pPr>
              <w:pStyle w:val="a0"/>
              <w:ind w:firstLineChars="0" w:firstLine="0"/>
            </w:pPr>
            <w:r w:rsidRPr="004755CD">
              <w:t>password</w:t>
            </w:r>
          </w:p>
        </w:tc>
        <w:tc>
          <w:tcPr>
            <w:tcW w:w="1790" w:type="dxa"/>
          </w:tcPr>
          <w:p w14:paraId="1FEF10E0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316712D4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A4A245C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24" w:type="dxa"/>
          </w:tcPr>
          <w:p w14:paraId="6961B2FD" w14:textId="77777777" w:rsidR="004755CD" w:rsidRDefault="00041DC3" w:rsidP="004755CD">
            <w:pPr>
              <w:pStyle w:val="a0"/>
              <w:ind w:firstLineChars="0" w:firstLine="0"/>
            </w:pPr>
            <w:r>
              <w:rPr>
                <w:rFonts w:hint="eastAsia"/>
              </w:rPr>
              <w:t>表中存储的是实际密码的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4755CD" w:rsidRPr="004B109C" w14:paraId="4C846249" w14:textId="77777777" w:rsidTr="00461943">
        <w:tc>
          <w:tcPr>
            <w:tcW w:w="1208" w:type="dxa"/>
          </w:tcPr>
          <w:p w14:paraId="342953B6" w14:textId="77777777" w:rsidR="004755CD" w:rsidRPr="001F3E21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email</w:t>
            </w:r>
          </w:p>
        </w:tc>
        <w:tc>
          <w:tcPr>
            <w:tcW w:w="1790" w:type="dxa"/>
          </w:tcPr>
          <w:p w14:paraId="307D4C5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1E6ED5D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232CEC5E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924" w:type="dxa"/>
          </w:tcPr>
          <w:p w14:paraId="0D7494FD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7548FCC4" w14:textId="77777777" w:rsidTr="00461943">
        <w:tc>
          <w:tcPr>
            <w:tcW w:w="1208" w:type="dxa"/>
          </w:tcPr>
          <w:p w14:paraId="0DBB6317" w14:textId="77777777" w:rsidR="004755CD" w:rsidRPr="007B496C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avatar</w:t>
            </w:r>
          </w:p>
        </w:tc>
        <w:tc>
          <w:tcPr>
            <w:tcW w:w="1790" w:type="dxa"/>
          </w:tcPr>
          <w:p w14:paraId="68D5114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1053CF7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100BDF3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2924" w:type="dxa"/>
          </w:tcPr>
          <w:p w14:paraId="2483F489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72FEC240" w14:textId="77777777" w:rsidTr="00461943">
        <w:trPr>
          <w:trHeight w:val="421"/>
        </w:trPr>
        <w:tc>
          <w:tcPr>
            <w:tcW w:w="1208" w:type="dxa"/>
          </w:tcPr>
          <w:p w14:paraId="0C15D29C" w14:textId="77777777" w:rsidR="004755CD" w:rsidRPr="007B496C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balance</w:t>
            </w:r>
          </w:p>
        </w:tc>
        <w:tc>
          <w:tcPr>
            <w:tcW w:w="1790" w:type="dxa"/>
          </w:tcPr>
          <w:p w14:paraId="3C3D5143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7633FB9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5906184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924" w:type="dxa"/>
          </w:tcPr>
          <w:p w14:paraId="1EF9DF78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1981BC0D" w14:textId="77777777" w:rsidTr="00461943">
        <w:trPr>
          <w:trHeight w:val="421"/>
        </w:trPr>
        <w:tc>
          <w:tcPr>
            <w:tcW w:w="1208" w:type="dxa"/>
          </w:tcPr>
          <w:p w14:paraId="326F1247" w14:textId="77777777" w:rsidR="004755CD" w:rsidRPr="001F3E21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credits</w:t>
            </w:r>
          </w:p>
        </w:tc>
        <w:tc>
          <w:tcPr>
            <w:tcW w:w="1790" w:type="dxa"/>
          </w:tcPr>
          <w:p w14:paraId="6A1CFF8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584317D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B6B78E0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积分</w:t>
            </w:r>
          </w:p>
        </w:tc>
        <w:tc>
          <w:tcPr>
            <w:tcW w:w="2924" w:type="dxa"/>
          </w:tcPr>
          <w:p w14:paraId="15091BF1" w14:textId="77777777" w:rsidR="004755CD" w:rsidRDefault="004755CD" w:rsidP="00461943">
            <w:pPr>
              <w:pStyle w:val="a0"/>
              <w:ind w:firstLineChars="0" w:firstLine="0"/>
            </w:pPr>
          </w:p>
        </w:tc>
      </w:tr>
    </w:tbl>
    <w:p w14:paraId="21180DD9" w14:textId="77777777" w:rsidR="00171BDD" w:rsidRDefault="00171BDD" w:rsidP="00171BDD">
      <w:pPr>
        <w:pStyle w:val="Heading3"/>
      </w:pPr>
      <w:bookmarkStart w:id="81" w:name="_Toc486406371"/>
      <w:bookmarkStart w:id="82" w:name="_Toc486409510"/>
      <w:r w:rsidRPr="00171BDD">
        <w:t>Comment</w:t>
      </w:r>
      <w:r>
        <w:rPr>
          <w:rFonts w:hint="eastAsia"/>
        </w:rPr>
        <w:t>表</w:t>
      </w:r>
      <w:bookmarkEnd w:id="81"/>
      <w:bookmarkEnd w:id="82"/>
    </w:p>
    <w:p w14:paraId="32D8107B" w14:textId="77777777" w:rsidR="00171BDD" w:rsidRPr="003114AE" w:rsidRDefault="00171BDD" w:rsidP="00171BD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5</w:t>
      </w:r>
      <w:r>
        <w:rPr>
          <w:rFonts w:hint="eastAsia"/>
        </w:rPr>
        <w:t xml:space="preserve"> </w:t>
      </w:r>
      <w:r w:rsidR="007E6A5C" w:rsidRPr="00171BDD">
        <w:t>Comment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171BDD" w14:paraId="6ABFE915" w14:textId="77777777" w:rsidTr="00461943">
        <w:tc>
          <w:tcPr>
            <w:tcW w:w="1208" w:type="dxa"/>
          </w:tcPr>
          <w:p w14:paraId="25FCFF93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90" w:type="dxa"/>
          </w:tcPr>
          <w:p w14:paraId="75E5696A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7D09FE7E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037512B3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3D5B184C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1BDD" w14:paraId="78630C2D" w14:textId="77777777" w:rsidTr="00461943">
        <w:trPr>
          <w:trHeight w:val="366"/>
        </w:trPr>
        <w:tc>
          <w:tcPr>
            <w:tcW w:w="1208" w:type="dxa"/>
          </w:tcPr>
          <w:p w14:paraId="5F5DC3C9" w14:textId="77777777" w:rsidR="00171BDD" w:rsidRDefault="00145DAF" w:rsidP="00461943">
            <w:pPr>
              <w:pStyle w:val="a0"/>
              <w:ind w:firstLineChars="0" w:firstLine="0"/>
            </w:pPr>
            <w:proofErr w:type="spellStart"/>
            <w:r w:rsidRPr="00145DAF">
              <w:t>customerID</w:t>
            </w:r>
            <w:proofErr w:type="spellEnd"/>
          </w:p>
        </w:tc>
        <w:tc>
          <w:tcPr>
            <w:tcW w:w="1790" w:type="dxa"/>
          </w:tcPr>
          <w:p w14:paraId="2B2CEB35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5482D63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D0226B3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0693850F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646456CE" w14:textId="77777777" w:rsidR="0024371A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7E6A5C">
              <w:rPr>
                <w:rFonts w:hint="eastAsia"/>
              </w:rPr>
              <w:t>，参照了</w:t>
            </w:r>
            <w:r w:rsidR="007E6A5C">
              <w:rPr>
                <w:rFonts w:hint="eastAsia"/>
              </w:rPr>
              <w:t>Customer</w:t>
            </w:r>
            <w:r w:rsidR="007E6A5C">
              <w:rPr>
                <w:rFonts w:hint="eastAsia"/>
              </w:rPr>
              <w:t>表的</w:t>
            </w:r>
            <w:r w:rsidR="007E6A5C">
              <w:rPr>
                <w:rFonts w:hint="eastAsia"/>
              </w:rPr>
              <w:t>id</w:t>
            </w:r>
            <w:r w:rsidR="007E6A5C">
              <w:rPr>
                <w:rFonts w:hint="eastAsia"/>
              </w:rPr>
              <w:t>属性</w:t>
            </w:r>
          </w:p>
        </w:tc>
      </w:tr>
      <w:tr w:rsidR="00171BDD" w:rsidRPr="004B109C" w14:paraId="3EACAC2D" w14:textId="77777777" w:rsidTr="00461943">
        <w:trPr>
          <w:trHeight w:val="435"/>
        </w:trPr>
        <w:tc>
          <w:tcPr>
            <w:tcW w:w="1208" w:type="dxa"/>
          </w:tcPr>
          <w:p w14:paraId="0AD71768" w14:textId="77777777" w:rsidR="00171BDD" w:rsidRDefault="00145DAF" w:rsidP="00461943">
            <w:pPr>
              <w:pStyle w:val="a0"/>
              <w:ind w:firstLineChars="0" w:firstLine="0"/>
            </w:pPr>
            <w:proofErr w:type="spellStart"/>
            <w:r w:rsidRPr="00145DAF">
              <w:t>bookID</w:t>
            </w:r>
            <w:proofErr w:type="spellEnd"/>
          </w:p>
        </w:tc>
        <w:tc>
          <w:tcPr>
            <w:tcW w:w="1790" w:type="dxa"/>
          </w:tcPr>
          <w:p w14:paraId="78A9AA66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FFAFF0C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B1729BA" w14:textId="77777777" w:rsidR="00171BDD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2A8B184" w14:textId="77777777" w:rsidR="00171BDD" w:rsidRDefault="00145DAF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5CAEF2FD" w14:textId="77777777" w:rsidR="0024371A" w:rsidRDefault="0024371A" w:rsidP="007E6A5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7E6A5C">
              <w:rPr>
                <w:rFonts w:hint="eastAsia"/>
              </w:rPr>
              <w:t>，参照了</w:t>
            </w:r>
            <w:r w:rsidR="007E6A5C">
              <w:rPr>
                <w:rFonts w:hint="eastAsia"/>
              </w:rPr>
              <w:t>Book</w:t>
            </w:r>
            <w:r w:rsidR="007E6A5C">
              <w:rPr>
                <w:rFonts w:hint="eastAsia"/>
              </w:rPr>
              <w:t>表的</w:t>
            </w:r>
            <w:r w:rsidR="007E6A5C">
              <w:rPr>
                <w:rFonts w:hint="eastAsia"/>
              </w:rPr>
              <w:t>id</w:t>
            </w:r>
            <w:r w:rsidR="007E6A5C">
              <w:rPr>
                <w:rFonts w:hint="eastAsia"/>
              </w:rPr>
              <w:t>属性</w:t>
            </w:r>
          </w:p>
        </w:tc>
      </w:tr>
      <w:tr w:rsidR="00171BDD" w:rsidRPr="004B109C" w14:paraId="2BFD8606" w14:textId="77777777" w:rsidTr="00461943">
        <w:tc>
          <w:tcPr>
            <w:tcW w:w="1208" w:type="dxa"/>
          </w:tcPr>
          <w:p w14:paraId="01561324" w14:textId="77777777" w:rsidR="00171BDD" w:rsidRDefault="00145DAF" w:rsidP="00461943">
            <w:pPr>
              <w:pStyle w:val="a0"/>
              <w:ind w:firstLineChars="0" w:firstLine="0"/>
            </w:pPr>
            <w:r w:rsidRPr="00145DAF">
              <w:t>id</w:t>
            </w:r>
          </w:p>
        </w:tc>
        <w:tc>
          <w:tcPr>
            <w:tcW w:w="1790" w:type="dxa"/>
          </w:tcPr>
          <w:p w14:paraId="5E2908EB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7480C17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204C92A" w14:textId="77777777" w:rsidR="00171BDD" w:rsidRDefault="0066298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评论序号</w:t>
            </w:r>
          </w:p>
        </w:tc>
        <w:tc>
          <w:tcPr>
            <w:tcW w:w="2924" w:type="dxa"/>
          </w:tcPr>
          <w:p w14:paraId="1CA61EEF" w14:textId="77777777" w:rsidR="00171BDD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71BDD" w:rsidRPr="004B109C" w14:paraId="57EFB2EA" w14:textId="77777777" w:rsidTr="00461943">
        <w:tc>
          <w:tcPr>
            <w:tcW w:w="1208" w:type="dxa"/>
          </w:tcPr>
          <w:p w14:paraId="380B6DCB" w14:textId="77777777" w:rsidR="00171BDD" w:rsidRPr="001F3E21" w:rsidRDefault="00145DAF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45DAF">
              <w:t>title</w:t>
            </w:r>
          </w:p>
        </w:tc>
        <w:tc>
          <w:tcPr>
            <w:tcW w:w="1790" w:type="dxa"/>
          </w:tcPr>
          <w:p w14:paraId="297FE7E1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2AEF6221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3C945917" w14:textId="77777777" w:rsidR="00171BDD" w:rsidRDefault="00D273C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924" w:type="dxa"/>
          </w:tcPr>
          <w:p w14:paraId="222A9DAD" w14:textId="77777777" w:rsidR="00171BDD" w:rsidRDefault="00171BDD" w:rsidP="00461943">
            <w:pPr>
              <w:pStyle w:val="a0"/>
              <w:ind w:firstLineChars="0" w:firstLine="0"/>
            </w:pPr>
          </w:p>
        </w:tc>
      </w:tr>
      <w:tr w:rsidR="00171BDD" w:rsidRPr="004B109C" w14:paraId="224D1520" w14:textId="77777777" w:rsidTr="00461943">
        <w:tc>
          <w:tcPr>
            <w:tcW w:w="1208" w:type="dxa"/>
          </w:tcPr>
          <w:p w14:paraId="21AF9646" w14:textId="77777777" w:rsidR="00171BDD" w:rsidRPr="007B496C" w:rsidRDefault="00145DAF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45DAF">
              <w:t>contents</w:t>
            </w:r>
          </w:p>
        </w:tc>
        <w:tc>
          <w:tcPr>
            <w:tcW w:w="1790" w:type="dxa"/>
          </w:tcPr>
          <w:p w14:paraId="6824B80B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3B57C2C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4699FB1" w14:textId="77777777" w:rsidR="00171BDD" w:rsidRDefault="00D273C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924" w:type="dxa"/>
          </w:tcPr>
          <w:p w14:paraId="23201EDF" w14:textId="77777777" w:rsidR="00171BDD" w:rsidRDefault="00171BDD" w:rsidP="00461943">
            <w:pPr>
              <w:pStyle w:val="a0"/>
              <w:ind w:firstLineChars="0" w:firstLine="0"/>
            </w:pPr>
          </w:p>
        </w:tc>
      </w:tr>
    </w:tbl>
    <w:p w14:paraId="02302460" w14:textId="77777777" w:rsidR="005309A7" w:rsidRDefault="005309A7" w:rsidP="005309A7">
      <w:pPr>
        <w:pStyle w:val="Heading3"/>
      </w:pPr>
      <w:bookmarkStart w:id="83" w:name="_Toc486406372"/>
      <w:bookmarkStart w:id="84" w:name="_Toc486409511"/>
      <w:r>
        <w:rPr>
          <w:rFonts w:hint="eastAsia"/>
        </w:rPr>
        <w:t>Star表</w:t>
      </w:r>
      <w:bookmarkEnd w:id="83"/>
      <w:bookmarkEnd w:id="84"/>
    </w:p>
    <w:p w14:paraId="0BF02FC0" w14:textId="77777777" w:rsidR="005309A7" w:rsidRPr="003114AE" w:rsidRDefault="005309A7" w:rsidP="005309A7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6</w:t>
      </w:r>
      <w:r>
        <w:rPr>
          <w:rFonts w:hint="eastAsia"/>
        </w:rPr>
        <w:t xml:space="preserve"> </w:t>
      </w:r>
      <w:r w:rsidR="00117265">
        <w:rPr>
          <w:rFonts w:hint="eastAsia"/>
        </w:rPr>
        <w:t>Star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5309A7" w14:paraId="7A9CD6AB" w14:textId="77777777" w:rsidTr="00677DAF">
        <w:tc>
          <w:tcPr>
            <w:tcW w:w="1208" w:type="dxa"/>
          </w:tcPr>
          <w:p w14:paraId="18648710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639E1EA8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440B0A48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769635E2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7B9E151C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309A7" w14:paraId="0068716D" w14:textId="77777777" w:rsidTr="00677DAF">
        <w:trPr>
          <w:trHeight w:val="366"/>
        </w:trPr>
        <w:tc>
          <w:tcPr>
            <w:tcW w:w="1208" w:type="dxa"/>
          </w:tcPr>
          <w:p w14:paraId="6DE455EE" w14:textId="77777777" w:rsidR="005309A7" w:rsidRDefault="00DD3733" w:rsidP="00677DAF">
            <w:pPr>
              <w:pStyle w:val="a0"/>
              <w:ind w:firstLineChars="0" w:firstLine="0"/>
            </w:pPr>
            <w:proofErr w:type="spellStart"/>
            <w:r w:rsidRPr="00DD3733">
              <w:t>customerID</w:t>
            </w:r>
            <w:proofErr w:type="spellEnd"/>
          </w:p>
        </w:tc>
        <w:tc>
          <w:tcPr>
            <w:tcW w:w="1790" w:type="dxa"/>
          </w:tcPr>
          <w:p w14:paraId="6BC17662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7E76F3B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4A31E5A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00D0162D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9EF67A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5309A7" w:rsidRPr="004B109C" w14:paraId="72363B60" w14:textId="77777777" w:rsidTr="00677DAF">
        <w:trPr>
          <w:trHeight w:val="435"/>
        </w:trPr>
        <w:tc>
          <w:tcPr>
            <w:tcW w:w="1208" w:type="dxa"/>
          </w:tcPr>
          <w:p w14:paraId="41D415EC" w14:textId="77777777" w:rsidR="00DD3733" w:rsidRDefault="005309A7" w:rsidP="00677DAF">
            <w:pPr>
              <w:pStyle w:val="a0"/>
              <w:ind w:firstLineChars="0" w:firstLine="0"/>
            </w:pPr>
            <w:proofErr w:type="spellStart"/>
            <w:r w:rsidRPr="00145DAF">
              <w:t>bookID</w:t>
            </w:r>
            <w:proofErr w:type="spellEnd"/>
          </w:p>
          <w:p w14:paraId="0059E8D7" w14:textId="77777777" w:rsidR="005309A7" w:rsidRPr="00DD3733" w:rsidRDefault="005309A7" w:rsidP="00DD3733"/>
        </w:tc>
        <w:tc>
          <w:tcPr>
            <w:tcW w:w="1790" w:type="dxa"/>
          </w:tcPr>
          <w:p w14:paraId="14462366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1C8C8BC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EC9C3D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D6B28EF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230E2F3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DD3733" w:rsidRPr="004B109C" w14:paraId="348C9042" w14:textId="77777777" w:rsidTr="00677DAF">
        <w:trPr>
          <w:trHeight w:val="435"/>
        </w:trPr>
        <w:tc>
          <w:tcPr>
            <w:tcW w:w="1208" w:type="dxa"/>
          </w:tcPr>
          <w:p w14:paraId="2590CF62" w14:textId="77777777" w:rsidR="00DD3733" w:rsidRPr="00145DAF" w:rsidRDefault="00DD3733" w:rsidP="00677DAF">
            <w:pPr>
              <w:pStyle w:val="a0"/>
              <w:ind w:firstLineChars="0" w:firstLine="0"/>
            </w:pPr>
            <w:r w:rsidRPr="00DD3733">
              <w:t>time</w:t>
            </w:r>
          </w:p>
        </w:tc>
        <w:tc>
          <w:tcPr>
            <w:tcW w:w="1790" w:type="dxa"/>
          </w:tcPr>
          <w:p w14:paraId="3F709FAB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EAA3E62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4281895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924" w:type="dxa"/>
          </w:tcPr>
          <w:p w14:paraId="5143E3F2" w14:textId="77777777" w:rsidR="00DD3733" w:rsidRDefault="00DD3733" w:rsidP="00677DAF">
            <w:pPr>
              <w:pStyle w:val="a0"/>
              <w:ind w:firstLineChars="0" w:firstLine="0"/>
            </w:pPr>
          </w:p>
        </w:tc>
      </w:tr>
    </w:tbl>
    <w:p w14:paraId="0F87098C" w14:textId="77777777" w:rsidR="00117265" w:rsidRDefault="00117265" w:rsidP="00117265">
      <w:pPr>
        <w:pStyle w:val="Heading3"/>
      </w:pPr>
      <w:bookmarkStart w:id="85" w:name="_Toc486406373"/>
      <w:bookmarkStart w:id="86" w:name="_Toc486409512"/>
      <w:proofErr w:type="spellStart"/>
      <w:r w:rsidRPr="00117265">
        <w:t>PreOrder</w:t>
      </w:r>
      <w:proofErr w:type="spellEnd"/>
      <w:r>
        <w:rPr>
          <w:rFonts w:hint="eastAsia"/>
        </w:rPr>
        <w:t>表</w:t>
      </w:r>
      <w:bookmarkEnd w:id="85"/>
      <w:bookmarkEnd w:id="86"/>
    </w:p>
    <w:p w14:paraId="4A8603F8" w14:textId="77777777" w:rsidR="00117265" w:rsidRPr="003114AE" w:rsidRDefault="00117265" w:rsidP="00117265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7</w:t>
      </w:r>
      <w:r>
        <w:rPr>
          <w:rFonts w:hint="eastAsia"/>
        </w:rPr>
        <w:t xml:space="preserve"> </w:t>
      </w:r>
      <w:proofErr w:type="spellStart"/>
      <w:r w:rsidRPr="00117265">
        <w:t>PreOrder</w:t>
      </w:r>
      <w:proofErr w:type="spellEnd"/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117265" w14:paraId="784A4DEE" w14:textId="77777777" w:rsidTr="00677DAF">
        <w:tc>
          <w:tcPr>
            <w:tcW w:w="1208" w:type="dxa"/>
          </w:tcPr>
          <w:p w14:paraId="12531F35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19E0ED21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64F5B94B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41D255D3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3D3368DA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7265" w14:paraId="376F8771" w14:textId="77777777" w:rsidTr="00677DAF">
        <w:trPr>
          <w:trHeight w:val="366"/>
        </w:trPr>
        <w:tc>
          <w:tcPr>
            <w:tcW w:w="1208" w:type="dxa"/>
          </w:tcPr>
          <w:p w14:paraId="559CA263" w14:textId="77777777" w:rsidR="00117265" w:rsidRDefault="00117265" w:rsidP="00677DAF">
            <w:pPr>
              <w:pStyle w:val="a0"/>
              <w:ind w:firstLineChars="0" w:firstLine="0"/>
            </w:pPr>
            <w:proofErr w:type="spellStart"/>
            <w:r w:rsidRPr="00DD3733">
              <w:t>customerID</w:t>
            </w:r>
            <w:proofErr w:type="spellEnd"/>
          </w:p>
        </w:tc>
        <w:tc>
          <w:tcPr>
            <w:tcW w:w="1790" w:type="dxa"/>
          </w:tcPr>
          <w:p w14:paraId="750EA4C6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4DD446F3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3B2BE67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5B3F655C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2A206280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17265" w:rsidRPr="004B109C" w14:paraId="51D2DB16" w14:textId="77777777" w:rsidTr="00677DAF">
        <w:trPr>
          <w:trHeight w:val="435"/>
        </w:trPr>
        <w:tc>
          <w:tcPr>
            <w:tcW w:w="1208" w:type="dxa"/>
          </w:tcPr>
          <w:p w14:paraId="4CABC3B4" w14:textId="77777777" w:rsidR="00117265" w:rsidRDefault="00117265" w:rsidP="00677DAF">
            <w:pPr>
              <w:pStyle w:val="a0"/>
              <w:ind w:firstLineChars="0" w:firstLine="0"/>
            </w:pPr>
            <w:proofErr w:type="spellStart"/>
            <w:r w:rsidRPr="00145DAF">
              <w:t>bookID</w:t>
            </w:r>
            <w:proofErr w:type="spellEnd"/>
          </w:p>
          <w:p w14:paraId="747FBF6E" w14:textId="77777777" w:rsidR="00117265" w:rsidRPr="00DD3733" w:rsidRDefault="00117265" w:rsidP="00677DAF"/>
        </w:tc>
        <w:tc>
          <w:tcPr>
            <w:tcW w:w="1790" w:type="dxa"/>
          </w:tcPr>
          <w:p w14:paraId="63DFE681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F9AD355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1AA3002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900852F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3402285A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17265" w:rsidRPr="004B109C" w14:paraId="29AF6C65" w14:textId="77777777" w:rsidTr="00677DAF">
        <w:trPr>
          <w:trHeight w:val="435"/>
        </w:trPr>
        <w:tc>
          <w:tcPr>
            <w:tcW w:w="1208" w:type="dxa"/>
          </w:tcPr>
          <w:p w14:paraId="212BC564" w14:textId="77777777" w:rsidR="00117265" w:rsidRPr="00145DAF" w:rsidRDefault="00117265" w:rsidP="00677DAF">
            <w:pPr>
              <w:pStyle w:val="a0"/>
              <w:ind w:firstLineChars="0" w:firstLine="0"/>
            </w:pPr>
            <w:r w:rsidRPr="00117265">
              <w:t>amount</w:t>
            </w:r>
          </w:p>
        </w:tc>
        <w:tc>
          <w:tcPr>
            <w:tcW w:w="1790" w:type="dxa"/>
          </w:tcPr>
          <w:p w14:paraId="27406479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C5B32F2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1BE6893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图书数量</w:t>
            </w:r>
          </w:p>
        </w:tc>
        <w:tc>
          <w:tcPr>
            <w:tcW w:w="2924" w:type="dxa"/>
          </w:tcPr>
          <w:p w14:paraId="00BE9038" w14:textId="77777777" w:rsidR="00117265" w:rsidRDefault="00117265" w:rsidP="00677DAF">
            <w:pPr>
              <w:pStyle w:val="a0"/>
              <w:ind w:firstLineChars="0" w:firstLine="0"/>
            </w:pPr>
          </w:p>
        </w:tc>
      </w:tr>
    </w:tbl>
    <w:p w14:paraId="49DE2412" w14:textId="77777777" w:rsidR="003D3B80" w:rsidRDefault="003D3B80" w:rsidP="003D3B80">
      <w:pPr>
        <w:pStyle w:val="Heading3"/>
      </w:pPr>
      <w:bookmarkStart w:id="87" w:name="_Toc486406374"/>
      <w:bookmarkStart w:id="88" w:name="_Toc486409513"/>
      <w:r>
        <w:rPr>
          <w:rFonts w:hint="eastAsia"/>
        </w:rPr>
        <w:lastRenderedPageBreak/>
        <w:t>Book表</w:t>
      </w:r>
      <w:bookmarkEnd w:id="87"/>
      <w:bookmarkEnd w:id="88"/>
    </w:p>
    <w:p w14:paraId="6A1A94E0" w14:textId="77777777" w:rsidR="003D3B80" w:rsidRPr="003114AE" w:rsidRDefault="003D3B80" w:rsidP="003D3B80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8</w:t>
      </w:r>
      <w:r>
        <w:rPr>
          <w:rFonts w:hint="eastAsia"/>
        </w:rPr>
        <w:t xml:space="preserve"> Book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3D3B80" w14:paraId="57FC340E" w14:textId="77777777" w:rsidTr="005B58D2">
        <w:tc>
          <w:tcPr>
            <w:tcW w:w="1500" w:type="dxa"/>
          </w:tcPr>
          <w:p w14:paraId="18CE3EBA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3B4927E2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08BD96E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1020F9A6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5C1620FB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B80" w14:paraId="2E756E69" w14:textId="77777777" w:rsidTr="005B58D2">
        <w:trPr>
          <w:trHeight w:val="366"/>
        </w:trPr>
        <w:tc>
          <w:tcPr>
            <w:tcW w:w="1500" w:type="dxa"/>
          </w:tcPr>
          <w:p w14:paraId="0165F0C8" w14:textId="77777777" w:rsidR="003D3B80" w:rsidRDefault="003D3B80" w:rsidP="00677DAF">
            <w:pPr>
              <w:pStyle w:val="a0"/>
              <w:ind w:firstLineChars="0" w:firstLine="0"/>
            </w:pPr>
            <w:r w:rsidRPr="003D3B80">
              <w:t>id</w:t>
            </w:r>
          </w:p>
        </w:tc>
        <w:tc>
          <w:tcPr>
            <w:tcW w:w="1736" w:type="dxa"/>
          </w:tcPr>
          <w:p w14:paraId="3ED2C727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72EFA3D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042B7A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3A8C2BB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D3B80" w:rsidRPr="004B109C" w14:paraId="67E64205" w14:textId="77777777" w:rsidTr="005B58D2">
        <w:trPr>
          <w:trHeight w:val="435"/>
        </w:trPr>
        <w:tc>
          <w:tcPr>
            <w:tcW w:w="1500" w:type="dxa"/>
          </w:tcPr>
          <w:p w14:paraId="6A1979B3" w14:textId="77777777" w:rsidR="003D3B80" w:rsidRPr="00DD3733" w:rsidRDefault="003D3B80" w:rsidP="00677DAF">
            <w:proofErr w:type="spellStart"/>
            <w:r w:rsidRPr="003D3B80">
              <w:rPr>
                <w:rFonts w:ascii="Times New Roman" w:cs="宋体"/>
                <w:sz w:val="21"/>
                <w:szCs w:val="21"/>
              </w:rPr>
              <w:t>categoryID</w:t>
            </w:r>
            <w:proofErr w:type="spellEnd"/>
          </w:p>
        </w:tc>
        <w:tc>
          <w:tcPr>
            <w:tcW w:w="1736" w:type="dxa"/>
          </w:tcPr>
          <w:p w14:paraId="6E5EB3C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2239469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A01661F" w14:textId="77777777" w:rsidR="003D3B80" w:rsidRDefault="00A27B6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  <w:r w:rsidR="003D3B80">
              <w:rPr>
                <w:rFonts w:hint="eastAsia"/>
              </w:rPr>
              <w:t>编号</w:t>
            </w:r>
          </w:p>
        </w:tc>
        <w:tc>
          <w:tcPr>
            <w:tcW w:w="2815" w:type="dxa"/>
          </w:tcPr>
          <w:p w14:paraId="52B7954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 w:rsidR="005B58D2" w:rsidRPr="005B58D2">
              <w:t>Category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3D3B80" w:rsidRPr="004B109C" w14:paraId="74394706" w14:textId="77777777" w:rsidTr="005B58D2">
        <w:trPr>
          <w:trHeight w:val="435"/>
        </w:trPr>
        <w:tc>
          <w:tcPr>
            <w:tcW w:w="1500" w:type="dxa"/>
          </w:tcPr>
          <w:p w14:paraId="077F9E60" w14:textId="77777777" w:rsidR="003D3B80" w:rsidRPr="00145DAF" w:rsidRDefault="003D3B80" w:rsidP="00677DAF">
            <w:pPr>
              <w:pStyle w:val="a0"/>
              <w:ind w:firstLineChars="0" w:firstLine="0"/>
            </w:pPr>
            <w:proofErr w:type="spellStart"/>
            <w:r w:rsidRPr="003D3B80">
              <w:t>isbn</w:t>
            </w:r>
            <w:proofErr w:type="spellEnd"/>
          </w:p>
        </w:tc>
        <w:tc>
          <w:tcPr>
            <w:tcW w:w="1736" w:type="dxa"/>
          </w:tcPr>
          <w:p w14:paraId="45EB733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4AFAA2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21F2AE1" w14:textId="77777777" w:rsidR="003D3B80" w:rsidRDefault="005B1ED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  <w:tc>
          <w:tcPr>
            <w:tcW w:w="2815" w:type="dxa"/>
          </w:tcPr>
          <w:p w14:paraId="50BCC0B2" w14:textId="77777777" w:rsidR="003D3B80" w:rsidRDefault="003D3B80" w:rsidP="00677DAF">
            <w:pPr>
              <w:pStyle w:val="a0"/>
              <w:ind w:firstLineChars="0" w:firstLine="0"/>
            </w:pPr>
          </w:p>
        </w:tc>
      </w:tr>
      <w:tr w:rsidR="005B58D2" w:rsidRPr="004B109C" w14:paraId="635D4B97" w14:textId="77777777" w:rsidTr="005B58D2">
        <w:trPr>
          <w:trHeight w:val="435"/>
        </w:trPr>
        <w:tc>
          <w:tcPr>
            <w:tcW w:w="1500" w:type="dxa"/>
          </w:tcPr>
          <w:p w14:paraId="5466B3A1" w14:textId="77777777" w:rsidR="005B58D2" w:rsidRPr="003D3B80" w:rsidRDefault="005B58D2" w:rsidP="00677DAF">
            <w:pPr>
              <w:pStyle w:val="a0"/>
              <w:ind w:firstLineChars="0" w:firstLine="0"/>
            </w:pPr>
            <w:r w:rsidRPr="005B58D2">
              <w:t>name</w:t>
            </w:r>
          </w:p>
        </w:tc>
        <w:tc>
          <w:tcPr>
            <w:tcW w:w="1736" w:type="dxa"/>
          </w:tcPr>
          <w:p w14:paraId="03060A7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9CC756A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3C1127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图书名称</w:t>
            </w:r>
          </w:p>
        </w:tc>
        <w:tc>
          <w:tcPr>
            <w:tcW w:w="2815" w:type="dxa"/>
          </w:tcPr>
          <w:p w14:paraId="30EF31FC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55815C81" w14:textId="77777777" w:rsidTr="005B58D2">
        <w:trPr>
          <w:trHeight w:val="435"/>
        </w:trPr>
        <w:tc>
          <w:tcPr>
            <w:tcW w:w="1500" w:type="dxa"/>
          </w:tcPr>
          <w:p w14:paraId="0D29BECB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publisher</w:t>
            </w:r>
          </w:p>
        </w:tc>
        <w:tc>
          <w:tcPr>
            <w:tcW w:w="1736" w:type="dxa"/>
          </w:tcPr>
          <w:p w14:paraId="15892A8B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31E432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70C39D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815" w:type="dxa"/>
          </w:tcPr>
          <w:p w14:paraId="2B14BC1D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136330D0" w14:textId="77777777" w:rsidTr="005B58D2">
        <w:trPr>
          <w:trHeight w:val="435"/>
        </w:trPr>
        <w:tc>
          <w:tcPr>
            <w:tcW w:w="1500" w:type="dxa"/>
          </w:tcPr>
          <w:p w14:paraId="5EC6B500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price</w:t>
            </w:r>
          </w:p>
        </w:tc>
        <w:tc>
          <w:tcPr>
            <w:tcW w:w="1736" w:type="dxa"/>
          </w:tcPr>
          <w:p w14:paraId="081AAFAC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2D217D4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0E8D84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815" w:type="dxa"/>
          </w:tcPr>
          <w:p w14:paraId="0FBE522D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3CD3F925" w14:textId="77777777" w:rsidTr="005B58D2">
        <w:trPr>
          <w:trHeight w:val="435"/>
        </w:trPr>
        <w:tc>
          <w:tcPr>
            <w:tcW w:w="1500" w:type="dxa"/>
          </w:tcPr>
          <w:p w14:paraId="5F545255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pages</w:t>
            </w:r>
          </w:p>
        </w:tc>
        <w:tc>
          <w:tcPr>
            <w:tcW w:w="1736" w:type="dxa"/>
          </w:tcPr>
          <w:p w14:paraId="40E77E9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BF130EB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EEE5FB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  <w:tc>
          <w:tcPr>
            <w:tcW w:w="2815" w:type="dxa"/>
          </w:tcPr>
          <w:p w14:paraId="59DAE019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2AA057C2" w14:textId="77777777" w:rsidTr="005B58D2">
        <w:trPr>
          <w:trHeight w:val="435"/>
        </w:trPr>
        <w:tc>
          <w:tcPr>
            <w:tcW w:w="1500" w:type="dxa"/>
          </w:tcPr>
          <w:p w14:paraId="2B09E705" w14:textId="77777777" w:rsidR="005B58D2" w:rsidRPr="005B58D2" w:rsidRDefault="005B58D2" w:rsidP="00677DAF">
            <w:pPr>
              <w:pStyle w:val="a0"/>
              <w:ind w:firstLineChars="0" w:firstLine="0"/>
            </w:pPr>
            <w:proofErr w:type="spellStart"/>
            <w:r w:rsidRPr="005B58D2">
              <w:t>publishingDate</w:t>
            </w:r>
            <w:proofErr w:type="spellEnd"/>
          </w:p>
        </w:tc>
        <w:tc>
          <w:tcPr>
            <w:tcW w:w="1736" w:type="dxa"/>
          </w:tcPr>
          <w:p w14:paraId="35F077D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653268D1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9EC017A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815" w:type="dxa"/>
          </w:tcPr>
          <w:p w14:paraId="4E018035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64EF2195" w14:textId="77777777" w:rsidTr="005B58D2">
        <w:trPr>
          <w:trHeight w:val="435"/>
        </w:trPr>
        <w:tc>
          <w:tcPr>
            <w:tcW w:w="1500" w:type="dxa"/>
          </w:tcPr>
          <w:p w14:paraId="64537388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discount</w:t>
            </w:r>
          </w:p>
        </w:tc>
        <w:tc>
          <w:tcPr>
            <w:tcW w:w="1736" w:type="dxa"/>
          </w:tcPr>
          <w:p w14:paraId="7084223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8226557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A9672B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815" w:type="dxa"/>
          </w:tcPr>
          <w:p w14:paraId="78BC2548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72BAA200" w14:textId="77777777" w:rsidTr="005B58D2">
        <w:trPr>
          <w:trHeight w:val="435"/>
        </w:trPr>
        <w:tc>
          <w:tcPr>
            <w:tcW w:w="1500" w:type="dxa"/>
          </w:tcPr>
          <w:p w14:paraId="44E836A8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stock</w:t>
            </w:r>
          </w:p>
        </w:tc>
        <w:tc>
          <w:tcPr>
            <w:tcW w:w="1736" w:type="dxa"/>
          </w:tcPr>
          <w:p w14:paraId="1B85A99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1C7E88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D30B214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2815" w:type="dxa"/>
          </w:tcPr>
          <w:p w14:paraId="702C68BA" w14:textId="77777777" w:rsidR="005B58D2" w:rsidRDefault="005B58D2" w:rsidP="00677DAF">
            <w:pPr>
              <w:pStyle w:val="a0"/>
              <w:ind w:firstLineChars="0" w:firstLine="0"/>
            </w:pPr>
          </w:p>
        </w:tc>
      </w:tr>
    </w:tbl>
    <w:p w14:paraId="7CE5D2B5" w14:textId="77777777" w:rsidR="0092151C" w:rsidRDefault="0092151C" w:rsidP="0092151C">
      <w:pPr>
        <w:pStyle w:val="Heading3"/>
      </w:pPr>
      <w:bookmarkStart w:id="89" w:name="_Toc486406375"/>
      <w:bookmarkStart w:id="90" w:name="_Toc486409514"/>
      <w:r>
        <w:rPr>
          <w:rFonts w:hint="eastAsia"/>
        </w:rPr>
        <w:t>Contain表</w:t>
      </w:r>
      <w:bookmarkEnd w:id="89"/>
      <w:bookmarkEnd w:id="90"/>
    </w:p>
    <w:p w14:paraId="17D15B93" w14:textId="77777777" w:rsidR="0092151C" w:rsidRPr="003114AE" w:rsidRDefault="0092151C" w:rsidP="0092151C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F694D">
        <w:rPr>
          <w:rFonts w:hint="eastAsia"/>
        </w:rPr>
        <w:t>9</w:t>
      </w:r>
      <w:r>
        <w:rPr>
          <w:rFonts w:hint="eastAsia"/>
        </w:rPr>
        <w:t xml:space="preserve"> </w:t>
      </w:r>
      <w:r w:rsidR="00722744">
        <w:rPr>
          <w:rFonts w:hint="eastAsia"/>
        </w:rPr>
        <w:t>Contain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92151C" w14:paraId="667C966C" w14:textId="77777777" w:rsidTr="00677DAF">
        <w:tc>
          <w:tcPr>
            <w:tcW w:w="1500" w:type="dxa"/>
          </w:tcPr>
          <w:p w14:paraId="55B2C695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4679141A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2E04F859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FB82C14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277FA228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151C" w14:paraId="226BFFAA" w14:textId="77777777" w:rsidTr="00677DAF">
        <w:trPr>
          <w:trHeight w:val="366"/>
        </w:trPr>
        <w:tc>
          <w:tcPr>
            <w:tcW w:w="1500" w:type="dxa"/>
          </w:tcPr>
          <w:p w14:paraId="54A3886C" w14:textId="77777777" w:rsidR="0092151C" w:rsidRDefault="0092151C" w:rsidP="00677DAF">
            <w:pPr>
              <w:pStyle w:val="a0"/>
              <w:ind w:firstLineChars="0" w:firstLine="0"/>
            </w:pPr>
            <w:proofErr w:type="spellStart"/>
            <w:r w:rsidRPr="0092151C">
              <w:t>orderID</w:t>
            </w:r>
            <w:proofErr w:type="spellEnd"/>
          </w:p>
        </w:tc>
        <w:tc>
          <w:tcPr>
            <w:tcW w:w="1736" w:type="dxa"/>
          </w:tcPr>
          <w:p w14:paraId="20B57340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6C1313D2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2EC5A9F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815" w:type="dxa"/>
          </w:tcPr>
          <w:p w14:paraId="305D5F01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091269A8" w14:textId="77777777" w:rsidR="0092151C" w:rsidRDefault="0092151C" w:rsidP="0092151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92151C" w:rsidRPr="004B109C" w14:paraId="36B90F12" w14:textId="77777777" w:rsidTr="00677DAF">
        <w:trPr>
          <w:trHeight w:val="435"/>
        </w:trPr>
        <w:tc>
          <w:tcPr>
            <w:tcW w:w="1500" w:type="dxa"/>
          </w:tcPr>
          <w:p w14:paraId="243BE7FD" w14:textId="77777777" w:rsidR="0092151C" w:rsidRPr="00DD3733" w:rsidRDefault="0092151C" w:rsidP="00677DAF">
            <w:proofErr w:type="spellStart"/>
            <w:r w:rsidRPr="0092151C">
              <w:rPr>
                <w:rFonts w:ascii="Times New Roman" w:cs="宋体"/>
                <w:sz w:val="21"/>
                <w:szCs w:val="21"/>
              </w:rPr>
              <w:t>bookID</w:t>
            </w:r>
            <w:proofErr w:type="spellEnd"/>
          </w:p>
        </w:tc>
        <w:tc>
          <w:tcPr>
            <w:tcW w:w="1736" w:type="dxa"/>
          </w:tcPr>
          <w:p w14:paraId="293F9679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77C7754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4CFA7D0C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409C23A7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110A5E5" w14:textId="77777777" w:rsidR="0092151C" w:rsidRDefault="0092151C" w:rsidP="0092151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92151C" w:rsidRPr="004B109C" w14:paraId="3141E29B" w14:textId="77777777" w:rsidTr="00797EBB">
        <w:trPr>
          <w:trHeight w:val="435"/>
        </w:trPr>
        <w:tc>
          <w:tcPr>
            <w:tcW w:w="1500" w:type="dxa"/>
          </w:tcPr>
          <w:p w14:paraId="7483E6F3" w14:textId="77777777" w:rsidR="0092151C" w:rsidRPr="00145DAF" w:rsidRDefault="0092151C" w:rsidP="00677DAF">
            <w:pPr>
              <w:pStyle w:val="a0"/>
              <w:ind w:firstLineChars="0" w:firstLine="0"/>
            </w:pPr>
            <w:r w:rsidRPr="0092151C">
              <w:t>amount</w:t>
            </w:r>
          </w:p>
        </w:tc>
        <w:tc>
          <w:tcPr>
            <w:tcW w:w="1736" w:type="dxa"/>
          </w:tcPr>
          <w:p w14:paraId="033FE813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5B6D4AE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209DE66" w14:textId="77777777" w:rsidR="0092151C" w:rsidRDefault="00A21E86" w:rsidP="00797EBB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 w:rsidR="00FD6ACD">
              <w:rPr>
                <w:rFonts w:hint="eastAsia"/>
              </w:rPr>
              <w:t>总数</w:t>
            </w:r>
          </w:p>
        </w:tc>
        <w:tc>
          <w:tcPr>
            <w:tcW w:w="2815" w:type="dxa"/>
          </w:tcPr>
          <w:p w14:paraId="1FA5A89A" w14:textId="77777777" w:rsidR="0092151C" w:rsidRDefault="0092151C" w:rsidP="00677DAF">
            <w:pPr>
              <w:pStyle w:val="a0"/>
              <w:ind w:firstLineChars="0" w:firstLine="0"/>
            </w:pPr>
          </w:p>
        </w:tc>
      </w:tr>
      <w:tr w:rsidR="00797EBB" w:rsidRPr="004B109C" w14:paraId="5BA43155" w14:textId="77777777" w:rsidTr="00677DAF">
        <w:trPr>
          <w:trHeight w:val="435"/>
        </w:trPr>
        <w:tc>
          <w:tcPr>
            <w:tcW w:w="1500" w:type="dxa"/>
          </w:tcPr>
          <w:p w14:paraId="479F12CC" w14:textId="77777777" w:rsidR="00797EBB" w:rsidRPr="0092151C" w:rsidRDefault="00797EBB" w:rsidP="00797EBB">
            <w:pPr>
              <w:pStyle w:val="a0"/>
              <w:ind w:firstLineChars="0" w:firstLine="0"/>
            </w:pPr>
            <w:r>
              <w:rPr>
                <w:rFonts w:hint="eastAsia"/>
              </w:rPr>
              <w:t>sum</w:t>
            </w:r>
          </w:p>
        </w:tc>
        <w:tc>
          <w:tcPr>
            <w:tcW w:w="1736" w:type="dxa"/>
          </w:tcPr>
          <w:p w14:paraId="3CA108AE" w14:textId="77777777" w:rsidR="00797EBB" w:rsidRDefault="00797EBB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08D6DC9F" w14:textId="77777777" w:rsidR="00797EBB" w:rsidRDefault="00797EBB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5DA7855" w14:textId="77777777" w:rsidR="00797EBB" w:rsidRDefault="00A21E86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 w:rsidR="00797EBB">
              <w:rPr>
                <w:rFonts w:hint="eastAsia"/>
              </w:rPr>
              <w:t>总价</w:t>
            </w:r>
          </w:p>
        </w:tc>
        <w:tc>
          <w:tcPr>
            <w:tcW w:w="2815" w:type="dxa"/>
          </w:tcPr>
          <w:p w14:paraId="1947340A" w14:textId="77777777" w:rsidR="00797EBB" w:rsidRDefault="00797EBB" w:rsidP="00677DAF">
            <w:pPr>
              <w:pStyle w:val="a0"/>
              <w:ind w:firstLineChars="0" w:firstLine="0"/>
            </w:pPr>
          </w:p>
        </w:tc>
      </w:tr>
    </w:tbl>
    <w:p w14:paraId="45057194" w14:textId="77777777" w:rsidR="003C6EF0" w:rsidRDefault="003C6EF0" w:rsidP="003C6EF0"/>
    <w:p w14:paraId="7CE32396" w14:textId="77777777" w:rsidR="003C6EF0" w:rsidRDefault="003C6EF0" w:rsidP="003C6EF0">
      <w:pPr>
        <w:pStyle w:val="Heading3"/>
      </w:pPr>
      <w:bookmarkStart w:id="91" w:name="_Toc486406376"/>
      <w:bookmarkStart w:id="92" w:name="_Toc486409515"/>
      <w:r w:rsidRPr="003C6EF0">
        <w:t>Engage</w:t>
      </w:r>
      <w:r>
        <w:rPr>
          <w:rFonts w:hint="eastAsia"/>
        </w:rPr>
        <w:t>表</w:t>
      </w:r>
      <w:bookmarkEnd w:id="91"/>
      <w:bookmarkEnd w:id="92"/>
    </w:p>
    <w:p w14:paraId="30D9361E" w14:textId="77777777" w:rsidR="003C6EF0" w:rsidRPr="003114AE" w:rsidRDefault="003C6EF0" w:rsidP="003C6EF0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F694D">
        <w:rPr>
          <w:rFonts w:hint="eastAsia"/>
        </w:rPr>
        <w:t>10</w:t>
      </w:r>
      <w:r>
        <w:rPr>
          <w:rFonts w:hint="eastAsia"/>
        </w:rPr>
        <w:t xml:space="preserve"> </w:t>
      </w:r>
      <w:r w:rsidR="007F694D" w:rsidRPr="003C6EF0">
        <w:t>Engage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1716"/>
        <w:gridCol w:w="1339"/>
        <w:gridCol w:w="1841"/>
        <w:gridCol w:w="2770"/>
      </w:tblGrid>
      <w:tr w:rsidR="003C6EF0" w14:paraId="04EAC9DB" w14:textId="77777777" w:rsidTr="007F694D">
        <w:tc>
          <w:tcPr>
            <w:tcW w:w="1616" w:type="dxa"/>
          </w:tcPr>
          <w:p w14:paraId="17FDE3DC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</w:tcPr>
          <w:p w14:paraId="021B22ED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9" w:type="dxa"/>
          </w:tcPr>
          <w:p w14:paraId="661793D2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1" w:type="dxa"/>
          </w:tcPr>
          <w:p w14:paraId="318EC233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70" w:type="dxa"/>
          </w:tcPr>
          <w:p w14:paraId="4CBCE004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6EF0" w14:paraId="5D79D502" w14:textId="77777777" w:rsidTr="007F694D">
        <w:trPr>
          <w:trHeight w:val="366"/>
        </w:trPr>
        <w:tc>
          <w:tcPr>
            <w:tcW w:w="1616" w:type="dxa"/>
          </w:tcPr>
          <w:p w14:paraId="3E4E8637" w14:textId="77777777" w:rsidR="003C6EF0" w:rsidRDefault="003C6EF0" w:rsidP="00677DAF">
            <w:pPr>
              <w:pStyle w:val="a0"/>
              <w:ind w:firstLineChars="0" w:firstLine="0"/>
            </w:pPr>
            <w:proofErr w:type="spellStart"/>
            <w:r w:rsidRPr="003C6EF0">
              <w:t>advertisementID</w:t>
            </w:r>
            <w:proofErr w:type="spellEnd"/>
          </w:p>
        </w:tc>
        <w:tc>
          <w:tcPr>
            <w:tcW w:w="1716" w:type="dxa"/>
          </w:tcPr>
          <w:p w14:paraId="657FB389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9" w:type="dxa"/>
          </w:tcPr>
          <w:p w14:paraId="6F177A84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41" w:type="dxa"/>
          </w:tcPr>
          <w:p w14:paraId="72C3FB6F" w14:textId="77777777" w:rsidR="003C6EF0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广告编号</w:t>
            </w:r>
          </w:p>
        </w:tc>
        <w:tc>
          <w:tcPr>
            <w:tcW w:w="2770" w:type="dxa"/>
          </w:tcPr>
          <w:p w14:paraId="6391B74D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6831E70D" w14:textId="77777777" w:rsidR="003C6EF0" w:rsidRDefault="003C6EF0" w:rsidP="003C6EF0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Advertisement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3C6EF0" w:rsidRPr="004B109C" w14:paraId="27A22300" w14:textId="77777777" w:rsidTr="007F694D">
        <w:trPr>
          <w:trHeight w:val="435"/>
        </w:trPr>
        <w:tc>
          <w:tcPr>
            <w:tcW w:w="1616" w:type="dxa"/>
          </w:tcPr>
          <w:p w14:paraId="25ED8E29" w14:textId="77777777" w:rsidR="003C6EF0" w:rsidRPr="00DD3733" w:rsidRDefault="003C6EF0" w:rsidP="00677DAF">
            <w:proofErr w:type="spellStart"/>
            <w:r w:rsidRPr="0092151C">
              <w:rPr>
                <w:rFonts w:ascii="Times New Roman" w:cs="宋体"/>
                <w:sz w:val="21"/>
                <w:szCs w:val="21"/>
              </w:rPr>
              <w:lastRenderedPageBreak/>
              <w:t>bookID</w:t>
            </w:r>
            <w:proofErr w:type="spellEnd"/>
          </w:p>
        </w:tc>
        <w:tc>
          <w:tcPr>
            <w:tcW w:w="1716" w:type="dxa"/>
          </w:tcPr>
          <w:p w14:paraId="25738BF8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9" w:type="dxa"/>
          </w:tcPr>
          <w:p w14:paraId="5CCD7119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41" w:type="dxa"/>
          </w:tcPr>
          <w:p w14:paraId="5078BB46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770" w:type="dxa"/>
          </w:tcPr>
          <w:p w14:paraId="42B55B8C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285F203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</w:tbl>
    <w:p w14:paraId="12257C89" w14:textId="77777777" w:rsidR="007F694D" w:rsidRDefault="00EB6EAC" w:rsidP="007F694D">
      <w:pPr>
        <w:pStyle w:val="Heading3"/>
      </w:pPr>
      <w:bookmarkStart w:id="93" w:name="_Toc486406377"/>
      <w:bookmarkStart w:id="94" w:name="_Toc486409516"/>
      <w:r w:rsidRPr="00EB6EAC">
        <w:t>Advertisement</w:t>
      </w:r>
      <w:r w:rsidR="007F694D">
        <w:rPr>
          <w:rFonts w:hint="eastAsia"/>
        </w:rPr>
        <w:t>表</w:t>
      </w:r>
      <w:bookmarkEnd w:id="93"/>
      <w:bookmarkEnd w:id="94"/>
    </w:p>
    <w:p w14:paraId="43275CD3" w14:textId="77777777" w:rsidR="007F694D" w:rsidRPr="003114AE" w:rsidRDefault="007F694D" w:rsidP="007F694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11 </w:t>
      </w:r>
      <w:r w:rsidR="00EB6EAC" w:rsidRPr="00EB6EAC">
        <w:t>Advertisement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7F694D" w14:paraId="55572618" w14:textId="77777777" w:rsidTr="00677DAF">
        <w:tc>
          <w:tcPr>
            <w:tcW w:w="1500" w:type="dxa"/>
          </w:tcPr>
          <w:p w14:paraId="5820E850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017D20DB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3862123A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25621C68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3FE87ED9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F694D" w14:paraId="0F079FFB" w14:textId="77777777" w:rsidTr="00677DAF">
        <w:trPr>
          <w:trHeight w:val="366"/>
        </w:trPr>
        <w:tc>
          <w:tcPr>
            <w:tcW w:w="1500" w:type="dxa"/>
          </w:tcPr>
          <w:p w14:paraId="0B5D49B4" w14:textId="77777777" w:rsidR="007F694D" w:rsidRDefault="00EB6EAC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14E12FD9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DF546D1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5AA6F21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815" w:type="dxa"/>
          </w:tcPr>
          <w:p w14:paraId="56762F76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F694D" w:rsidRPr="004B109C" w14:paraId="5ABC15B9" w14:textId="77777777" w:rsidTr="00677DAF">
        <w:trPr>
          <w:trHeight w:val="435"/>
        </w:trPr>
        <w:tc>
          <w:tcPr>
            <w:tcW w:w="1500" w:type="dxa"/>
          </w:tcPr>
          <w:p w14:paraId="3291190E" w14:textId="77777777" w:rsidR="007F694D" w:rsidRPr="00DD3733" w:rsidRDefault="00EB6EAC" w:rsidP="00677DAF">
            <w:r w:rsidRPr="00EB6EAC">
              <w:rPr>
                <w:rFonts w:ascii="Times New Roman" w:cs="宋体"/>
                <w:sz w:val="21"/>
                <w:szCs w:val="21"/>
              </w:rPr>
              <w:t>title</w:t>
            </w:r>
          </w:p>
        </w:tc>
        <w:tc>
          <w:tcPr>
            <w:tcW w:w="1736" w:type="dxa"/>
          </w:tcPr>
          <w:p w14:paraId="037B02C2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212589B2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8203480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广告标题</w:t>
            </w:r>
          </w:p>
        </w:tc>
        <w:tc>
          <w:tcPr>
            <w:tcW w:w="2815" w:type="dxa"/>
          </w:tcPr>
          <w:p w14:paraId="468AED3D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7F694D" w:rsidRPr="004B109C" w14:paraId="2180849F" w14:textId="77777777" w:rsidTr="00677DAF">
        <w:trPr>
          <w:trHeight w:val="435"/>
        </w:trPr>
        <w:tc>
          <w:tcPr>
            <w:tcW w:w="1500" w:type="dxa"/>
          </w:tcPr>
          <w:p w14:paraId="7C9A4EDE" w14:textId="77777777" w:rsidR="007F694D" w:rsidRPr="00145DAF" w:rsidRDefault="00EB6EAC" w:rsidP="00677DAF">
            <w:pPr>
              <w:pStyle w:val="a0"/>
              <w:ind w:firstLineChars="0" w:firstLine="0"/>
            </w:pPr>
            <w:proofErr w:type="spellStart"/>
            <w:r w:rsidRPr="00EB6EAC">
              <w:t>startTime</w:t>
            </w:r>
            <w:proofErr w:type="spellEnd"/>
          </w:p>
        </w:tc>
        <w:tc>
          <w:tcPr>
            <w:tcW w:w="1736" w:type="dxa"/>
          </w:tcPr>
          <w:p w14:paraId="46D093BC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C05B27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075C86D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815" w:type="dxa"/>
          </w:tcPr>
          <w:p w14:paraId="5196CE98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7F694D" w:rsidRPr="004B109C" w14:paraId="2691B4AB" w14:textId="77777777" w:rsidTr="00677DAF">
        <w:trPr>
          <w:trHeight w:val="435"/>
        </w:trPr>
        <w:tc>
          <w:tcPr>
            <w:tcW w:w="1500" w:type="dxa"/>
          </w:tcPr>
          <w:p w14:paraId="5A6C94B6" w14:textId="77777777" w:rsidR="007F694D" w:rsidRPr="0092151C" w:rsidRDefault="00EB6EAC" w:rsidP="00677DAF">
            <w:pPr>
              <w:pStyle w:val="a0"/>
              <w:ind w:firstLineChars="0" w:firstLine="0"/>
            </w:pPr>
            <w:proofErr w:type="spellStart"/>
            <w:r w:rsidRPr="00EB6EAC">
              <w:t>endTime</w:t>
            </w:r>
            <w:proofErr w:type="spellEnd"/>
          </w:p>
        </w:tc>
        <w:tc>
          <w:tcPr>
            <w:tcW w:w="1736" w:type="dxa"/>
          </w:tcPr>
          <w:p w14:paraId="1291F8DD" w14:textId="77777777" w:rsidR="007F694D" w:rsidRDefault="007F694D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0504FB99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B34D0BC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815" w:type="dxa"/>
          </w:tcPr>
          <w:p w14:paraId="24387FF6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EB6EAC" w:rsidRPr="004B109C" w14:paraId="2B4F19C8" w14:textId="77777777" w:rsidTr="00EB6EAC">
        <w:trPr>
          <w:trHeight w:val="449"/>
        </w:trPr>
        <w:tc>
          <w:tcPr>
            <w:tcW w:w="1500" w:type="dxa"/>
          </w:tcPr>
          <w:p w14:paraId="3ECCD5B8" w14:textId="77777777" w:rsidR="00EB6EAC" w:rsidRPr="00EB6EAC" w:rsidRDefault="00EB6EAC" w:rsidP="00677DAF">
            <w:pPr>
              <w:pStyle w:val="a0"/>
              <w:ind w:firstLineChars="0" w:firstLine="0"/>
            </w:pPr>
            <w:proofErr w:type="spellStart"/>
            <w:r w:rsidRPr="00EB6EAC">
              <w:t>posterPath</w:t>
            </w:r>
            <w:proofErr w:type="spellEnd"/>
          </w:p>
        </w:tc>
        <w:tc>
          <w:tcPr>
            <w:tcW w:w="1736" w:type="dxa"/>
          </w:tcPr>
          <w:p w14:paraId="532FC644" w14:textId="77777777" w:rsidR="00EB6EAC" w:rsidRDefault="00EB6EAC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6AD5F10C" w14:textId="77777777" w:rsidR="00EB6EAC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C8D4B1A" w14:textId="77777777" w:rsidR="00EB6EAC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海报</w:t>
            </w:r>
            <w:r w:rsidR="00D11E8A">
              <w:rPr>
                <w:rFonts w:hint="eastAsia"/>
              </w:rPr>
              <w:t>路径</w:t>
            </w:r>
          </w:p>
        </w:tc>
        <w:tc>
          <w:tcPr>
            <w:tcW w:w="2815" w:type="dxa"/>
          </w:tcPr>
          <w:p w14:paraId="4386F418" w14:textId="77777777" w:rsidR="00EB6EAC" w:rsidRDefault="00EB6EAC" w:rsidP="00677DAF">
            <w:pPr>
              <w:pStyle w:val="a0"/>
              <w:ind w:firstLineChars="0" w:firstLine="0"/>
            </w:pPr>
          </w:p>
        </w:tc>
      </w:tr>
    </w:tbl>
    <w:p w14:paraId="149CD810" w14:textId="77777777" w:rsidR="00631571" w:rsidRDefault="00631571" w:rsidP="00631571">
      <w:pPr>
        <w:pStyle w:val="Heading3"/>
      </w:pPr>
      <w:bookmarkStart w:id="95" w:name="_Toc486406378"/>
      <w:bookmarkStart w:id="96" w:name="_Toc486409517"/>
      <w:r w:rsidRPr="00631571">
        <w:t>Category</w:t>
      </w:r>
      <w:r>
        <w:rPr>
          <w:rFonts w:hint="eastAsia"/>
        </w:rPr>
        <w:t>表</w:t>
      </w:r>
      <w:bookmarkEnd w:id="95"/>
      <w:bookmarkEnd w:id="96"/>
    </w:p>
    <w:p w14:paraId="60199F73" w14:textId="77777777" w:rsidR="00631571" w:rsidRPr="003114AE" w:rsidRDefault="00631571" w:rsidP="00631571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640D05">
        <w:rPr>
          <w:rFonts w:hint="eastAsia"/>
        </w:rPr>
        <w:t>12</w:t>
      </w:r>
      <w:r>
        <w:rPr>
          <w:rFonts w:hint="eastAsia"/>
        </w:rPr>
        <w:t xml:space="preserve"> </w:t>
      </w:r>
      <w:r w:rsidRPr="00631571">
        <w:t>Category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631571" w14:paraId="14689F8F" w14:textId="77777777" w:rsidTr="00677DAF">
        <w:tc>
          <w:tcPr>
            <w:tcW w:w="1500" w:type="dxa"/>
          </w:tcPr>
          <w:p w14:paraId="5206DD1C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6C5D6F4F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5784185E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1A7B2EE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198813B4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1571" w14:paraId="7D9D441A" w14:textId="77777777" w:rsidTr="00677DAF">
        <w:trPr>
          <w:trHeight w:val="366"/>
        </w:trPr>
        <w:tc>
          <w:tcPr>
            <w:tcW w:w="1500" w:type="dxa"/>
          </w:tcPr>
          <w:p w14:paraId="0CBDF4A6" w14:textId="77777777" w:rsidR="00631571" w:rsidRDefault="00631571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6E5F4F45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970ECC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C38ADAA" w14:textId="77777777" w:rsidR="00631571" w:rsidRDefault="00C53C44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2815" w:type="dxa"/>
          </w:tcPr>
          <w:p w14:paraId="056B3A03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31571" w:rsidRPr="004B109C" w14:paraId="27F3F632" w14:textId="77777777" w:rsidTr="00677DAF">
        <w:trPr>
          <w:trHeight w:val="435"/>
        </w:trPr>
        <w:tc>
          <w:tcPr>
            <w:tcW w:w="1500" w:type="dxa"/>
          </w:tcPr>
          <w:p w14:paraId="154A906F" w14:textId="77777777" w:rsidR="00631571" w:rsidRPr="00DD3733" w:rsidRDefault="00631571" w:rsidP="00677DAF">
            <w:r w:rsidRPr="00631571">
              <w:rPr>
                <w:rFonts w:ascii="Times New Roman" w:cs="宋体"/>
                <w:sz w:val="21"/>
                <w:szCs w:val="21"/>
              </w:rPr>
              <w:t>primary</w:t>
            </w:r>
          </w:p>
        </w:tc>
        <w:tc>
          <w:tcPr>
            <w:tcW w:w="1736" w:type="dxa"/>
          </w:tcPr>
          <w:p w14:paraId="6893B6E2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5DBDDA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ED362E7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一级类型</w:t>
            </w:r>
          </w:p>
        </w:tc>
        <w:tc>
          <w:tcPr>
            <w:tcW w:w="2815" w:type="dxa"/>
          </w:tcPr>
          <w:p w14:paraId="6E860ED5" w14:textId="77777777" w:rsidR="00631571" w:rsidRDefault="00631571" w:rsidP="00677DAF">
            <w:pPr>
              <w:pStyle w:val="a0"/>
              <w:ind w:firstLineChars="0" w:firstLine="0"/>
            </w:pPr>
          </w:p>
        </w:tc>
      </w:tr>
      <w:tr w:rsidR="00631571" w:rsidRPr="004B109C" w14:paraId="04B3EC33" w14:textId="77777777" w:rsidTr="00677DAF">
        <w:trPr>
          <w:trHeight w:val="435"/>
        </w:trPr>
        <w:tc>
          <w:tcPr>
            <w:tcW w:w="1500" w:type="dxa"/>
          </w:tcPr>
          <w:p w14:paraId="55389688" w14:textId="77777777" w:rsidR="00631571" w:rsidRPr="00145DAF" w:rsidRDefault="00631571" w:rsidP="00677DAF">
            <w:pPr>
              <w:pStyle w:val="a0"/>
              <w:ind w:firstLineChars="0" w:firstLine="0"/>
            </w:pPr>
            <w:r w:rsidRPr="00631571">
              <w:t>secondary</w:t>
            </w:r>
          </w:p>
        </w:tc>
        <w:tc>
          <w:tcPr>
            <w:tcW w:w="1736" w:type="dxa"/>
          </w:tcPr>
          <w:p w14:paraId="76F3CC5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1F37696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418FC88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二级类型</w:t>
            </w:r>
          </w:p>
        </w:tc>
        <w:tc>
          <w:tcPr>
            <w:tcW w:w="2815" w:type="dxa"/>
          </w:tcPr>
          <w:p w14:paraId="7D9CD568" w14:textId="77777777" w:rsidR="00631571" w:rsidRDefault="00631571" w:rsidP="00677DAF">
            <w:pPr>
              <w:pStyle w:val="a0"/>
              <w:ind w:firstLineChars="0" w:firstLine="0"/>
            </w:pPr>
          </w:p>
        </w:tc>
      </w:tr>
    </w:tbl>
    <w:p w14:paraId="057905EC" w14:textId="77777777" w:rsidR="00640D05" w:rsidRDefault="00640D05" w:rsidP="00640D05">
      <w:pPr>
        <w:pStyle w:val="Heading3"/>
      </w:pPr>
      <w:bookmarkStart w:id="97" w:name="_Toc486406379"/>
      <w:bookmarkStart w:id="98" w:name="_Toc486409518"/>
      <w:r w:rsidRPr="00640D05">
        <w:t>Picture</w:t>
      </w:r>
      <w:r>
        <w:rPr>
          <w:rFonts w:hint="eastAsia"/>
        </w:rPr>
        <w:t>表</w:t>
      </w:r>
      <w:bookmarkEnd w:id="97"/>
      <w:bookmarkEnd w:id="98"/>
    </w:p>
    <w:p w14:paraId="0EE4D45A" w14:textId="77777777" w:rsidR="00640D05" w:rsidRPr="003114AE" w:rsidRDefault="00640D05" w:rsidP="00640D05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13 </w:t>
      </w:r>
      <w:r w:rsidRPr="00640D05">
        <w:t>Picture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640D05" w14:paraId="340822F2" w14:textId="77777777" w:rsidTr="00677DAF">
        <w:tc>
          <w:tcPr>
            <w:tcW w:w="1500" w:type="dxa"/>
          </w:tcPr>
          <w:p w14:paraId="7BB33B3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25F38180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9BBE12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7B9138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622EAF4E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40D05" w14:paraId="021EC862" w14:textId="77777777" w:rsidTr="00677DAF">
        <w:trPr>
          <w:trHeight w:val="366"/>
        </w:trPr>
        <w:tc>
          <w:tcPr>
            <w:tcW w:w="1500" w:type="dxa"/>
          </w:tcPr>
          <w:p w14:paraId="37316F10" w14:textId="77777777" w:rsidR="00640D05" w:rsidRDefault="00640D05" w:rsidP="00677DAF">
            <w:pPr>
              <w:pStyle w:val="a0"/>
              <w:ind w:firstLineChars="0" w:firstLine="0"/>
            </w:pPr>
            <w:proofErr w:type="spellStart"/>
            <w:r w:rsidRPr="00640D05">
              <w:t>bookID</w:t>
            </w:r>
            <w:proofErr w:type="spellEnd"/>
          </w:p>
        </w:tc>
        <w:tc>
          <w:tcPr>
            <w:tcW w:w="1736" w:type="dxa"/>
          </w:tcPr>
          <w:p w14:paraId="7E7E87C9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72C1517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13202EC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06A70356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5037A76C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640D05" w14:paraId="47C8F669" w14:textId="77777777" w:rsidTr="00677DAF">
        <w:trPr>
          <w:trHeight w:val="366"/>
        </w:trPr>
        <w:tc>
          <w:tcPr>
            <w:tcW w:w="1500" w:type="dxa"/>
          </w:tcPr>
          <w:p w14:paraId="71FA0B86" w14:textId="77777777" w:rsidR="00640D05" w:rsidRPr="00640D05" w:rsidRDefault="00640D05" w:rsidP="00677DAF">
            <w:pPr>
              <w:pStyle w:val="a0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36" w:type="dxa"/>
          </w:tcPr>
          <w:p w14:paraId="20990F2B" w14:textId="77777777" w:rsidR="00640D05" w:rsidRDefault="00640D05" w:rsidP="00677DAF">
            <w:pPr>
              <w:pStyle w:val="a0"/>
              <w:ind w:firstLineChars="0" w:firstLine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1359" w:type="dxa"/>
          </w:tcPr>
          <w:p w14:paraId="2AE79600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1724C61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2815" w:type="dxa"/>
          </w:tcPr>
          <w:p w14:paraId="68E8D890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40D05" w:rsidRPr="004B109C" w14:paraId="52919477" w14:textId="77777777" w:rsidTr="00677DAF">
        <w:trPr>
          <w:trHeight w:val="435"/>
        </w:trPr>
        <w:tc>
          <w:tcPr>
            <w:tcW w:w="1500" w:type="dxa"/>
          </w:tcPr>
          <w:p w14:paraId="03A1FBC8" w14:textId="77777777" w:rsidR="00640D05" w:rsidRPr="00145DAF" w:rsidRDefault="00640D05" w:rsidP="00677DAF">
            <w:pPr>
              <w:pStyle w:val="a0"/>
              <w:ind w:firstLineChars="0" w:firstLine="0"/>
            </w:pPr>
            <w:r w:rsidRPr="00640D05">
              <w:t>path</w:t>
            </w:r>
          </w:p>
        </w:tc>
        <w:tc>
          <w:tcPr>
            <w:tcW w:w="1736" w:type="dxa"/>
          </w:tcPr>
          <w:p w14:paraId="7844CEC4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2BD2E5E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EA874B0" w14:textId="77777777" w:rsidR="00640D05" w:rsidRDefault="00D11E8A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2815" w:type="dxa"/>
          </w:tcPr>
          <w:p w14:paraId="0F9141AF" w14:textId="77777777" w:rsidR="00640D05" w:rsidRDefault="00640D05" w:rsidP="00677DAF">
            <w:pPr>
              <w:pStyle w:val="a0"/>
              <w:ind w:firstLineChars="0" w:firstLine="0"/>
            </w:pPr>
          </w:p>
        </w:tc>
      </w:tr>
    </w:tbl>
    <w:p w14:paraId="35F9746B" w14:textId="77777777" w:rsidR="00817A0D" w:rsidRDefault="00817A0D" w:rsidP="00817A0D">
      <w:pPr>
        <w:pStyle w:val="Heading3"/>
      </w:pPr>
      <w:bookmarkStart w:id="99" w:name="_Toc486406380"/>
      <w:bookmarkStart w:id="100" w:name="_Toc486409519"/>
      <w:r w:rsidRPr="00817A0D">
        <w:t>Write</w:t>
      </w:r>
      <w:r>
        <w:rPr>
          <w:rFonts w:hint="eastAsia"/>
        </w:rPr>
        <w:t>表</w:t>
      </w:r>
      <w:bookmarkEnd w:id="99"/>
      <w:bookmarkEnd w:id="100"/>
    </w:p>
    <w:p w14:paraId="3DF408E2" w14:textId="77777777" w:rsidR="00817A0D" w:rsidRPr="003114AE" w:rsidRDefault="00817A0D" w:rsidP="00817A0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186793">
        <w:rPr>
          <w:rFonts w:hint="eastAsia"/>
        </w:rPr>
        <w:t>14</w:t>
      </w:r>
      <w:r>
        <w:rPr>
          <w:rFonts w:hint="eastAsia"/>
        </w:rPr>
        <w:t xml:space="preserve"> </w:t>
      </w:r>
      <w:r w:rsidRPr="00817A0D">
        <w:t>Write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817A0D" w14:paraId="7403547F" w14:textId="77777777" w:rsidTr="00677DAF">
        <w:tc>
          <w:tcPr>
            <w:tcW w:w="1500" w:type="dxa"/>
          </w:tcPr>
          <w:p w14:paraId="5605A20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31262E9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20D6A30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653968FC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667D67C8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7A0D" w14:paraId="6999806F" w14:textId="77777777" w:rsidTr="00D324FC">
        <w:trPr>
          <w:trHeight w:val="505"/>
        </w:trPr>
        <w:tc>
          <w:tcPr>
            <w:tcW w:w="1500" w:type="dxa"/>
          </w:tcPr>
          <w:p w14:paraId="3ECD7B1B" w14:textId="77777777" w:rsidR="00817A0D" w:rsidRDefault="00D324FC" w:rsidP="00677DAF">
            <w:pPr>
              <w:pStyle w:val="a0"/>
              <w:ind w:firstLineChars="0" w:firstLine="0"/>
            </w:pPr>
            <w:proofErr w:type="spellStart"/>
            <w:r w:rsidRPr="00D324FC">
              <w:lastRenderedPageBreak/>
              <w:t>authorID</w:t>
            </w:r>
            <w:proofErr w:type="spellEnd"/>
          </w:p>
        </w:tc>
        <w:tc>
          <w:tcPr>
            <w:tcW w:w="1736" w:type="dxa"/>
          </w:tcPr>
          <w:p w14:paraId="6BF89518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A7CB534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D404C8D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815" w:type="dxa"/>
          </w:tcPr>
          <w:p w14:paraId="06C5B410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817A0D" w:rsidRPr="004B109C" w14:paraId="7275EAF5" w14:textId="77777777" w:rsidTr="00677DAF">
        <w:trPr>
          <w:trHeight w:val="435"/>
        </w:trPr>
        <w:tc>
          <w:tcPr>
            <w:tcW w:w="1500" w:type="dxa"/>
          </w:tcPr>
          <w:p w14:paraId="40E10C20" w14:textId="77777777" w:rsidR="00817A0D" w:rsidRPr="00DD3733" w:rsidRDefault="00D324FC" w:rsidP="00677DAF">
            <w:proofErr w:type="spellStart"/>
            <w:r w:rsidRPr="00D324FC">
              <w:rPr>
                <w:rFonts w:ascii="Times New Roman" w:cs="宋体"/>
                <w:sz w:val="21"/>
                <w:szCs w:val="21"/>
              </w:rPr>
              <w:t>bookID</w:t>
            </w:r>
            <w:proofErr w:type="spellEnd"/>
          </w:p>
        </w:tc>
        <w:tc>
          <w:tcPr>
            <w:tcW w:w="1736" w:type="dxa"/>
          </w:tcPr>
          <w:p w14:paraId="149AED63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691A691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CAFB39B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2B8A4496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</w:tbl>
    <w:p w14:paraId="30C3A93F" w14:textId="3E721891" w:rsidR="00186793" w:rsidRDefault="002C7396" w:rsidP="00186793">
      <w:pPr>
        <w:pStyle w:val="Heading3"/>
      </w:pPr>
      <w:bookmarkStart w:id="101" w:name="_Toc486406381"/>
      <w:bookmarkStart w:id="102" w:name="_Toc486409520"/>
      <w:r>
        <w:t>Author</w:t>
      </w:r>
      <w:r w:rsidR="00186793">
        <w:rPr>
          <w:rFonts w:hint="eastAsia"/>
        </w:rPr>
        <w:t>表</w:t>
      </w:r>
      <w:bookmarkEnd w:id="101"/>
      <w:bookmarkEnd w:id="102"/>
    </w:p>
    <w:p w14:paraId="5D40B39F" w14:textId="46061DD4" w:rsidR="00186793" w:rsidRPr="003114AE" w:rsidRDefault="00186793" w:rsidP="00186793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132632">
        <w:rPr>
          <w:rFonts w:hint="eastAsia"/>
        </w:rPr>
        <w:t>15</w:t>
      </w:r>
      <w:r>
        <w:rPr>
          <w:rFonts w:hint="eastAsia"/>
        </w:rPr>
        <w:t xml:space="preserve"> </w:t>
      </w:r>
      <w:r w:rsidR="002C7396">
        <w:t>Author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186793" w14:paraId="59C73950" w14:textId="77777777" w:rsidTr="00677DAF">
        <w:tc>
          <w:tcPr>
            <w:tcW w:w="1500" w:type="dxa"/>
          </w:tcPr>
          <w:p w14:paraId="1637BD85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736E5A39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6B8844C6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65C35ABC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127CD36A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86793" w14:paraId="41C7F549" w14:textId="77777777" w:rsidTr="00677DAF">
        <w:trPr>
          <w:trHeight w:val="505"/>
        </w:trPr>
        <w:tc>
          <w:tcPr>
            <w:tcW w:w="1500" w:type="dxa"/>
          </w:tcPr>
          <w:p w14:paraId="4AEE878E" w14:textId="77777777" w:rsidR="00186793" w:rsidRDefault="00186793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3BD33617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0CEF296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0E3D435B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815" w:type="dxa"/>
          </w:tcPr>
          <w:p w14:paraId="5F4DABE2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86793" w:rsidRPr="004B109C" w14:paraId="6603D455" w14:textId="77777777" w:rsidTr="00186793">
        <w:trPr>
          <w:trHeight w:val="421"/>
        </w:trPr>
        <w:tc>
          <w:tcPr>
            <w:tcW w:w="1500" w:type="dxa"/>
          </w:tcPr>
          <w:p w14:paraId="2F19D8D9" w14:textId="77777777" w:rsidR="00186793" w:rsidRPr="00D324FC" w:rsidRDefault="00186793" w:rsidP="00677DAF">
            <w:pPr>
              <w:rPr>
                <w:rFonts w:ascii="Times New Roman" w:cs="宋体"/>
                <w:sz w:val="21"/>
                <w:szCs w:val="21"/>
              </w:rPr>
            </w:pPr>
            <w:r>
              <w:rPr>
                <w:rFonts w:ascii="Times New Roman" w:cs="宋体"/>
                <w:sz w:val="21"/>
                <w:szCs w:val="21"/>
              </w:rPr>
              <w:t>n</w:t>
            </w:r>
            <w:r>
              <w:rPr>
                <w:rFonts w:ascii="Times New Roman" w:cs="宋体" w:hint="eastAsia"/>
                <w:sz w:val="21"/>
                <w:szCs w:val="21"/>
              </w:rPr>
              <w:t>ame</w:t>
            </w:r>
          </w:p>
        </w:tc>
        <w:tc>
          <w:tcPr>
            <w:tcW w:w="1736" w:type="dxa"/>
          </w:tcPr>
          <w:p w14:paraId="0DA0C2D2" w14:textId="77777777" w:rsidR="00186793" w:rsidRDefault="00186793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6B5E986D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70A78E6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作者名字</w:t>
            </w:r>
          </w:p>
        </w:tc>
        <w:tc>
          <w:tcPr>
            <w:tcW w:w="2815" w:type="dxa"/>
          </w:tcPr>
          <w:p w14:paraId="57CCC73A" w14:textId="77777777" w:rsidR="00186793" w:rsidRDefault="00186793" w:rsidP="00677DAF">
            <w:pPr>
              <w:pStyle w:val="a0"/>
              <w:ind w:firstLineChars="0" w:firstLine="0"/>
            </w:pPr>
          </w:p>
        </w:tc>
      </w:tr>
      <w:tr w:rsidR="00186793" w:rsidRPr="004B109C" w14:paraId="755978D4" w14:textId="77777777" w:rsidTr="00677DAF">
        <w:trPr>
          <w:trHeight w:val="435"/>
        </w:trPr>
        <w:tc>
          <w:tcPr>
            <w:tcW w:w="1500" w:type="dxa"/>
          </w:tcPr>
          <w:p w14:paraId="3BF5C008" w14:textId="77777777" w:rsidR="00186793" w:rsidRPr="00DD3733" w:rsidRDefault="00186793" w:rsidP="00677DAF">
            <w:r w:rsidRPr="00186793">
              <w:rPr>
                <w:rFonts w:ascii="Times New Roman" w:cs="宋体"/>
                <w:sz w:val="21"/>
                <w:szCs w:val="21"/>
              </w:rPr>
              <w:t>nationality</w:t>
            </w:r>
          </w:p>
        </w:tc>
        <w:tc>
          <w:tcPr>
            <w:tcW w:w="1736" w:type="dxa"/>
          </w:tcPr>
          <w:p w14:paraId="5DD4D61C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926DCE5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2F5062B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作者国籍</w:t>
            </w:r>
          </w:p>
        </w:tc>
        <w:tc>
          <w:tcPr>
            <w:tcW w:w="2815" w:type="dxa"/>
          </w:tcPr>
          <w:p w14:paraId="3CFA9CAD" w14:textId="77777777" w:rsidR="00186793" w:rsidRDefault="00186793" w:rsidP="00677DAF">
            <w:pPr>
              <w:pStyle w:val="a0"/>
              <w:ind w:firstLineChars="0" w:firstLine="0"/>
            </w:pPr>
          </w:p>
        </w:tc>
      </w:tr>
    </w:tbl>
    <w:p w14:paraId="047D5102" w14:textId="77777777" w:rsidR="003C6EF0" w:rsidRPr="003C6EF0" w:rsidRDefault="003C6EF0" w:rsidP="003C6EF0"/>
    <w:p w14:paraId="56997418" w14:textId="77777777" w:rsidR="0096079F" w:rsidRDefault="0096079F" w:rsidP="0096079F">
      <w:pPr>
        <w:pStyle w:val="Heading2"/>
      </w:pPr>
      <w:bookmarkStart w:id="103" w:name="_Toc486406382"/>
      <w:bookmarkStart w:id="104" w:name="_Toc486409521"/>
      <w:r>
        <w:rPr>
          <w:rFonts w:hint="eastAsia"/>
        </w:rPr>
        <w:t>数据库关系图</w:t>
      </w:r>
      <w:bookmarkEnd w:id="103"/>
      <w:bookmarkEnd w:id="104"/>
    </w:p>
    <w:p w14:paraId="188A346E" w14:textId="25D33C67" w:rsidR="00B33007" w:rsidRPr="00B33007" w:rsidRDefault="00FC7EC3" w:rsidP="00B33007">
      <w:r>
        <w:pict w14:anchorId="6375D766">
          <v:shape id="_x0000_i1029" type="#_x0000_t75" style="width:467.25pt;height:260.45pt">
            <v:imagedata r:id="rId15" o:title="../Res/Export/DatabaseModel.png"/>
          </v:shape>
        </w:pict>
      </w:r>
    </w:p>
    <w:p w14:paraId="55FC97B8" w14:textId="2268DF85" w:rsidR="00B26AE2" w:rsidRDefault="00B26AE2" w:rsidP="00B26AE2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数据库关系图</w:t>
      </w:r>
    </w:p>
    <w:p w14:paraId="3816991C" w14:textId="77777777" w:rsidR="00B26AE2" w:rsidRDefault="00B26AE2" w:rsidP="0096079F">
      <w:pPr>
        <w:pStyle w:val="a0"/>
        <w:ind w:firstLine="420"/>
      </w:pPr>
    </w:p>
    <w:p w14:paraId="1F1902CE" w14:textId="38BB226F" w:rsidR="00BA5B89" w:rsidRDefault="00BA5B89"/>
    <w:sectPr w:rsidR="00BA5B89">
      <w:footerReference w:type="default" r:id="rId16"/>
      <w:pgSz w:w="11906" w:h="16838"/>
      <w:pgMar w:top="1134" w:right="1134" w:bottom="851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365AA" w14:textId="77777777" w:rsidR="00FA0B7E" w:rsidRDefault="00FA0B7E">
      <w:pPr>
        <w:pStyle w:val="a0"/>
        <w:ind w:firstLine="420"/>
      </w:pPr>
      <w:r>
        <w:separator/>
      </w:r>
    </w:p>
  </w:endnote>
  <w:endnote w:type="continuationSeparator" w:id="0">
    <w:p w14:paraId="25862E24" w14:textId="77777777" w:rsidR="00FA0B7E" w:rsidRDefault="00FA0B7E">
      <w:pPr>
        <w:pStyle w:val="a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618D8" w14:textId="77777777" w:rsidR="00444F5B" w:rsidRDefault="00444F5B">
    <w:pPr>
      <w:pStyle w:val="Footer"/>
      <w:pBdr>
        <w:top w:val="single" w:sz="4" w:space="1" w:color="auto"/>
      </w:pBdr>
    </w:pPr>
    <w:r>
      <w:rPr>
        <w:rFonts w:hint="eastAsia"/>
      </w:rPr>
      <w:t>同济大学软件学院</w:t>
    </w:r>
  </w:p>
  <w:p w14:paraId="3C941001" w14:textId="77777777" w:rsidR="00444F5B" w:rsidRDefault="00444F5B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085A7" w14:textId="77777777" w:rsidR="00444F5B" w:rsidRDefault="00444F5B">
    <w:pPr>
      <w:pStyle w:val="Footer"/>
      <w:pBdr>
        <w:top w:val="single" w:sz="4" w:space="1" w:color="auto"/>
      </w:pBdr>
      <w:rPr>
        <w:rStyle w:val="PageNumber"/>
      </w:rPr>
    </w:pPr>
    <w:r>
      <w:rPr>
        <w:rFonts w:hint="eastAsia"/>
      </w:rPr>
      <w:t xml:space="preserve">同济大学软件学院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7EC3">
      <w:rPr>
        <w:rStyle w:val="PageNumber"/>
        <w:noProof/>
      </w:rPr>
      <w:t>I</w:t>
    </w:r>
    <w:r>
      <w:rPr>
        <w:rStyle w:val="PageNumber"/>
      </w:rPr>
      <w:fldChar w:fldCharType="end"/>
    </w:r>
  </w:p>
  <w:p w14:paraId="51042AEA" w14:textId="77777777" w:rsidR="00444F5B" w:rsidRDefault="00444F5B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5FF91" w14:textId="77777777" w:rsidR="00444F5B" w:rsidRDefault="00444F5B">
    <w:pPr>
      <w:pStyle w:val="Footer"/>
      <w:pBdr>
        <w:top w:val="single" w:sz="4" w:space="1" w:color="auto"/>
      </w:pBdr>
      <w:rPr>
        <w:rStyle w:val="PageNumber"/>
      </w:rPr>
    </w:pPr>
    <w:r>
      <w:rPr>
        <w:rFonts w:hint="eastAsia"/>
      </w:rPr>
      <w:t xml:space="preserve">同济大学软件学院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7E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DA314B" w14:textId="77777777" w:rsidR="00444F5B" w:rsidRDefault="00444F5B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D7A3F" w14:textId="77777777" w:rsidR="00FA0B7E" w:rsidRDefault="00FA0B7E">
      <w:pPr>
        <w:pStyle w:val="a0"/>
        <w:ind w:firstLine="420"/>
      </w:pPr>
      <w:r>
        <w:separator/>
      </w:r>
    </w:p>
  </w:footnote>
  <w:footnote w:type="continuationSeparator" w:id="0">
    <w:p w14:paraId="6EEAFCAF" w14:textId="77777777" w:rsidR="00FA0B7E" w:rsidRDefault="00FA0B7E">
      <w:pPr>
        <w:pStyle w:val="a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54B4E" w14:textId="2D48010F" w:rsidR="00444F5B" w:rsidRDefault="00444F5B">
    <w:pPr>
      <w:pStyle w:val="Header"/>
      <w:pBdr>
        <w:bottom w:val="single" w:sz="4" w:space="1" w:color="auto"/>
      </w:pBdr>
      <w:jc w:val="left"/>
    </w:pPr>
    <w:r>
      <w:rPr>
        <w:rFonts w:hint="eastAsia"/>
      </w:rPr>
      <w:t>洋葱图书                                                                               数据库设计文档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6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4"/>
    <w:multiLevelType w:val="multilevel"/>
    <w:tmpl w:val="23144060"/>
    <w:lvl w:ilvl="0">
      <w:start w:val="1"/>
      <w:numFmt w:val="decimal"/>
      <w:lvlText w:val="%1、"/>
      <w:lvlJc w:val="left"/>
      <w:pPr>
        <w:tabs>
          <w:tab w:val="num" w:pos="1140"/>
        </w:tabs>
        <w:ind w:left="1140" w:hanging="420"/>
      </w:pPr>
      <w:rPr>
        <w:rFonts w:ascii="宋体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00000006"/>
    <w:multiLevelType w:val="multilevel"/>
    <w:tmpl w:val="00000006"/>
    <w:lvl w:ilvl="0">
      <w:start w:val="3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0000030"/>
    <w:multiLevelType w:val="multilevel"/>
    <w:tmpl w:val="00000030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</w:abstractNum>
  <w:abstractNum w:abstractNumId="8">
    <w:nsid w:val="00000063"/>
    <w:multiLevelType w:val="multilevel"/>
    <w:tmpl w:val="0000006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016A6DF7"/>
    <w:multiLevelType w:val="multilevel"/>
    <w:tmpl w:val="4A1EB912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01DC7850"/>
    <w:multiLevelType w:val="hybridMultilevel"/>
    <w:tmpl w:val="B4F23A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01FB27DA"/>
    <w:multiLevelType w:val="hybridMultilevel"/>
    <w:tmpl w:val="FB0452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02232DF3"/>
    <w:multiLevelType w:val="hybridMultilevel"/>
    <w:tmpl w:val="F1AE324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4821A1C"/>
    <w:multiLevelType w:val="hybridMultilevel"/>
    <w:tmpl w:val="7FFA04CC"/>
    <w:lvl w:ilvl="0" w:tplc="3CBA1A7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50D7612"/>
    <w:multiLevelType w:val="hybridMultilevel"/>
    <w:tmpl w:val="D91CA52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06F17E56"/>
    <w:multiLevelType w:val="hybridMultilevel"/>
    <w:tmpl w:val="0AF80E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074934F6"/>
    <w:multiLevelType w:val="hybridMultilevel"/>
    <w:tmpl w:val="FD6E0A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08927157"/>
    <w:multiLevelType w:val="hybridMultilevel"/>
    <w:tmpl w:val="D7649E0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090004E8"/>
    <w:multiLevelType w:val="hybridMultilevel"/>
    <w:tmpl w:val="BB202B2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0A2F54AC"/>
    <w:multiLevelType w:val="hybridMultilevel"/>
    <w:tmpl w:val="3026A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0A923987"/>
    <w:multiLevelType w:val="hybridMultilevel"/>
    <w:tmpl w:val="4B509A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0B6263C6"/>
    <w:multiLevelType w:val="hybridMultilevel"/>
    <w:tmpl w:val="18722F96"/>
    <w:lvl w:ilvl="0" w:tplc="314CAA7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DFA8B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D8A12C4"/>
    <w:multiLevelType w:val="hybridMultilevel"/>
    <w:tmpl w:val="370AD47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0DF75E3B"/>
    <w:multiLevelType w:val="multilevel"/>
    <w:tmpl w:val="DDD4C5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440"/>
      </w:pPr>
      <w:rPr>
        <w:rFonts w:hint="default"/>
      </w:rPr>
    </w:lvl>
  </w:abstractNum>
  <w:abstractNum w:abstractNumId="24">
    <w:nsid w:val="11923656"/>
    <w:multiLevelType w:val="hybridMultilevel"/>
    <w:tmpl w:val="8EDAE6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11EE0436"/>
    <w:multiLevelType w:val="hybridMultilevel"/>
    <w:tmpl w:val="8E4226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16F74276"/>
    <w:multiLevelType w:val="hybridMultilevel"/>
    <w:tmpl w:val="5EDA6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1FC33631"/>
    <w:multiLevelType w:val="hybridMultilevel"/>
    <w:tmpl w:val="447CA744"/>
    <w:lvl w:ilvl="0" w:tplc="0332F5F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972007A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20953C61"/>
    <w:multiLevelType w:val="hybridMultilevel"/>
    <w:tmpl w:val="2ADCB8E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2521136D"/>
    <w:multiLevelType w:val="hybridMultilevel"/>
    <w:tmpl w:val="076C030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29514FB4"/>
    <w:multiLevelType w:val="hybridMultilevel"/>
    <w:tmpl w:val="0B481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295A0C69"/>
    <w:multiLevelType w:val="hybridMultilevel"/>
    <w:tmpl w:val="A1DACA6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29723403"/>
    <w:multiLevelType w:val="hybridMultilevel"/>
    <w:tmpl w:val="3D50B85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2B3005C6"/>
    <w:multiLevelType w:val="hybridMultilevel"/>
    <w:tmpl w:val="359852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2BB50A5E"/>
    <w:multiLevelType w:val="hybridMultilevel"/>
    <w:tmpl w:val="DE04EB8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2D6B26A3"/>
    <w:multiLevelType w:val="hybridMultilevel"/>
    <w:tmpl w:val="FA98352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2F545471"/>
    <w:multiLevelType w:val="hybridMultilevel"/>
    <w:tmpl w:val="EE82A68C"/>
    <w:lvl w:ilvl="0" w:tplc="918083C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2FB3225E"/>
    <w:multiLevelType w:val="hybridMultilevel"/>
    <w:tmpl w:val="BB068EB2"/>
    <w:lvl w:ilvl="0" w:tplc="6B064C8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>
    <w:nsid w:val="330B57F1"/>
    <w:multiLevelType w:val="hybridMultilevel"/>
    <w:tmpl w:val="E8C42E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33DC3570"/>
    <w:multiLevelType w:val="hybridMultilevel"/>
    <w:tmpl w:val="8D8CD2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373D51CC"/>
    <w:multiLevelType w:val="hybridMultilevel"/>
    <w:tmpl w:val="72D4A9E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37DF282B"/>
    <w:multiLevelType w:val="hybridMultilevel"/>
    <w:tmpl w:val="722EB7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381C4F2B"/>
    <w:multiLevelType w:val="hybridMultilevel"/>
    <w:tmpl w:val="EADC9FC0"/>
    <w:lvl w:ilvl="0" w:tplc="B41C370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38541C13"/>
    <w:multiLevelType w:val="hybridMultilevel"/>
    <w:tmpl w:val="850CACF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39C63233"/>
    <w:multiLevelType w:val="hybridMultilevel"/>
    <w:tmpl w:val="612EC05C"/>
    <w:lvl w:ilvl="0" w:tplc="0FFEEE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>
    <w:nsid w:val="39E11F59"/>
    <w:multiLevelType w:val="hybridMultilevel"/>
    <w:tmpl w:val="7E0631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3A075F58"/>
    <w:multiLevelType w:val="hybridMultilevel"/>
    <w:tmpl w:val="08A2A0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9">
    <w:nsid w:val="3B7A7C0E"/>
    <w:multiLevelType w:val="hybridMultilevel"/>
    <w:tmpl w:val="D10C684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0">
    <w:nsid w:val="3BA72B02"/>
    <w:multiLevelType w:val="hybridMultilevel"/>
    <w:tmpl w:val="29785C9C"/>
    <w:lvl w:ilvl="0" w:tplc="F1ACF34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4BDA80FA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442576C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5B56823A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37020C8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20ECB0A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4120A9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74B8352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96A6094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1">
    <w:nsid w:val="3D50705D"/>
    <w:multiLevelType w:val="hybridMultilevel"/>
    <w:tmpl w:val="7BF009A8"/>
    <w:lvl w:ilvl="0" w:tplc="B442E61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AC0262EC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7D0C3DE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9D8C8E3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6F94E44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012676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5DFC0FF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AF89F9C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9524E946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2">
    <w:nsid w:val="3DBE50C3"/>
    <w:multiLevelType w:val="multilevel"/>
    <w:tmpl w:val="FF02BDA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53">
    <w:nsid w:val="40220879"/>
    <w:multiLevelType w:val="hybridMultilevel"/>
    <w:tmpl w:val="4BB24DBE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4">
    <w:nsid w:val="42585C30"/>
    <w:multiLevelType w:val="hybridMultilevel"/>
    <w:tmpl w:val="B60C67DE"/>
    <w:lvl w:ilvl="0" w:tplc="E5708AF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D0E3A94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C6A43E0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1DF6D5EC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41C81B5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2180B52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A82E29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C8C503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26DE847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5">
    <w:nsid w:val="47025005"/>
    <w:multiLevelType w:val="hybridMultilevel"/>
    <w:tmpl w:val="3DB2267C"/>
    <w:lvl w:ilvl="0" w:tplc="48820F2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6">
    <w:nsid w:val="4846662A"/>
    <w:multiLevelType w:val="hybridMultilevel"/>
    <w:tmpl w:val="4F1088F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7">
    <w:nsid w:val="4B5A0D05"/>
    <w:multiLevelType w:val="hybridMultilevel"/>
    <w:tmpl w:val="7240773A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8">
    <w:nsid w:val="4D2C638E"/>
    <w:multiLevelType w:val="hybridMultilevel"/>
    <w:tmpl w:val="0DFE38F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9">
    <w:nsid w:val="4DDF28E1"/>
    <w:multiLevelType w:val="hybridMultilevel"/>
    <w:tmpl w:val="46500130"/>
    <w:lvl w:ilvl="0" w:tplc="D718657A">
      <w:start w:val="1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0">
    <w:nsid w:val="4E916933"/>
    <w:multiLevelType w:val="hybridMultilevel"/>
    <w:tmpl w:val="09CE8D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1">
    <w:nsid w:val="4EEB5145"/>
    <w:multiLevelType w:val="hybridMultilevel"/>
    <w:tmpl w:val="331872A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2">
    <w:nsid w:val="4F8B55CA"/>
    <w:multiLevelType w:val="hybridMultilevel"/>
    <w:tmpl w:val="DCD43C1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3">
    <w:nsid w:val="516A1351"/>
    <w:multiLevelType w:val="hybridMultilevel"/>
    <w:tmpl w:val="805CE9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4">
    <w:nsid w:val="523E5FBC"/>
    <w:multiLevelType w:val="hybridMultilevel"/>
    <w:tmpl w:val="D9E6D9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5">
    <w:nsid w:val="56A65D08"/>
    <w:multiLevelType w:val="multilevel"/>
    <w:tmpl w:val="A6B27296"/>
    <w:lvl w:ilvl="0">
      <w:start w:val="1"/>
      <w:numFmt w:val="decimal"/>
      <w:pStyle w:val="Heading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Heading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Heading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66">
    <w:nsid w:val="59322D43"/>
    <w:multiLevelType w:val="multilevel"/>
    <w:tmpl w:val="D76CF3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67">
    <w:nsid w:val="5A425352"/>
    <w:multiLevelType w:val="hybridMultilevel"/>
    <w:tmpl w:val="4B10FC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8">
    <w:nsid w:val="5A8D1D8D"/>
    <w:multiLevelType w:val="hybridMultilevel"/>
    <w:tmpl w:val="C0CE551E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9">
    <w:nsid w:val="5B742977"/>
    <w:multiLevelType w:val="hybridMultilevel"/>
    <w:tmpl w:val="EB1C21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0">
    <w:nsid w:val="5B9832A4"/>
    <w:multiLevelType w:val="hybridMultilevel"/>
    <w:tmpl w:val="FC46A0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1">
    <w:nsid w:val="5C1F4C85"/>
    <w:multiLevelType w:val="hybridMultilevel"/>
    <w:tmpl w:val="867A9A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2">
    <w:nsid w:val="5F687208"/>
    <w:multiLevelType w:val="hybridMultilevel"/>
    <w:tmpl w:val="C8CA6038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3">
    <w:nsid w:val="60237CA6"/>
    <w:multiLevelType w:val="hybridMultilevel"/>
    <w:tmpl w:val="948AD71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4">
    <w:nsid w:val="606A04EC"/>
    <w:multiLevelType w:val="hybridMultilevel"/>
    <w:tmpl w:val="ED128D3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5">
    <w:nsid w:val="652F07F9"/>
    <w:multiLevelType w:val="hybridMultilevel"/>
    <w:tmpl w:val="23469F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6">
    <w:nsid w:val="66063CF0"/>
    <w:multiLevelType w:val="multilevel"/>
    <w:tmpl w:val="FCA0297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77">
    <w:nsid w:val="661A4C94"/>
    <w:multiLevelType w:val="hybridMultilevel"/>
    <w:tmpl w:val="422A9AA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8">
    <w:nsid w:val="68374A87"/>
    <w:multiLevelType w:val="hybridMultilevel"/>
    <w:tmpl w:val="D166C9F0"/>
    <w:lvl w:ilvl="0" w:tplc="F5B4A24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A36DBB8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BCF69D50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7D8E5314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80526712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97A286F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21D2EE5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5082A56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83942E4E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9">
    <w:nsid w:val="68793167"/>
    <w:multiLevelType w:val="multilevel"/>
    <w:tmpl w:val="8F0A12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80">
    <w:nsid w:val="699B3D98"/>
    <w:multiLevelType w:val="hybridMultilevel"/>
    <w:tmpl w:val="6C767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1">
    <w:nsid w:val="69E42D70"/>
    <w:multiLevelType w:val="hybridMultilevel"/>
    <w:tmpl w:val="A27CE4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2">
    <w:nsid w:val="6A0815ED"/>
    <w:multiLevelType w:val="hybridMultilevel"/>
    <w:tmpl w:val="A34E6D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3">
    <w:nsid w:val="6D897CA4"/>
    <w:multiLevelType w:val="hybridMultilevel"/>
    <w:tmpl w:val="A994120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decimal"/>
      <w:lvlText w:val="%3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4">
    <w:nsid w:val="6E410429"/>
    <w:multiLevelType w:val="hybridMultilevel"/>
    <w:tmpl w:val="71065B4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5">
    <w:nsid w:val="7296434D"/>
    <w:multiLevelType w:val="hybridMultilevel"/>
    <w:tmpl w:val="36D0197A"/>
    <w:lvl w:ilvl="0" w:tplc="1E70EF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6">
    <w:nsid w:val="73CD5122"/>
    <w:multiLevelType w:val="hybridMultilevel"/>
    <w:tmpl w:val="A5C8707C"/>
    <w:lvl w:ilvl="0" w:tplc="B68ED2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7">
    <w:nsid w:val="75D83F41"/>
    <w:multiLevelType w:val="hybridMultilevel"/>
    <w:tmpl w:val="BE5AFD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8">
    <w:nsid w:val="75E945B1"/>
    <w:multiLevelType w:val="hybridMultilevel"/>
    <w:tmpl w:val="CF9063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9">
    <w:nsid w:val="76F038E3"/>
    <w:multiLevelType w:val="hybridMultilevel"/>
    <w:tmpl w:val="398C1F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0">
    <w:nsid w:val="77070906"/>
    <w:multiLevelType w:val="hybridMultilevel"/>
    <w:tmpl w:val="C28AAF2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1">
    <w:nsid w:val="7CBB554E"/>
    <w:multiLevelType w:val="hybridMultilevel"/>
    <w:tmpl w:val="ACB41E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2">
    <w:nsid w:val="7DE16B64"/>
    <w:multiLevelType w:val="hybridMultilevel"/>
    <w:tmpl w:val="725813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3">
    <w:nsid w:val="7E252333"/>
    <w:multiLevelType w:val="multilevel"/>
    <w:tmpl w:val="D1100788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48"/>
  </w:num>
  <w:num w:numId="2">
    <w:abstractNumId w:val="93"/>
  </w:num>
  <w:num w:numId="3">
    <w:abstractNumId w:val="9"/>
  </w:num>
  <w:num w:numId="4">
    <w:abstractNumId w:val="19"/>
  </w:num>
  <w:num w:numId="5">
    <w:abstractNumId w:val="64"/>
  </w:num>
  <w:num w:numId="6">
    <w:abstractNumId w:val="59"/>
  </w:num>
  <w:num w:numId="7">
    <w:abstractNumId w:val="10"/>
  </w:num>
  <w:num w:numId="8">
    <w:abstractNumId w:val="91"/>
  </w:num>
  <w:num w:numId="9">
    <w:abstractNumId w:val="60"/>
  </w:num>
  <w:num w:numId="10">
    <w:abstractNumId w:val="12"/>
  </w:num>
  <w:num w:numId="11">
    <w:abstractNumId w:val="39"/>
  </w:num>
  <w:num w:numId="12">
    <w:abstractNumId w:val="77"/>
  </w:num>
  <w:num w:numId="13">
    <w:abstractNumId w:val="86"/>
  </w:num>
  <w:num w:numId="14">
    <w:abstractNumId w:val="17"/>
  </w:num>
  <w:num w:numId="15">
    <w:abstractNumId w:val="32"/>
  </w:num>
  <w:num w:numId="16">
    <w:abstractNumId w:val="82"/>
  </w:num>
  <w:num w:numId="17">
    <w:abstractNumId w:val="74"/>
  </w:num>
  <w:num w:numId="18">
    <w:abstractNumId w:val="15"/>
  </w:num>
  <w:num w:numId="19">
    <w:abstractNumId w:val="42"/>
  </w:num>
  <w:num w:numId="20">
    <w:abstractNumId w:val="67"/>
  </w:num>
  <w:num w:numId="21">
    <w:abstractNumId w:val="63"/>
  </w:num>
  <w:num w:numId="22">
    <w:abstractNumId w:val="14"/>
  </w:num>
  <w:num w:numId="23">
    <w:abstractNumId w:val="31"/>
  </w:num>
  <w:num w:numId="24">
    <w:abstractNumId w:val="71"/>
  </w:num>
  <w:num w:numId="25">
    <w:abstractNumId w:val="46"/>
  </w:num>
  <w:num w:numId="26">
    <w:abstractNumId w:val="26"/>
  </w:num>
  <w:num w:numId="27">
    <w:abstractNumId w:val="40"/>
  </w:num>
  <w:num w:numId="28">
    <w:abstractNumId w:val="34"/>
  </w:num>
  <w:num w:numId="29">
    <w:abstractNumId w:val="28"/>
  </w:num>
  <w:num w:numId="30">
    <w:abstractNumId w:val="47"/>
  </w:num>
  <w:num w:numId="31">
    <w:abstractNumId w:val="27"/>
  </w:num>
  <w:num w:numId="32">
    <w:abstractNumId w:val="51"/>
  </w:num>
  <w:num w:numId="33">
    <w:abstractNumId w:val="72"/>
  </w:num>
  <w:num w:numId="34">
    <w:abstractNumId w:val="29"/>
  </w:num>
  <w:num w:numId="35">
    <w:abstractNumId w:val="90"/>
  </w:num>
  <w:num w:numId="36">
    <w:abstractNumId w:val="50"/>
  </w:num>
  <w:num w:numId="37">
    <w:abstractNumId w:val="22"/>
  </w:num>
  <w:num w:numId="38">
    <w:abstractNumId w:val="83"/>
  </w:num>
  <w:num w:numId="39">
    <w:abstractNumId w:val="55"/>
  </w:num>
  <w:num w:numId="40">
    <w:abstractNumId w:val="58"/>
  </w:num>
  <w:num w:numId="41">
    <w:abstractNumId w:val="75"/>
  </w:num>
  <w:num w:numId="42">
    <w:abstractNumId w:val="81"/>
  </w:num>
  <w:num w:numId="43">
    <w:abstractNumId w:val="73"/>
  </w:num>
  <w:num w:numId="44">
    <w:abstractNumId w:val="68"/>
  </w:num>
  <w:num w:numId="45">
    <w:abstractNumId w:val="92"/>
  </w:num>
  <w:num w:numId="46">
    <w:abstractNumId w:val="21"/>
  </w:num>
  <w:num w:numId="47">
    <w:abstractNumId w:val="13"/>
  </w:num>
  <w:num w:numId="48">
    <w:abstractNumId w:val="80"/>
  </w:num>
  <w:num w:numId="49">
    <w:abstractNumId w:val="78"/>
  </w:num>
  <w:num w:numId="50">
    <w:abstractNumId w:val="89"/>
  </w:num>
  <w:num w:numId="51">
    <w:abstractNumId w:val="70"/>
  </w:num>
  <w:num w:numId="52">
    <w:abstractNumId w:val="20"/>
  </w:num>
  <w:num w:numId="53">
    <w:abstractNumId w:val="1"/>
  </w:num>
  <w:num w:numId="54">
    <w:abstractNumId w:val="33"/>
  </w:num>
  <w:num w:numId="55">
    <w:abstractNumId w:val="69"/>
  </w:num>
  <w:num w:numId="56">
    <w:abstractNumId w:val="88"/>
  </w:num>
  <w:num w:numId="57">
    <w:abstractNumId w:val="62"/>
  </w:num>
  <w:num w:numId="58">
    <w:abstractNumId w:val="87"/>
  </w:num>
  <w:num w:numId="59">
    <w:abstractNumId w:val="85"/>
  </w:num>
  <w:num w:numId="60">
    <w:abstractNumId w:val="61"/>
  </w:num>
  <w:num w:numId="61">
    <w:abstractNumId w:val="56"/>
  </w:num>
  <w:num w:numId="62">
    <w:abstractNumId w:val="16"/>
  </w:num>
  <w:num w:numId="63">
    <w:abstractNumId w:val="11"/>
  </w:num>
  <w:num w:numId="64">
    <w:abstractNumId w:val="24"/>
  </w:num>
  <w:num w:numId="65">
    <w:abstractNumId w:val="23"/>
  </w:num>
  <w:num w:numId="66">
    <w:abstractNumId w:val="54"/>
  </w:num>
  <w:num w:numId="67">
    <w:abstractNumId w:val="38"/>
  </w:num>
  <w:num w:numId="68">
    <w:abstractNumId w:val="2"/>
  </w:num>
  <w:num w:numId="69">
    <w:abstractNumId w:val="0"/>
  </w:num>
  <w:num w:numId="70">
    <w:abstractNumId w:val="35"/>
  </w:num>
  <w:num w:numId="71">
    <w:abstractNumId w:val="43"/>
  </w:num>
  <w:num w:numId="72">
    <w:abstractNumId w:val="52"/>
  </w:num>
  <w:num w:numId="73">
    <w:abstractNumId w:val="76"/>
  </w:num>
  <w:num w:numId="74">
    <w:abstractNumId w:val="66"/>
  </w:num>
  <w:num w:numId="75">
    <w:abstractNumId w:val="25"/>
  </w:num>
  <w:num w:numId="76">
    <w:abstractNumId w:val="5"/>
  </w:num>
  <w:num w:numId="77">
    <w:abstractNumId w:val="4"/>
  </w:num>
  <w:num w:numId="78">
    <w:abstractNumId w:val="3"/>
  </w:num>
  <w:num w:numId="79">
    <w:abstractNumId w:val="8"/>
  </w:num>
  <w:num w:numId="80">
    <w:abstractNumId w:val="6"/>
  </w:num>
  <w:num w:numId="81">
    <w:abstractNumId w:val="53"/>
  </w:num>
  <w:num w:numId="82">
    <w:abstractNumId w:val="45"/>
  </w:num>
  <w:num w:numId="83">
    <w:abstractNumId w:val="36"/>
  </w:num>
  <w:num w:numId="84">
    <w:abstractNumId w:val="37"/>
  </w:num>
  <w:num w:numId="85">
    <w:abstractNumId w:val="57"/>
  </w:num>
  <w:num w:numId="86">
    <w:abstractNumId w:val="18"/>
  </w:num>
  <w:num w:numId="87">
    <w:abstractNumId w:val="84"/>
  </w:num>
  <w:num w:numId="88">
    <w:abstractNumId w:val="44"/>
  </w:num>
  <w:num w:numId="89">
    <w:abstractNumId w:val="49"/>
  </w:num>
  <w:num w:numId="90">
    <w:abstractNumId w:val="41"/>
  </w:num>
  <w:num w:numId="91">
    <w:abstractNumId w:val="30"/>
  </w:num>
  <w:num w:numId="92">
    <w:abstractNumId w:val="79"/>
  </w:num>
  <w:num w:numId="93">
    <w:abstractNumId w:val="7"/>
  </w:num>
  <w:num w:numId="94">
    <w:abstractNumId w:val="93"/>
  </w:num>
  <w:num w:numId="95">
    <w:abstractNumId w:val="65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5C67"/>
    <w:rsid w:val="00002021"/>
    <w:rsid w:val="00002BA8"/>
    <w:rsid w:val="00013047"/>
    <w:rsid w:val="00016CD8"/>
    <w:rsid w:val="000230A5"/>
    <w:rsid w:val="00032292"/>
    <w:rsid w:val="00032907"/>
    <w:rsid w:val="000361EA"/>
    <w:rsid w:val="00041DC3"/>
    <w:rsid w:val="00043A8C"/>
    <w:rsid w:val="000522CD"/>
    <w:rsid w:val="00055D47"/>
    <w:rsid w:val="0006056F"/>
    <w:rsid w:val="0006470A"/>
    <w:rsid w:val="00067D8E"/>
    <w:rsid w:val="000858B0"/>
    <w:rsid w:val="00090A77"/>
    <w:rsid w:val="00095D80"/>
    <w:rsid w:val="000C1CD0"/>
    <w:rsid w:val="000D46EC"/>
    <w:rsid w:val="000E0E08"/>
    <w:rsid w:val="000E6B40"/>
    <w:rsid w:val="000E7D3C"/>
    <w:rsid w:val="000F44AB"/>
    <w:rsid w:val="0011605E"/>
    <w:rsid w:val="00117265"/>
    <w:rsid w:val="001202DB"/>
    <w:rsid w:val="00132632"/>
    <w:rsid w:val="00136603"/>
    <w:rsid w:val="00141425"/>
    <w:rsid w:val="00144BE3"/>
    <w:rsid w:val="00145DAF"/>
    <w:rsid w:val="00147F3C"/>
    <w:rsid w:val="00150655"/>
    <w:rsid w:val="0015185A"/>
    <w:rsid w:val="0016020E"/>
    <w:rsid w:val="00160A58"/>
    <w:rsid w:val="00164B8E"/>
    <w:rsid w:val="0016540D"/>
    <w:rsid w:val="00171BDD"/>
    <w:rsid w:val="001747A4"/>
    <w:rsid w:val="0017762F"/>
    <w:rsid w:val="00183388"/>
    <w:rsid w:val="0018656D"/>
    <w:rsid w:val="00186793"/>
    <w:rsid w:val="00193966"/>
    <w:rsid w:val="00193B3B"/>
    <w:rsid w:val="00196E44"/>
    <w:rsid w:val="00197DBE"/>
    <w:rsid w:val="001A190E"/>
    <w:rsid w:val="001A466E"/>
    <w:rsid w:val="001A5794"/>
    <w:rsid w:val="001B38C2"/>
    <w:rsid w:val="001C6164"/>
    <w:rsid w:val="001D3C90"/>
    <w:rsid w:val="001D6799"/>
    <w:rsid w:val="001D790C"/>
    <w:rsid w:val="001E06F9"/>
    <w:rsid w:val="001E22B6"/>
    <w:rsid w:val="001E39D0"/>
    <w:rsid w:val="001E3DAC"/>
    <w:rsid w:val="001F22A4"/>
    <w:rsid w:val="001F3E21"/>
    <w:rsid w:val="00206318"/>
    <w:rsid w:val="00206852"/>
    <w:rsid w:val="002247B8"/>
    <w:rsid w:val="00225CF9"/>
    <w:rsid w:val="0022743E"/>
    <w:rsid w:val="0024371A"/>
    <w:rsid w:val="00246D0C"/>
    <w:rsid w:val="00247EEA"/>
    <w:rsid w:val="002513F1"/>
    <w:rsid w:val="00261166"/>
    <w:rsid w:val="00262820"/>
    <w:rsid w:val="00265E48"/>
    <w:rsid w:val="00276450"/>
    <w:rsid w:val="00285288"/>
    <w:rsid w:val="00285622"/>
    <w:rsid w:val="002903AF"/>
    <w:rsid w:val="00295A86"/>
    <w:rsid w:val="002A37AA"/>
    <w:rsid w:val="002B5411"/>
    <w:rsid w:val="002C7396"/>
    <w:rsid w:val="002D6C11"/>
    <w:rsid w:val="002E18F5"/>
    <w:rsid w:val="002E3515"/>
    <w:rsid w:val="002E6316"/>
    <w:rsid w:val="002F108D"/>
    <w:rsid w:val="002F375B"/>
    <w:rsid w:val="002F51D0"/>
    <w:rsid w:val="003114AE"/>
    <w:rsid w:val="00317F01"/>
    <w:rsid w:val="0032005D"/>
    <w:rsid w:val="0032279B"/>
    <w:rsid w:val="003368B3"/>
    <w:rsid w:val="00337898"/>
    <w:rsid w:val="00340085"/>
    <w:rsid w:val="003400AC"/>
    <w:rsid w:val="003421C3"/>
    <w:rsid w:val="00343B29"/>
    <w:rsid w:val="00351975"/>
    <w:rsid w:val="00353FDD"/>
    <w:rsid w:val="003601B4"/>
    <w:rsid w:val="0036094F"/>
    <w:rsid w:val="00366200"/>
    <w:rsid w:val="00367331"/>
    <w:rsid w:val="0037075B"/>
    <w:rsid w:val="003757EB"/>
    <w:rsid w:val="00385E55"/>
    <w:rsid w:val="00385EEA"/>
    <w:rsid w:val="00387A70"/>
    <w:rsid w:val="00394CA9"/>
    <w:rsid w:val="003A1E1C"/>
    <w:rsid w:val="003A5C67"/>
    <w:rsid w:val="003A6EEA"/>
    <w:rsid w:val="003B058A"/>
    <w:rsid w:val="003B0CFA"/>
    <w:rsid w:val="003B54C5"/>
    <w:rsid w:val="003B780E"/>
    <w:rsid w:val="003C4809"/>
    <w:rsid w:val="003C613C"/>
    <w:rsid w:val="003C6EF0"/>
    <w:rsid w:val="003C7489"/>
    <w:rsid w:val="003C7F87"/>
    <w:rsid w:val="003D038A"/>
    <w:rsid w:val="003D3B80"/>
    <w:rsid w:val="003D40CD"/>
    <w:rsid w:val="003D45F0"/>
    <w:rsid w:val="003D5287"/>
    <w:rsid w:val="003E6C29"/>
    <w:rsid w:val="003E6D7C"/>
    <w:rsid w:val="003F2DC0"/>
    <w:rsid w:val="003F6E23"/>
    <w:rsid w:val="003F7C8F"/>
    <w:rsid w:val="004001C7"/>
    <w:rsid w:val="00400779"/>
    <w:rsid w:val="00402FB0"/>
    <w:rsid w:val="00411583"/>
    <w:rsid w:val="00412260"/>
    <w:rsid w:val="00412D29"/>
    <w:rsid w:val="00416477"/>
    <w:rsid w:val="00431C95"/>
    <w:rsid w:val="00441A8F"/>
    <w:rsid w:val="00444F5B"/>
    <w:rsid w:val="004538F0"/>
    <w:rsid w:val="004563FA"/>
    <w:rsid w:val="0045676A"/>
    <w:rsid w:val="00461943"/>
    <w:rsid w:val="00462879"/>
    <w:rsid w:val="004637C1"/>
    <w:rsid w:val="00465AC1"/>
    <w:rsid w:val="00472CDF"/>
    <w:rsid w:val="004755CD"/>
    <w:rsid w:val="004756EB"/>
    <w:rsid w:val="004804D8"/>
    <w:rsid w:val="004843F5"/>
    <w:rsid w:val="00484753"/>
    <w:rsid w:val="0048511E"/>
    <w:rsid w:val="00487FF5"/>
    <w:rsid w:val="00490477"/>
    <w:rsid w:val="00490929"/>
    <w:rsid w:val="004922A2"/>
    <w:rsid w:val="00496842"/>
    <w:rsid w:val="004A0932"/>
    <w:rsid w:val="004B109C"/>
    <w:rsid w:val="004B4875"/>
    <w:rsid w:val="004B53D2"/>
    <w:rsid w:val="004B6BC5"/>
    <w:rsid w:val="004C0736"/>
    <w:rsid w:val="004C2702"/>
    <w:rsid w:val="004C4E82"/>
    <w:rsid w:val="004D5334"/>
    <w:rsid w:val="004D639C"/>
    <w:rsid w:val="004E1F52"/>
    <w:rsid w:val="004E2F5F"/>
    <w:rsid w:val="004E391A"/>
    <w:rsid w:val="004E3D5D"/>
    <w:rsid w:val="004E7D3E"/>
    <w:rsid w:val="004F09AB"/>
    <w:rsid w:val="004F7CB8"/>
    <w:rsid w:val="00504B46"/>
    <w:rsid w:val="00515254"/>
    <w:rsid w:val="005309A7"/>
    <w:rsid w:val="00530BF1"/>
    <w:rsid w:val="00531262"/>
    <w:rsid w:val="0053511A"/>
    <w:rsid w:val="005351F1"/>
    <w:rsid w:val="005352E1"/>
    <w:rsid w:val="00540E4A"/>
    <w:rsid w:val="00543036"/>
    <w:rsid w:val="00543526"/>
    <w:rsid w:val="005446D4"/>
    <w:rsid w:val="00547B69"/>
    <w:rsid w:val="005563A6"/>
    <w:rsid w:val="00557F2B"/>
    <w:rsid w:val="00560393"/>
    <w:rsid w:val="005675E7"/>
    <w:rsid w:val="0057618E"/>
    <w:rsid w:val="00582254"/>
    <w:rsid w:val="0058478D"/>
    <w:rsid w:val="0058628E"/>
    <w:rsid w:val="005915FD"/>
    <w:rsid w:val="00595E7A"/>
    <w:rsid w:val="005A1500"/>
    <w:rsid w:val="005A1E3F"/>
    <w:rsid w:val="005A415D"/>
    <w:rsid w:val="005B0CF1"/>
    <w:rsid w:val="005B1ED5"/>
    <w:rsid w:val="005B58D2"/>
    <w:rsid w:val="005B6235"/>
    <w:rsid w:val="005C2A7B"/>
    <w:rsid w:val="005C4A58"/>
    <w:rsid w:val="005C7AD6"/>
    <w:rsid w:val="005D238F"/>
    <w:rsid w:val="005D3701"/>
    <w:rsid w:val="005D6A17"/>
    <w:rsid w:val="005D6C5C"/>
    <w:rsid w:val="005D72AA"/>
    <w:rsid w:val="005E500C"/>
    <w:rsid w:val="005E6518"/>
    <w:rsid w:val="005F1A01"/>
    <w:rsid w:val="005F69E9"/>
    <w:rsid w:val="00601DDE"/>
    <w:rsid w:val="00610227"/>
    <w:rsid w:val="00610878"/>
    <w:rsid w:val="006215C1"/>
    <w:rsid w:val="006223ED"/>
    <w:rsid w:val="00631571"/>
    <w:rsid w:val="006335D9"/>
    <w:rsid w:val="00640B4B"/>
    <w:rsid w:val="00640D05"/>
    <w:rsid w:val="006465B5"/>
    <w:rsid w:val="00650687"/>
    <w:rsid w:val="0065200D"/>
    <w:rsid w:val="00652612"/>
    <w:rsid w:val="00653599"/>
    <w:rsid w:val="0066298B"/>
    <w:rsid w:val="006725C9"/>
    <w:rsid w:val="006731B4"/>
    <w:rsid w:val="00674C31"/>
    <w:rsid w:val="00675CC5"/>
    <w:rsid w:val="006763BE"/>
    <w:rsid w:val="00677306"/>
    <w:rsid w:val="00677DAF"/>
    <w:rsid w:val="0068052B"/>
    <w:rsid w:val="00683324"/>
    <w:rsid w:val="0068503D"/>
    <w:rsid w:val="0068734B"/>
    <w:rsid w:val="00691E70"/>
    <w:rsid w:val="006931A2"/>
    <w:rsid w:val="00693D1F"/>
    <w:rsid w:val="006951E5"/>
    <w:rsid w:val="006A2024"/>
    <w:rsid w:val="006A46CD"/>
    <w:rsid w:val="006C37C5"/>
    <w:rsid w:val="006C39E7"/>
    <w:rsid w:val="006C6BC6"/>
    <w:rsid w:val="006D180D"/>
    <w:rsid w:val="006D2766"/>
    <w:rsid w:val="006D2955"/>
    <w:rsid w:val="006D4FA3"/>
    <w:rsid w:val="006D559C"/>
    <w:rsid w:val="006E5EBF"/>
    <w:rsid w:val="006E6D37"/>
    <w:rsid w:val="006F3B99"/>
    <w:rsid w:val="006F5011"/>
    <w:rsid w:val="00700C70"/>
    <w:rsid w:val="00711D61"/>
    <w:rsid w:val="00713D55"/>
    <w:rsid w:val="00717E39"/>
    <w:rsid w:val="00720050"/>
    <w:rsid w:val="00722744"/>
    <w:rsid w:val="00723D9B"/>
    <w:rsid w:val="00724A12"/>
    <w:rsid w:val="00727AA9"/>
    <w:rsid w:val="007326E1"/>
    <w:rsid w:val="00733267"/>
    <w:rsid w:val="007365D0"/>
    <w:rsid w:val="00736C4B"/>
    <w:rsid w:val="00736F7C"/>
    <w:rsid w:val="007413C6"/>
    <w:rsid w:val="00743A6B"/>
    <w:rsid w:val="0075185D"/>
    <w:rsid w:val="00764297"/>
    <w:rsid w:val="00781865"/>
    <w:rsid w:val="007827AA"/>
    <w:rsid w:val="00783763"/>
    <w:rsid w:val="00797EBB"/>
    <w:rsid w:val="007A0374"/>
    <w:rsid w:val="007A2C26"/>
    <w:rsid w:val="007A363C"/>
    <w:rsid w:val="007A4FE8"/>
    <w:rsid w:val="007B496C"/>
    <w:rsid w:val="007C4FD4"/>
    <w:rsid w:val="007D6354"/>
    <w:rsid w:val="007D7E20"/>
    <w:rsid w:val="007E0F90"/>
    <w:rsid w:val="007E6A5C"/>
    <w:rsid w:val="007F158E"/>
    <w:rsid w:val="007F3847"/>
    <w:rsid w:val="007F582D"/>
    <w:rsid w:val="007F694D"/>
    <w:rsid w:val="0080072A"/>
    <w:rsid w:val="008074C5"/>
    <w:rsid w:val="00814DE8"/>
    <w:rsid w:val="00817A0D"/>
    <w:rsid w:val="008416C4"/>
    <w:rsid w:val="0085042D"/>
    <w:rsid w:val="008614CB"/>
    <w:rsid w:val="0086229B"/>
    <w:rsid w:val="00863AC4"/>
    <w:rsid w:val="00863FFB"/>
    <w:rsid w:val="00864275"/>
    <w:rsid w:val="00866FA1"/>
    <w:rsid w:val="008743F7"/>
    <w:rsid w:val="00875215"/>
    <w:rsid w:val="008765AC"/>
    <w:rsid w:val="0088045A"/>
    <w:rsid w:val="00886935"/>
    <w:rsid w:val="00890C20"/>
    <w:rsid w:val="008A0C17"/>
    <w:rsid w:val="008A5702"/>
    <w:rsid w:val="008B05A7"/>
    <w:rsid w:val="008B4B38"/>
    <w:rsid w:val="008B6E59"/>
    <w:rsid w:val="008B7363"/>
    <w:rsid w:val="008D3E64"/>
    <w:rsid w:val="008D72D7"/>
    <w:rsid w:val="008E1AE9"/>
    <w:rsid w:val="008E52CE"/>
    <w:rsid w:val="008E6203"/>
    <w:rsid w:val="008F2EE1"/>
    <w:rsid w:val="008F7002"/>
    <w:rsid w:val="008F771A"/>
    <w:rsid w:val="0091609A"/>
    <w:rsid w:val="00917E84"/>
    <w:rsid w:val="00917F00"/>
    <w:rsid w:val="0092151C"/>
    <w:rsid w:val="00922507"/>
    <w:rsid w:val="00923888"/>
    <w:rsid w:val="009303F1"/>
    <w:rsid w:val="00930B55"/>
    <w:rsid w:val="00931A17"/>
    <w:rsid w:val="00952D5A"/>
    <w:rsid w:val="009554DA"/>
    <w:rsid w:val="0096079F"/>
    <w:rsid w:val="0096763D"/>
    <w:rsid w:val="00972ABD"/>
    <w:rsid w:val="009742E0"/>
    <w:rsid w:val="009757A4"/>
    <w:rsid w:val="00980D35"/>
    <w:rsid w:val="00987B13"/>
    <w:rsid w:val="00990C51"/>
    <w:rsid w:val="009A37D2"/>
    <w:rsid w:val="009D122B"/>
    <w:rsid w:val="009D2EF0"/>
    <w:rsid w:val="009E4656"/>
    <w:rsid w:val="009F63B8"/>
    <w:rsid w:val="009F7DDD"/>
    <w:rsid w:val="00A15189"/>
    <w:rsid w:val="00A17211"/>
    <w:rsid w:val="00A20470"/>
    <w:rsid w:val="00A213EE"/>
    <w:rsid w:val="00A21E86"/>
    <w:rsid w:val="00A220AA"/>
    <w:rsid w:val="00A268D8"/>
    <w:rsid w:val="00A27B61"/>
    <w:rsid w:val="00A313DD"/>
    <w:rsid w:val="00A3173F"/>
    <w:rsid w:val="00A33AC3"/>
    <w:rsid w:val="00A35B94"/>
    <w:rsid w:val="00A37020"/>
    <w:rsid w:val="00A37F2D"/>
    <w:rsid w:val="00A4072F"/>
    <w:rsid w:val="00A468F7"/>
    <w:rsid w:val="00A51B97"/>
    <w:rsid w:val="00A52B6D"/>
    <w:rsid w:val="00A530D7"/>
    <w:rsid w:val="00A5640D"/>
    <w:rsid w:val="00A7117E"/>
    <w:rsid w:val="00A72416"/>
    <w:rsid w:val="00A7429A"/>
    <w:rsid w:val="00A76CC3"/>
    <w:rsid w:val="00A937FF"/>
    <w:rsid w:val="00A93891"/>
    <w:rsid w:val="00A95142"/>
    <w:rsid w:val="00A97CEE"/>
    <w:rsid w:val="00AA66F5"/>
    <w:rsid w:val="00AB0D2E"/>
    <w:rsid w:val="00AB273C"/>
    <w:rsid w:val="00AD6C6E"/>
    <w:rsid w:val="00AE1866"/>
    <w:rsid w:val="00AE43DF"/>
    <w:rsid w:val="00AE445D"/>
    <w:rsid w:val="00AE6842"/>
    <w:rsid w:val="00B0008E"/>
    <w:rsid w:val="00B0365F"/>
    <w:rsid w:val="00B11682"/>
    <w:rsid w:val="00B13DA8"/>
    <w:rsid w:val="00B14BF5"/>
    <w:rsid w:val="00B1683D"/>
    <w:rsid w:val="00B2097D"/>
    <w:rsid w:val="00B26AE2"/>
    <w:rsid w:val="00B3018A"/>
    <w:rsid w:val="00B32D8A"/>
    <w:rsid w:val="00B33007"/>
    <w:rsid w:val="00B3523F"/>
    <w:rsid w:val="00B42ACA"/>
    <w:rsid w:val="00B447E0"/>
    <w:rsid w:val="00B565E1"/>
    <w:rsid w:val="00B56C99"/>
    <w:rsid w:val="00B734ED"/>
    <w:rsid w:val="00B74BF5"/>
    <w:rsid w:val="00B76235"/>
    <w:rsid w:val="00B84794"/>
    <w:rsid w:val="00B91578"/>
    <w:rsid w:val="00B927C2"/>
    <w:rsid w:val="00B97753"/>
    <w:rsid w:val="00BA5B89"/>
    <w:rsid w:val="00BA7858"/>
    <w:rsid w:val="00BB1A6F"/>
    <w:rsid w:val="00BB2DFA"/>
    <w:rsid w:val="00BB5DEE"/>
    <w:rsid w:val="00BC1945"/>
    <w:rsid w:val="00BC5E4A"/>
    <w:rsid w:val="00BD39EE"/>
    <w:rsid w:val="00BD6182"/>
    <w:rsid w:val="00BD6F23"/>
    <w:rsid w:val="00BE1323"/>
    <w:rsid w:val="00BE397B"/>
    <w:rsid w:val="00BE5005"/>
    <w:rsid w:val="00BF0860"/>
    <w:rsid w:val="00BF0EB0"/>
    <w:rsid w:val="00BF1956"/>
    <w:rsid w:val="00BF1F75"/>
    <w:rsid w:val="00BF3233"/>
    <w:rsid w:val="00C061CB"/>
    <w:rsid w:val="00C11362"/>
    <w:rsid w:val="00C1273E"/>
    <w:rsid w:val="00C12A3E"/>
    <w:rsid w:val="00C15577"/>
    <w:rsid w:val="00C17E24"/>
    <w:rsid w:val="00C305F3"/>
    <w:rsid w:val="00C32F12"/>
    <w:rsid w:val="00C339EE"/>
    <w:rsid w:val="00C50D2A"/>
    <w:rsid w:val="00C52646"/>
    <w:rsid w:val="00C53C44"/>
    <w:rsid w:val="00C54AB1"/>
    <w:rsid w:val="00C56348"/>
    <w:rsid w:val="00C568AA"/>
    <w:rsid w:val="00C60D77"/>
    <w:rsid w:val="00C64099"/>
    <w:rsid w:val="00C65AA2"/>
    <w:rsid w:val="00C65FC2"/>
    <w:rsid w:val="00C701F9"/>
    <w:rsid w:val="00C708BF"/>
    <w:rsid w:val="00C71CFA"/>
    <w:rsid w:val="00C74802"/>
    <w:rsid w:val="00C75EFD"/>
    <w:rsid w:val="00C768D0"/>
    <w:rsid w:val="00C80743"/>
    <w:rsid w:val="00C82045"/>
    <w:rsid w:val="00C86680"/>
    <w:rsid w:val="00CA27D3"/>
    <w:rsid w:val="00CA2E40"/>
    <w:rsid w:val="00CA34B6"/>
    <w:rsid w:val="00CA5859"/>
    <w:rsid w:val="00CA6BB6"/>
    <w:rsid w:val="00CB5138"/>
    <w:rsid w:val="00CC02C4"/>
    <w:rsid w:val="00CC0A71"/>
    <w:rsid w:val="00CC195B"/>
    <w:rsid w:val="00CC4F0B"/>
    <w:rsid w:val="00CC6A31"/>
    <w:rsid w:val="00CD19D2"/>
    <w:rsid w:val="00CD3D36"/>
    <w:rsid w:val="00CD5D58"/>
    <w:rsid w:val="00CE0584"/>
    <w:rsid w:val="00CE42B1"/>
    <w:rsid w:val="00CE543C"/>
    <w:rsid w:val="00CE5532"/>
    <w:rsid w:val="00CF114B"/>
    <w:rsid w:val="00CF363F"/>
    <w:rsid w:val="00CF3B11"/>
    <w:rsid w:val="00CF6469"/>
    <w:rsid w:val="00CF6DB0"/>
    <w:rsid w:val="00D02AF9"/>
    <w:rsid w:val="00D02B5C"/>
    <w:rsid w:val="00D056AB"/>
    <w:rsid w:val="00D11E8A"/>
    <w:rsid w:val="00D148C4"/>
    <w:rsid w:val="00D273C5"/>
    <w:rsid w:val="00D27D9F"/>
    <w:rsid w:val="00D324FC"/>
    <w:rsid w:val="00D35B80"/>
    <w:rsid w:val="00D36402"/>
    <w:rsid w:val="00D37FF2"/>
    <w:rsid w:val="00D45446"/>
    <w:rsid w:val="00D46180"/>
    <w:rsid w:val="00D51D90"/>
    <w:rsid w:val="00D528E9"/>
    <w:rsid w:val="00D54C8D"/>
    <w:rsid w:val="00D71003"/>
    <w:rsid w:val="00D84F02"/>
    <w:rsid w:val="00D86A17"/>
    <w:rsid w:val="00D87E8B"/>
    <w:rsid w:val="00DB3EC8"/>
    <w:rsid w:val="00DB3ECF"/>
    <w:rsid w:val="00DB44BB"/>
    <w:rsid w:val="00DC6603"/>
    <w:rsid w:val="00DC6CC2"/>
    <w:rsid w:val="00DC7695"/>
    <w:rsid w:val="00DD3733"/>
    <w:rsid w:val="00DF41D2"/>
    <w:rsid w:val="00E0226B"/>
    <w:rsid w:val="00E022FF"/>
    <w:rsid w:val="00E0296A"/>
    <w:rsid w:val="00E0656C"/>
    <w:rsid w:val="00E11ADA"/>
    <w:rsid w:val="00E1240E"/>
    <w:rsid w:val="00E12EE6"/>
    <w:rsid w:val="00E14741"/>
    <w:rsid w:val="00E250D1"/>
    <w:rsid w:val="00E25358"/>
    <w:rsid w:val="00E31D19"/>
    <w:rsid w:val="00E35746"/>
    <w:rsid w:val="00E5089D"/>
    <w:rsid w:val="00E569FC"/>
    <w:rsid w:val="00E578CC"/>
    <w:rsid w:val="00E61149"/>
    <w:rsid w:val="00E61E7D"/>
    <w:rsid w:val="00E63DA0"/>
    <w:rsid w:val="00E6598F"/>
    <w:rsid w:val="00E66E36"/>
    <w:rsid w:val="00E72E14"/>
    <w:rsid w:val="00E75FD6"/>
    <w:rsid w:val="00E840B5"/>
    <w:rsid w:val="00E854E0"/>
    <w:rsid w:val="00E85AFB"/>
    <w:rsid w:val="00E95F26"/>
    <w:rsid w:val="00EA04CD"/>
    <w:rsid w:val="00EA0793"/>
    <w:rsid w:val="00EA28BC"/>
    <w:rsid w:val="00EA77D8"/>
    <w:rsid w:val="00EB021A"/>
    <w:rsid w:val="00EB3A9B"/>
    <w:rsid w:val="00EB6EAC"/>
    <w:rsid w:val="00EB7677"/>
    <w:rsid w:val="00EB7F3A"/>
    <w:rsid w:val="00EC161D"/>
    <w:rsid w:val="00EC4BB7"/>
    <w:rsid w:val="00EC5D72"/>
    <w:rsid w:val="00ED0F54"/>
    <w:rsid w:val="00ED2D5D"/>
    <w:rsid w:val="00ED4777"/>
    <w:rsid w:val="00EE5A9E"/>
    <w:rsid w:val="00EF061C"/>
    <w:rsid w:val="00EF5DBD"/>
    <w:rsid w:val="00F0033A"/>
    <w:rsid w:val="00F009E3"/>
    <w:rsid w:val="00F07B84"/>
    <w:rsid w:val="00F121F7"/>
    <w:rsid w:val="00F1302A"/>
    <w:rsid w:val="00F222CB"/>
    <w:rsid w:val="00F33001"/>
    <w:rsid w:val="00F343B1"/>
    <w:rsid w:val="00F363C8"/>
    <w:rsid w:val="00F4652E"/>
    <w:rsid w:val="00F46F8B"/>
    <w:rsid w:val="00F47842"/>
    <w:rsid w:val="00F47E66"/>
    <w:rsid w:val="00F50EE4"/>
    <w:rsid w:val="00F56E09"/>
    <w:rsid w:val="00F57C24"/>
    <w:rsid w:val="00F64384"/>
    <w:rsid w:val="00F65F0B"/>
    <w:rsid w:val="00F66DDC"/>
    <w:rsid w:val="00F74A79"/>
    <w:rsid w:val="00F75A85"/>
    <w:rsid w:val="00F910B9"/>
    <w:rsid w:val="00F96E06"/>
    <w:rsid w:val="00FA0B7E"/>
    <w:rsid w:val="00FA3078"/>
    <w:rsid w:val="00FB0DCF"/>
    <w:rsid w:val="00FB531C"/>
    <w:rsid w:val="00FB7C4B"/>
    <w:rsid w:val="00FC5FEC"/>
    <w:rsid w:val="00FC7EC3"/>
    <w:rsid w:val="00FD0FE4"/>
    <w:rsid w:val="00FD6ACD"/>
    <w:rsid w:val="00FE145A"/>
    <w:rsid w:val="00FE3666"/>
    <w:rsid w:val="00FF3015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7253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宋体"/>
      <w:sz w:val="24"/>
      <w:szCs w:val="24"/>
    </w:rPr>
  </w:style>
  <w:style w:type="paragraph" w:styleId="Heading1">
    <w:name w:val="heading 1"/>
    <w:basedOn w:val="Normal"/>
    <w:next w:val="Normal"/>
    <w:qFormat/>
    <w:rsid w:val="00F47842"/>
    <w:pPr>
      <w:keepNext/>
      <w:keepLines/>
      <w:pageBreakBefore/>
      <w:numPr>
        <w:numId w:val="95"/>
      </w:numPr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F47842"/>
    <w:pPr>
      <w:keepNext/>
      <w:keepLines/>
      <w:numPr>
        <w:ilvl w:val="1"/>
        <w:numId w:val="95"/>
      </w:numPr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F47842"/>
    <w:pPr>
      <w:keepNext/>
      <w:keepLines/>
      <w:numPr>
        <w:ilvl w:val="2"/>
        <w:numId w:val="95"/>
      </w:numPr>
      <w:spacing w:before="240" w:after="64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autoRedefine/>
    <w:qFormat/>
    <w:rsid w:val="00F47842"/>
    <w:pPr>
      <w:keepNext/>
      <w:keepLines/>
      <w:numPr>
        <w:ilvl w:val="3"/>
        <w:numId w:val="95"/>
      </w:numPr>
      <w:spacing w:before="240" w:after="64"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autoRedefine/>
    <w:qFormat/>
    <w:rsid w:val="00F47842"/>
    <w:pPr>
      <w:keepNext/>
      <w:keepLines/>
      <w:numPr>
        <w:ilvl w:val="4"/>
        <w:numId w:val="95"/>
      </w:numPr>
      <w:spacing w:before="120" w:after="64" w:line="36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autoRedefine/>
    <w:qFormat/>
    <w:rsid w:val="00F47842"/>
    <w:pPr>
      <w:keepNext/>
      <w:keepLines/>
      <w:numPr>
        <w:ilvl w:val="5"/>
        <w:numId w:val="95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Heading7">
    <w:name w:val="heading 7"/>
    <w:basedOn w:val="Normal"/>
    <w:next w:val="Normal"/>
    <w:autoRedefine/>
    <w:qFormat/>
    <w:rsid w:val="00F47842"/>
    <w:pPr>
      <w:keepNext/>
      <w:keepLines/>
      <w:numPr>
        <w:ilvl w:val="6"/>
        <w:numId w:val="95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autoRedefine/>
    <w:qFormat/>
    <w:rsid w:val="00F47842"/>
    <w:pPr>
      <w:keepNext/>
      <w:keepLines/>
      <w:numPr>
        <w:ilvl w:val="7"/>
        <w:numId w:val="95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Heading9">
    <w:name w:val="heading 9"/>
    <w:basedOn w:val="Normal"/>
    <w:next w:val="Normal"/>
    <w:autoRedefine/>
    <w:qFormat/>
    <w:rsid w:val="00F47842"/>
    <w:pPr>
      <w:keepNext/>
      <w:keepLines/>
      <w:numPr>
        <w:ilvl w:val="8"/>
        <w:numId w:val="95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文档正文"/>
    <w:basedOn w:val="Normal"/>
    <w:pPr>
      <w:spacing w:line="360" w:lineRule="auto"/>
      <w:ind w:firstLineChars="200" w:firstLine="200"/>
      <w:jc w:val="both"/>
    </w:pPr>
    <w:rPr>
      <w:rFonts w:ascii="Times New Roman" w:cs="宋体"/>
      <w:sz w:val="21"/>
      <w:szCs w:val="21"/>
    </w:rPr>
  </w:style>
  <w:style w:type="character" w:customStyle="1" w:styleId="Char1">
    <w:name w:val="文档正文 Char1"/>
    <w:rPr>
      <w:rFonts w:eastAsia="宋体" w:cs="宋体"/>
      <w:sz w:val="21"/>
      <w:szCs w:val="21"/>
      <w:lang w:val="en-US" w:eastAsia="zh-CN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aliases w:val="Footer-Even,fo,footer odd,odd,footer Final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2">
    <w:name w:val="封面标题"/>
    <w:basedOn w:val="Normal"/>
    <w:next w:val="a0"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a">
    <w:name w:val="附录"/>
    <w:basedOn w:val="Normal"/>
    <w:next w:val="Normal"/>
    <w:pPr>
      <w:keepNext/>
      <w:keepLines/>
      <w:pageBreakBefore/>
      <w:numPr>
        <w:numId w:val="1"/>
      </w:numPr>
      <w:spacing w:before="64" w:after="240"/>
      <w:outlineLvl w:val="0"/>
    </w:pPr>
    <w:rPr>
      <w:b/>
      <w:sz w:val="30"/>
    </w:rPr>
  </w:style>
  <w:style w:type="paragraph" w:customStyle="1" w:styleId="A111">
    <w:name w:val="附录A.1.1.1"/>
    <w:basedOn w:val="Heading4"/>
    <w:next w:val="a0"/>
    <w:pPr>
      <w:numPr>
        <w:numId w:val="1"/>
      </w:numPr>
    </w:pPr>
  </w:style>
  <w:style w:type="paragraph" w:customStyle="1" w:styleId="A1">
    <w:name w:val="附录A.1"/>
    <w:basedOn w:val="Heading2"/>
    <w:next w:val="a0"/>
    <w:rsid w:val="00C64099"/>
    <w:pPr>
      <w:numPr>
        <w:numId w:val="1"/>
      </w:numPr>
      <w:tabs>
        <w:tab w:val="clear" w:pos="2700"/>
        <w:tab w:val="num" w:pos="360"/>
      </w:tabs>
      <w:ind w:left="0"/>
    </w:pPr>
  </w:style>
  <w:style w:type="paragraph" w:customStyle="1" w:styleId="A11">
    <w:name w:val="附录A.1.1"/>
    <w:basedOn w:val="A1"/>
    <w:next w:val="a0"/>
    <w:pPr>
      <w:numPr>
        <w:ilvl w:val="2"/>
      </w:numPr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3">
    <w:name w:val="封面副标题"/>
    <w:basedOn w:val="Normal"/>
    <w:next w:val="a0"/>
    <w:pPr>
      <w:spacing w:line="360" w:lineRule="auto"/>
      <w:jc w:val="center"/>
    </w:pPr>
    <w:rPr>
      <w:rFonts w:eastAsia="黑体"/>
      <w:b/>
      <w:sz w:val="36"/>
    </w:rPr>
  </w:style>
  <w:style w:type="paragraph" w:customStyle="1" w:styleId="a4">
    <w:name w:val="封面更小标题"/>
    <w:basedOn w:val="a3"/>
    <w:next w:val="a0"/>
    <w:rPr>
      <w:sz w:val="30"/>
    </w:rPr>
  </w:style>
  <w:style w:type="character" w:customStyle="1" w:styleId="style11">
    <w:name w:val="style11"/>
    <w:rPr>
      <w:rFonts w:ascii="新宋体" w:eastAsia="新宋体" w:hAnsi="新宋体" w:hint="eastAsia"/>
      <w:b w:val="0"/>
      <w:bCs w:val="0"/>
      <w:color w:val="666666"/>
      <w:sz w:val="20"/>
      <w:szCs w:val="20"/>
    </w:rPr>
  </w:style>
  <w:style w:type="paragraph" w:customStyle="1" w:styleId="5">
    <w:name w:val="标5"/>
    <w:basedOn w:val="Normal"/>
    <w:semiHidden/>
    <w:pPr>
      <w:numPr>
        <w:ilvl w:val="4"/>
        <w:numId w:val="3"/>
      </w:numPr>
    </w:pPr>
    <w:rPr>
      <w:b/>
    </w:rPr>
  </w:style>
  <w:style w:type="paragraph" w:styleId="TOC1">
    <w:name w:val="toc 1"/>
    <w:basedOn w:val="Normal"/>
    <w:next w:val="Normal"/>
    <w:autoRedefine/>
    <w:uiPriority w:val="39"/>
    <w:rsid w:val="0006056F"/>
    <w:pPr>
      <w:spacing w:before="120"/>
    </w:pPr>
    <w:rPr>
      <w:rFonts w:ascii="Calibri" w:hAnsi="Calibri"/>
      <w:b/>
      <w:bC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="Calibri" w:hAnsi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Calibri" w:hAnsi="Calibri"/>
      <w:sz w:val="22"/>
      <w:szCs w:val="22"/>
    </w:rPr>
  </w:style>
  <w:style w:type="paragraph" w:customStyle="1" w:styleId="A1111">
    <w:name w:val="附录A.1.1.1.1"/>
    <w:basedOn w:val="Heading5"/>
    <w:next w:val="a0"/>
    <w:pPr>
      <w:numPr>
        <w:numId w:val="1"/>
      </w:numPr>
    </w:pPr>
  </w:style>
  <w:style w:type="paragraph" w:customStyle="1" w:styleId="A11111">
    <w:name w:val="附录A.1.1.1.1.1"/>
    <w:basedOn w:val="Heading6"/>
    <w:next w:val="a0"/>
    <w:pPr>
      <w:numPr>
        <w:numId w:val="1"/>
      </w:numPr>
    </w:pPr>
  </w:style>
  <w:style w:type="paragraph" w:customStyle="1" w:styleId="A111111">
    <w:name w:val="附录A.1.1.1.1.1.1"/>
    <w:basedOn w:val="Heading7"/>
    <w:next w:val="a0"/>
    <w:pPr>
      <w:numPr>
        <w:numId w:val="1"/>
      </w:numPr>
    </w:pPr>
  </w:style>
  <w:style w:type="character" w:customStyle="1" w:styleId="myp11">
    <w:name w:val="myp11"/>
    <w:basedOn w:val="DefaultParagraphFont"/>
  </w:style>
  <w:style w:type="paragraph" w:styleId="BodyTextIndent">
    <w:name w:val="Body Text Indent"/>
    <w:basedOn w:val="Normal"/>
    <w:pPr>
      <w:autoSpaceDE/>
      <w:autoSpaceDN/>
      <w:adjustRightInd/>
      <w:spacing w:line="400" w:lineRule="exact"/>
      <w:ind w:firstLineChars="200" w:firstLine="420"/>
      <w:jc w:val="both"/>
    </w:pPr>
    <w:rPr>
      <w:rFonts w:hAnsi="宋体"/>
      <w:kern w:val="2"/>
      <w:sz w:val="21"/>
    </w:rPr>
  </w:style>
  <w:style w:type="character" w:customStyle="1" w:styleId="Char">
    <w:name w:val="文档正文 Char"/>
    <w:rPr>
      <w:rFonts w:eastAsia="宋体" w:cs="宋体"/>
      <w:sz w:val="21"/>
      <w:szCs w:val="21"/>
      <w:lang w:val="en-US" w:eastAsia="zh-CN" w:bidi="ar-SA"/>
    </w:rPr>
  </w:style>
  <w:style w:type="character" w:styleId="Hyperlink">
    <w:name w:val="Hyperlink"/>
    <w:uiPriority w:val="99"/>
    <w:rPr>
      <w:color w:val="3D362B"/>
      <w:u w:val="single"/>
    </w:rPr>
  </w:style>
  <w:style w:type="paragraph" w:styleId="Caption">
    <w:name w:val="caption"/>
    <w:basedOn w:val="Normal"/>
    <w:next w:val="Normal"/>
    <w:qFormat/>
    <w:rPr>
      <w:rFonts w:ascii="Arial" w:eastAsia="黑体" w:hAnsi="Arial" w:cs="Arial"/>
      <w:sz w:val="20"/>
      <w:szCs w:val="20"/>
    </w:rPr>
  </w:style>
  <w:style w:type="character" w:styleId="CommentReference">
    <w:name w:val="annotation reference"/>
    <w:semiHidden/>
    <w:rPr>
      <w:sz w:val="21"/>
      <w:szCs w:val="21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Salutation">
    <w:name w:val="Salutation"/>
    <w:basedOn w:val="Normal"/>
    <w:next w:val="Normal"/>
    <w:pPr>
      <w:autoSpaceDE/>
      <w:autoSpaceDN/>
      <w:adjustRightInd/>
      <w:jc w:val="both"/>
    </w:pPr>
    <w:rPr>
      <w:rFonts w:ascii="仿宋_GB2312" w:eastAsia="仿宋_GB2312"/>
      <w:b/>
      <w:kern w:val="2"/>
      <w:sz w:val="28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Calibri" w:hAnsi="Calibri"/>
      <w:sz w:val="20"/>
      <w:szCs w:val="20"/>
    </w:rPr>
  </w:style>
  <w:style w:type="paragraph" w:styleId="BodyTextIndent2">
    <w:name w:val="Body Text Indent 2"/>
    <w:basedOn w:val="Normal"/>
    <w:pPr>
      <w:ind w:firstLine="420"/>
    </w:pPr>
    <w:rPr>
      <w:sz w:val="21"/>
    </w:rPr>
  </w:style>
  <w:style w:type="paragraph" w:customStyle="1" w:styleId="2">
    <w:name w:val="样式 文档正文 + 加粗 首行缩进:  2 字符"/>
    <w:basedOn w:val="a0"/>
    <w:rsid w:val="00990C51"/>
    <w:pPr>
      <w:outlineLvl w:val="2"/>
    </w:pPr>
    <w:rPr>
      <w:b/>
      <w:bCs/>
      <w:szCs w:val="20"/>
    </w:rPr>
  </w:style>
  <w:style w:type="paragraph" w:customStyle="1" w:styleId="22">
    <w:name w:val="样式 样式 文档正文 + 加粗 首行缩进:  2 字符 + 首行缩进:  2 字符"/>
    <w:basedOn w:val="2"/>
    <w:rsid w:val="004922A2"/>
    <w:pPr>
      <w:outlineLvl w:val="3"/>
    </w:pPr>
  </w:style>
  <w:style w:type="character" w:customStyle="1" w:styleId="Heading2Char">
    <w:name w:val="Heading 2 Char"/>
    <w:link w:val="Heading2"/>
    <w:rsid w:val="008D3E64"/>
    <w:rPr>
      <w:rFonts w:ascii="Arial" w:hAnsi="Arial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5E48"/>
    <w:pPr>
      <w:pageBreakBefore w:val="0"/>
      <w:widowControl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libri Light" w:eastAsia="Times New Roman" w:hAnsi="Calibri Light"/>
      <w:color w:val="2F5496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Application%20Data\Microsoft\Templates\b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0F8B0B-AD6C-8541-94D5-B52DFAE6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Data\Microsoft\Templates\bab.dot</Template>
  <TotalTime>99</TotalTime>
  <Pages>14</Pages>
  <Words>1232</Words>
  <Characters>7025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文档名称</vt:lpstr>
    </vt:vector>
  </TitlesOfParts>
  <Company>School of Software Engineering,Tongji University</Company>
  <LinksUpToDate>false</LinksUpToDate>
  <CharactersWithSpaces>8241</CharactersWithSpaces>
  <SharedDoc>false</SharedDoc>
  <HLinks>
    <vt:vector size="96" baseType="variant">
      <vt:variant>
        <vt:i4>1703942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_Toc325730182</vt:lpwstr>
      </vt:variant>
      <vt:variant>
        <vt:i4>1703941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_Toc325730181</vt:lpwstr>
      </vt:variant>
      <vt:variant>
        <vt:i4>1703940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_Toc325730180</vt:lpwstr>
      </vt:variant>
      <vt:variant>
        <vt:i4>1376269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_Toc325730179</vt:lpwstr>
      </vt:variant>
      <vt:variant>
        <vt:i4>1638407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_Toc394245206</vt:lpwstr>
      </vt:variant>
      <vt:variant>
        <vt:i4>1638404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_Toc394245205</vt:lpwstr>
      </vt:variant>
      <vt:variant>
        <vt:i4>1638405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_Toc394245204</vt:lpwstr>
      </vt:variant>
      <vt:variant>
        <vt:i4>1638402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_Toc394245203</vt:lpwstr>
      </vt:variant>
      <vt:variant>
        <vt:i4>1638403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_Toc394245202</vt:lpwstr>
      </vt:variant>
      <vt:variant>
        <vt:i4>1638400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_Toc394245201</vt:lpwstr>
      </vt:variant>
      <vt:variant>
        <vt:i4>1638401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_Toc394245200</vt:lpwstr>
      </vt:variant>
      <vt:variant>
        <vt:i4>1048587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_Toc394245199</vt:lpwstr>
      </vt:variant>
      <vt:variant>
        <vt:i4>1048586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_Toc394245198</vt:lpwstr>
      </vt:variant>
      <vt:variant>
        <vt:i4>1048581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_Toc394245197</vt:lpwstr>
      </vt:variant>
      <vt:variant>
        <vt:i4>1048580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_Toc394245196</vt:lpwstr>
      </vt:variant>
      <vt:variant>
        <vt:i4>1048583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_Toc394245195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subject/>
  <dc:creator>Yuan Shijin</dc:creator>
  <cp:keywords/>
  <dc:description/>
  <cp:lastModifiedBy>Yang Li</cp:lastModifiedBy>
  <cp:revision>188</cp:revision>
  <cp:lastPrinted>1899-12-31T16:00:00Z</cp:lastPrinted>
  <dcterms:created xsi:type="dcterms:W3CDTF">2017-06-26T16:30:00Z</dcterms:created>
  <dcterms:modified xsi:type="dcterms:W3CDTF">2017-06-28T02:35:00Z</dcterms:modified>
</cp:coreProperties>
</file>