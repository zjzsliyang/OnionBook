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819C2" w14:textId="77777777" w:rsidR="00F96E06" w:rsidRDefault="00F96E06"/>
    <w:p w14:paraId="1B511B51" w14:textId="77777777" w:rsidR="00F96E06" w:rsidRDefault="00F96E06"/>
    <w:p w14:paraId="1191C53A" w14:textId="77777777" w:rsidR="00F96E06" w:rsidRDefault="00F96E06"/>
    <w:p w14:paraId="2047EA89" w14:textId="77777777" w:rsidR="00F96E06" w:rsidRDefault="00F96E06"/>
    <w:p w14:paraId="01FD408C" w14:textId="77777777" w:rsidR="00F96E06" w:rsidRDefault="00F96E06"/>
    <w:p w14:paraId="6BA1E5DE" w14:textId="77777777" w:rsidR="00F96E06" w:rsidRDefault="00F96E06"/>
    <w:p w14:paraId="3CFC5988" w14:textId="77777777" w:rsidR="00F96E06" w:rsidRDefault="00F96E06"/>
    <w:p w14:paraId="380385C2" w14:textId="0EDB2B17" w:rsidR="00D51D90" w:rsidRDefault="005753E5">
      <w:pPr>
        <w:pStyle w:val="a2"/>
        <w:rPr>
          <w:rFonts w:hint="eastAsia"/>
        </w:rPr>
      </w:pPr>
      <w:r>
        <w:rPr>
          <w:rFonts w:hint="eastAsia"/>
        </w:rPr>
        <w:t>洋葱图书</w:t>
      </w:r>
    </w:p>
    <w:p w14:paraId="7A2F24A9" w14:textId="77777777" w:rsidR="00F96E06" w:rsidRDefault="0096079F" w:rsidP="00D51D90">
      <w:pPr>
        <w:pStyle w:val="a3"/>
      </w:pPr>
      <w:r>
        <w:rPr>
          <w:rFonts w:hint="eastAsia"/>
        </w:rPr>
        <w:t>数据库</w:t>
      </w:r>
      <w:r w:rsidR="00C52646">
        <w:rPr>
          <w:rFonts w:hint="eastAsia"/>
        </w:rPr>
        <w:t>设计文档</w:t>
      </w:r>
    </w:p>
    <w:p w14:paraId="7D9E68A4" w14:textId="77777777" w:rsidR="00F96E06" w:rsidRDefault="00F96E06">
      <w:pPr>
        <w:pStyle w:val="a3"/>
      </w:pPr>
    </w:p>
    <w:p w14:paraId="41216885" w14:textId="77777777" w:rsidR="00D51D90" w:rsidRDefault="00D51D90" w:rsidP="00C52646">
      <w:pPr>
        <w:pStyle w:val="a3"/>
      </w:pPr>
    </w:p>
    <w:p w14:paraId="39B3836B" w14:textId="7DBCB46B" w:rsidR="00F96E06" w:rsidRDefault="000B5B18" w:rsidP="00C52646">
      <w:pPr>
        <w:pStyle w:val="a3"/>
      </w:pPr>
      <w:r>
        <w:rPr>
          <w:rFonts w:hint="eastAsia"/>
        </w:rPr>
        <w:t xml:space="preserve">1452669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 w:rsidR="00C52646">
        <w:rPr>
          <w:rFonts w:hint="eastAsia"/>
        </w:rPr>
        <w:t xml:space="preserve"> </w:t>
      </w:r>
    </w:p>
    <w:p w14:paraId="36C57630" w14:textId="099C7AD0" w:rsidR="00F96E06" w:rsidRDefault="000B5B18" w:rsidP="00C52646">
      <w:pPr>
        <w:pStyle w:val="a3"/>
      </w:pPr>
      <w:r>
        <w:rPr>
          <w:rFonts w:hint="eastAsia"/>
        </w:rPr>
        <w:t>1453645</w:t>
      </w:r>
      <w:r w:rsidR="00C52646">
        <w:rPr>
          <w:rFonts w:hint="eastAsia"/>
        </w:rPr>
        <w:t xml:space="preserve"> </w:t>
      </w:r>
      <w:r>
        <w:rPr>
          <w:rFonts w:hint="eastAsia"/>
        </w:rPr>
        <w:t>罗忠金</w:t>
      </w:r>
    </w:p>
    <w:p w14:paraId="5053F2DE" w14:textId="1A2781D7" w:rsidR="00F96E06" w:rsidRDefault="000B5B18" w:rsidP="00C52646">
      <w:pPr>
        <w:pStyle w:val="a3"/>
      </w:pPr>
      <w:r>
        <w:rPr>
          <w:rFonts w:hint="eastAsia"/>
        </w:rPr>
        <w:t>1451228</w:t>
      </w:r>
      <w:r w:rsidR="00C52646">
        <w:rPr>
          <w:rFonts w:hint="eastAsia"/>
        </w:rPr>
        <w:t xml:space="preserve"> </w:t>
      </w:r>
      <w:r>
        <w:rPr>
          <w:rFonts w:hint="eastAsia"/>
        </w:rPr>
        <w:t>杨国辉</w:t>
      </w:r>
    </w:p>
    <w:p w14:paraId="3F9909E9" w14:textId="7DCA364F" w:rsidR="00F96E06" w:rsidRDefault="000B5B18" w:rsidP="00C52646">
      <w:pPr>
        <w:pStyle w:val="a3"/>
      </w:pPr>
      <w:r>
        <w:rPr>
          <w:rFonts w:hint="eastAsia"/>
        </w:rPr>
        <w:t xml:space="preserve">1552649 </w:t>
      </w:r>
      <w:r>
        <w:rPr>
          <w:rFonts w:hint="eastAsia"/>
        </w:rPr>
        <w:t>杜若衡</w:t>
      </w:r>
    </w:p>
    <w:p w14:paraId="6D1E129F" w14:textId="64C9242E" w:rsidR="00F96E06" w:rsidRDefault="000B5B18" w:rsidP="00C52646">
      <w:pPr>
        <w:pStyle w:val="a3"/>
      </w:pPr>
      <w:r>
        <w:rPr>
          <w:rFonts w:hint="eastAsia"/>
        </w:rPr>
        <w:t xml:space="preserve">1552651 </w:t>
      </w:r>
      <w:r>
        <w:rPr>
          <w:rFonts w:hint="eastAsia"/>
        </w:rPr>
        <w:t>王依睿</w:t>
      </w:r>
    </w:p>
    <w:p w14:paraId="35BD5BF1" w14:textId="3B892AE5" w:rsidR="00F96E06" w:rsidRDefault="000B5B18" w:rsidP="00C52646">
      <w:pPr>
        <w:pStyle w:val="a3"/>
      </w:pPr>
      <w:r>
        <w:rPr>
          <w:rFonts w:hint="eastAsia"/>
        </w:rPr>
        <w:t xml:space="preserve">1552618 </w:t>
      </w:r>
      <w:r>
        <w:rPr>
          <w:rFonts w:hint="eastAsia"/>
        </w:rPr>
        <w:t>姜逸之</w:t>
      </w:r>
    </w:p>
    <w:p w14:paraId="43F97512" w14:textId="77777777" w:rsidR="00BF6B8F" w:rsidRDefault="00C64440" w:rsidP="00BF6B8F">
      <w:pPr>
        <w:pStyle w:val="a3"/>
        <w:rPr>
          <w:rFonts w:hint="eastAsia"/>
        </w:rPr>
      </w:pPr>
      <w:r>
        <w:rPr>
          <w:rFonts w:hint="eastAsia"/>
        </w:rPr>
        <w:t xml:space="preserve">1552701 </w:t>
      </w:r>
      <w:r>
        <w:rPr>
          <w:rFonts w:hint="eastAsia"/>
        </w:rPr>
        <w:t>王晓文</w:t>
      </w:r>
      <w:bookmarkStart w:id="0" w:name="OLE_LINK1"/>
    </w:p>
    <w:p w14:paraId="048785CA" w14:textId="77777777" w:rsidR="00BF6B8F" w:rsidRDefault="00BF6B8F" w:rsidP="00BF6B8F">
      <w:pPr>
        <w:pStyle w:val="a3"/>
        <w:rPr>
          <w:rFonts w:hint="eastAsia"/>
        </w:rPr>
      </w:pPr>
      <w:r>
        <w:rPr>
          <w:rFonts w:hint="eastAsia"/>
        </w:rPr>
        <w:t>1454091</w:t>
      </w:r>
      <w:r w:rsidR="00C52646">
        <w:rPr>
          <w:rFonts w:hint="eastAsia"/>
        </w:rPr>
        <w:t xml:space="preserve"> </w:t>
      </w:r>
      <w:r>
        <w:rPr>
          <w:rFonts w:hint="eastAsia"/>
        </w:rPr>
        <w:t>倪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</w:p>
    <w:p w14:paraId="56BF002C" w14:textId="77777777" w:rsidR="00166489" w:rsidRDefault="00BF6B8F" w:rsidP="00166489">
      <w:pPr>
        <w:pStyle w:val="a3"/>
        <w:rPr>
          <w:rFonts w:hint="eastAsia"/>
        </w:rPr>
      </w:pPr>
      <w:r>
        <w:rPr>
          <w:rFonts w:hint="eastAsia"/>
        </w:rPr>
        <w:t>1552745</w:t>
      </w:r>
      <w:r>
        <w:rPr>
          <w:rFonts w:hint="eastAsia"/>
        </w:rPr>
        <w:t xml:space="preserve"> </w:t>
      </w:r>
      <w:r>
        <w:rPr>
          <w:rFonts w:hint="eastAsia"/>
        </w:rPr>
        <w:t>刘一宁</w:t>
      </w:r>
    </w:p>
    <w:p w14:paraId="5BE98AEA" w14:textId="78768873" w:rsidR="00BF6B8F" w:rsidRPr="00BF6B8F" w:rsidRDefault="00BF6B8F" w:rsidP="00166489">
      <w:pPr>
        <w:pStyle w:val="a3"/>
        <w:rPr>
          <w:rFonts w:hint="eastAsia"/>
        </w:rPr>
      </w:pPr>
      <w:bookmarkStart w:id="1" w:name="_GoBack"/>
      <w:bookmarkEnd w:id="1"/>
      <w:r>
        <w:rPr>
          <w:rFonts w:hint="eastAsia"/>
        </w:rPr>
        <w:t>1552726</w:t>
      </w:r>
      <w:r>
        <w:rPr>
          <w:rFonts w:hint="eastAsia"/>
        </w:rPr>
        <w:t xml:space="preserve"> </w:t>
      </w:r>
      <w:r>
        <w:rPr>
          <w:rFonts w:hint="eastAsia"/>
        </w:rPr>
        <w:t>余行健</w:t>
      </w:r>
    </w:p>
    <w:p w14:paraId="3DD73D15" w14:textId="2D68707A" w:rsidR="00BF6B8F" w:rsidRPr="00BF6B8F" w:rsidRDefault="00BF6B8F" w:rsidP="00BF6B8F">
      <w:pPr>
        <w:pStyle w:val="a3"/>
        <w:rPr>
          <w:rFonts w:hint="eastAsia"/>
        </w:rPr>
      </w:pPr>
    </w:p>
    <w:bookmarkEnd w:id="0"/>
    <w:p w14:paraId="01D193F4" w14:textId="77777777" w:rsidR="00F96E06" w:rsidRDefault="00F96E06">
      <w:pPr>
        <w:pStyle w:val="a0"/>
        <w:ind w:firstLine="420"/>
      </w:pPr>
    </w:p>
    <w:p w14:paraId="6025AF63" w14:textId="77777777" w:rsidR="00F96E06" w:rsidRDefault="00F96E06">
      <w:pPr>
        <w:pStyle w:val="a3"/>
      </w:pPr>
    </w:p>
    <w:p w14:paraId="20C64834" w14:textId="77777777" w:rsidR="00F96E06" w:rsidRDefault="00F96E06">
      <w:pPr>
        <w:pStyle w:val="a0"/>
        <w:ind w:firstLine="420"/>
      </w:pPr>
    </w:p>
    <w:p w14:paraId="71CCB832" w14:textId="77777777" w:rsidR="00F96E06" w:rsidRDefault="00F96E06">
      <w:pPr>
        <w:pStyle w:val="a0"/>
        <w:ind w:firstLineChars="0" w:firstLine="0"/>
        <w:sectPr w:rsidR="00F96E06">
          <w:headerReference w:type="default" r:id="rId7"/>
          <w:footerReference w:type="default" r:id="rId8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</w:p>
    <w:p w14:paraId="55C3570A" w14:textId="77777777" w:rsidR="00BA5B89" w:rsidRDefault="00F96E06" w:rsidP="00E840B5">
      <w:pPr>
        <w:pStyle w:val="a3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41EF04A8" w14:textId="77777777" w:rsidR="00863AC4" w:rsidRPr="00863AC4" w:rsidRDefault="006951E5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r w:rsidRPr="00863AC4">
        <w:rPr>
          <w:b w:val="0"/>
          <w:sz w:val="21"/>
          <w:szCs w:val="21"/>
        </w:rPr>
        <w:fldChar w:fldCharType="begin"/>
      </w:r>
      <w:r w:rsidRPr="00863AC4">
        <w:rPr>
          <w:b w:val="0"/>
          <w:sz w:val="21"/>
          <w:szCs w:val="21"/>
        </w:rPr>
        <w:instrText xml:space="preserve"> TOC \o "1-1" \h \z \t "</w:instrText>
      </w:r>
      <w:r w:rsidRPr="00863AC4">
        <w:rPr>
          <w:b w:val="0"/>
          <w:sz w:val="21"/>
          <w:szCs w:val="21"/>
        </w:rPr>
        <w:instrText>标题</w:instrText>
      </w:r>
      <w:r w:rsidRPr="00863AC4">
        <w:rPr>
          <w:b w:val="0"/>
          <w:sz w:val="21"/>
          <w:szCs w:val="21"/>
        </w:rPr>
        <w:instrText xml:space="preserve"> 2,2,</w:instrText>
      </w:r>
      <w:r w:rsidRPr="00863AC4">
        <w:rPr>
          <w:b w:val="0"/>
          <w:sz w:val="21"/>
          <w:szCs w:val="21"/>
        </w:rPr>
        <w:instrText>标题</w:instrText>
      </w:r>
      <w:r w:rsidRPr="00863AC4">
        <w:rPr>
          <w:b w:val="0"/>
          <w:sz w:val="21"/>
          <w:szCs w:val="21"/>
        </w:rPr>
        <w:instrText xml:space="preserve"> 3,3,</w:instrText>
      </w:r>
      <w:r w:rsidRPr="00863AC4">
        <w:rPr>
          <w:b w:val="0"/>
          <w:sz w:val="21"/>
          <w:szCs w:val="21"/>
        </w:rPr>
        <w:instrText>标题</w:instrText>
      </w:r>
      <w:r w:rsidRPr="00863AC4">
        <w:rPr>
          <w:b w:val="0"/>
          <w:sz w:val="21"/>
          <w:szCs w:val="21"/>
        </w:rPr>
        <w:instrText xml:space="preserve"> 4,4,</w:instrText>
      </w:r>
      <w:r w:rsidRPr="00863AC4">
        <w:rPr>
          <w:b w:val="0"/>
          <w:sz w:val="21"/>
          <w:szCs w:val="21"/>
        </w:rPr>
        <w:instrText>附录</w:instrText>
      </w:r>
      <w:r w:rsidRPr="00863AC4">
        <w:rPr>
          <w:b w:val="0"/>
          <w:sz w:val="21"/>
          <w:szCs w:val="21"/>
        </w:rPr>
        <w:instrText>A.1,1,</w:instrText>
      </w:r>
      <w:r w:rsidRPr="00863AC4">
        <w:rPr>
          <w:b w:val="0"/>
          <w:sz w:val="21"/>
          <w:szCs w:val="21"/>
        </w:rPr>
        <w:instrText>样式</w:instrText>
      </w:r>
      <w:r w:rsidRPr="00863AC4">
        <w:rPr>
          <w:b w:val="0"/>
          <w:sz w:val="21"/>
          <w:szCs w:val="21"/>
        </w:rPr>
        <w:instrText xml:space="preserve"> </w:instrText>
      </w:r>
      <w:r w:rsidRPr="00863AC4">
        <w:rPr>
          <w:b w:val="0"/>
          <w:sz w:val="21"/>
          <w:szCs w:val="21"/>
        </w:rPr>
        <w:instrText>文档正文</w:instrText>
      </w:r>
      <w:r w:rsidRPr="00863AC4">
        <w:rPr>
          <w:b w:val="0"/>
          <w:sz w:val="21"/>
          <w:szCs w:val="21"/>
        </w:rPr>
        <w:instrText xml:space="preserve"> + </w:instrText>
      </w:r>
      <w:r w:rsidRPr="00863AC4">
        <w:rPr>
          <w:b w:val="0"/>
          <w:sz w:val="21"/>
          <w:szCs w:val="21"/>
        </w:rPr>
        <w:instrText>加粗</w:instrText>
      </w:r>
      <w:r w:rsidRPr="00863AC4">
        <w:rPr>
          <w:b w:val="0"/>
          <w:sz w:val="21"/>
          <w:szCs w:val="21"/>
        </w:rPr>
        <w:instrText xml:space="preserve"> </w:instrText>
      </w:r>
      <w:r w:rsidRPr="00863AC4">
        <w:rPr>
          <w:b w:val="0"/>
          <w:sz w:val="21"/>
          <w:szCs w:val="21"/>
        </w:rPr>
        <w:instrText>首行缩进</w:instrText>
      </w:r>
      <w:r w:rsidRPr="00863AC4">
        <w:rPr>
          <w:b w:val="0"/>
          <w:sz w:val="21"/>
          <w:szCs w:val="21"/>
        </w:rPr>
        <w:instrText xml:space="preserve">:  2 </w:instrText>
      </w:r>
      <w:r w:rsidRPr="00863AC4">
        <w:rPr>
          <w:b w:val="0"/>
          <w:sz w:val="21"/>
          <w:szCs w:val="21"/>
        </w:rPr>
        <w:instrText>字符</w:instrText>
      </w:r>
      <w:r w:rsidRPr="00863AC4">
        <w:rPr>
          <w:b w:val="0"/>
          <w:sz w:val="21"/>
          <w:szCs w:val="21"/>
        </w:rPr>
        <w:instrText xml:space="preserve">,3" </w:instrText>
      </w:r>
      <w:r w:rsidRPr="00863AC4">
        <w:rPr>
          <w:b w:val="0"/>
          <w:sz w:val="21"/>
          <w:szCs w:val="21"/>
        </w:rPr>
        <w:fldChar w:fldCharType="separate"/>
      </w:r>
      <w:hyperlink w:anchor="_Toc394245195" w:history="1">
        <w:r w:rsidR="00863AC4" w:rsidRPr="00863AC4">
          <w:rPr>
            <w:rStyle w:val="Hyperlink"/>
            <w:rFonts w:ascii="Arial" w:hAnsi="Arial"/>
            <w:b w:val="0"/>
            <w:noProof/>
            <w:sz w:val="21"/>
          </w:rPr>
          <w:t>1.</w:t>
        </w:r>
        <w:r w:rsidR="00863AC4" w:rsidRPr="00863AC4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b w:val="0"/>
            <w:noProof/>
            <w:sz w:val="21"/>
          </w:rPr>
          <w:t>**</w:t>
        </w:r>
        <w:r w:rsidR="00863AC4" w:rsidRPr="00863AC4">
          <w:rPr>
            <w:rStyle w:val="Hyperlink"/>
            <w:rFonts w:hint="eastAsia"/>
            <w:b w:val="0"/>
            <w:noProof/>
            <w:sz w:val="21"/>
          </w:rPr>
          <w:t>系统数据需求</w:t>
        </w:r>
        <w:r w:rsidR="00863AC4" w:rsidRPr="00863AC4">
          <w:rPr>
            <w:b w:val="0"/>
            <w:noProof/>
            <w:webHidden/>
            <w:sz w:val="21"/>
          </w:rPr>
          <w:tab/>
        </w:r>
        <w:r w:rsidR="00863AC4" w:rsidRPr="00863AC4">
          <w:rPr>
            <w:b w:val="0"/>
            <w:noProof/>
            <w:webHidden/>
            <w:sz w:val="21"/>
          </w:rPr>
          <w:fldChar w:fldCharType="begin"/>
        </w:r>
        <w:r w:rsidR="00863AC4" w:rsidRPr="00863AC4">
          <w:rPr>
            <w:b w:val="0"/>
            <w:noProof/>
            <w:webHidden/>
            <w:sz w:val="21"/>
          </w:rPr>
          <w:instrText xml:space="preserve"> PAGEREF _Toc394245195 \h </w:instrText>
        </w:r>
        <w:r w:rsidR="00863AC4" w:rsidRPr="00863AC4">
          <w:rPr>
            <w:b w:val="0"/>
            <w:noProof/>
            <w:webHidden/>
            <w:sz w:val="21"/>
          </w:rPr>
        </w:r>
        <w:r w:rsidR="00863AC4" w:rsidRPr="00863AC4">
          <w:rPr>
            <w:b w:val="0"/>
            <w:noProof/>
            <w:webHidden/>
            <w:sz w:val="21"/>
          </w:rPr>
          <w:fldChar w:fldCharType="separate"/>
        </w:r>
        <w:r w:rsidR="00863AC4" w:rsidRPr="00863AC4">
          <w:rPr>
            <w:b w:val="0"/>
            <w:noProof/>
            <w:webHidden/>
            <w:sz w:val="21"/>
          </w:rPr>
          <w:t>1</w:t>
        </w:r>
        <w:r w:rsidR="00863AC4" w:rsidRPr="00863AC4">
          <w:rPr>
            <w:b w:val="0"/>
            <w:noProof/>
            <w:webHidden/>
            <w:sz w:val="21"/>
          </w:rPr>
          <w:fldChar w:fldCharType="end"/>
        </w:r>
      </w:hyperlink>
    </w:p>
    <w:p w14:paraId="09927BB3" w14:textId="77777777" w:rsidR="00863AC4" w:rsidRPr="00863AC4" w:rsidRDefault="00F0168B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196" w:history="1">
        <w:r w:rsidR="00863AC4" w:rsidRPr="00863AC4">
          <w:rPr>
            <w:rStyle w:val="Hyperlink"/>
            <w:noProof/>
            <w:sz w:val="21"/>
          </w:rPr>
          <w:t>1.1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noProof/>
            <w:sz w:val="21"/>
          </w:rPr>
          <w:t>**</w:t>
        </w:r>
        <w:r w:rsidR="00863AC4" w:rsidRPr="00863AC4">
          <w:rPr>
            <w:rStyle w:val="Hyperlink"/>
            <w:rFonts w:hint="eastAsia"/>
            <w:noProof/>
            <w:sz w:val="21"/>
          </w:rPr>
          <w:t>功能数据需求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_Toc394245196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1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53A02D43" w14:textId="77777777" w:rsidR="00863AC4" w:rsidRPr="00863AC4" w:rsidRDefault="00F0168B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197" w:history="1">
        <w:r w:rsidR="00863AC4" w:rsidRPr="00863AC4">
          <w:rPr>
            <w:rStyle w:val="Hyperlink"/>
            <w:noProof/>
            <w:sz w:val="21"/>
          </w:rPr>
          <w:t>1.2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noProof/>
            <w:sz w:val="21"/>
          </w:rPr>
          <w:t>**</w:t>
        </w:r>
        <w:r w:rsidR="00863AC4" w:rsidRPr="00863AC4">
          <w:rPr>
            <w:rStyle w:val="Hyperlink"/>
            <w:rFonts w:hint="eastAsia"/>
            <w:noProof/>
            <w:sz w:val="21"/>
          </w:rPr>
          <w:t>功能数据需求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_Toc394245197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1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42F535C3" w14:textId="77777777" w:rsidR="00863AC4" w:rsidRPr="00863AC4" w:rsidRDefault="00F0168B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198" w:history="1">
        <w:r w:rsidR="00863AC4" w:rsidRPr="00863AC4">
          <w:rPr>
            <w:rStyle w:val="Hyperlink"/>
            <w:noProof/>
            <w:sz w:val="21"/>
          </w:rPr>
          <w:t>1.3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noProof/>
            <w:sz w:val="21"/>
          </w:rPr>
          <w:t>组织结构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_Toc394245198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1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541C4C2F" w14:textId="77777777" w:rsidR="00863AC4" w:rsidRPr="00863AC4" w:rsidRDefault="00F0168B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394245199" w:history="1">
        <w:r w:rsidR="00863AC4" w:rsidRPr="00863AC4">
          <w:rPr>
            <w:rStyle w:val="Hyperlink"/>
            <w:rFonts w:ascii="Arial" w:hAnsi="Arial"/>
            <w:b w:val="0"/>
            <w:noProof/>
            <w:sz w:val="21"/>
          </w:rPr>
          <w:t>2.</w:t>
        </w:r>
        <w:r w:rsidR="00863AC4" w:rsidRPr="00863AC4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b w:val="0"/>
            <w:noProof/>
            <w:sz w:val="21"/>
          </w:rPr>
          <w:t>概念设计</w:t>
        </w:r>
        <w:r w:rsidR="00863AC4" w:rsidRPr="00863AC4">
          <w:rPr>
            <w:b w:val="0"/>
            <w:noProof/>
            <w:webHidden/>
            <w:sz w:val="21"/>
          </w:rPr>
          <w:tab/>
        </w:r>
        <w:r w:rsidR="00863AC4" w:rsidRPr="00863AC4">
          <w:rPr>
            <w:b w:val="0"/>
            <w:noProof/>
            <w:webHidden/>
            <w:sz w:val="21"/>
          </w:rPr>
          <w:fldChar w:fldCharType="begin"/>
        </w:r>
        <w:r w:rsidR="00863AC4" w:rsidRPr="00863AC4">
          <w:rPr>
            <w:b w:val="0"/>
            <w:noProof/>
            <w:webHidden/>
            <w:sz w:val="21"/>
          </w:rPr>
          <w:instrText xml:space="preserve"> PAGEREF _Toc394245199 \h </w:instrText>
        </w:r>
        <w:r w:rsidR="00863AC4" w:rsidRPr="00863AC4">
          <w:rPr>
            <w:b w:val="0"/>
            <w:noProof/>
            <w:webHidden/>
            <w:sz w:val="21"/>
          </w:rPr>
        </w:r>
        <w:r w:rsidR="00863AC4" w:rsidRPr="00863AC4">
          <w:rPr>
            <w:b w:val="0"/>
            <w:noProof/>
            <w:webHidden/>
            <w:sz w:val="21"/>
          </w:rPr>
          <w:fldChar w:fldCharType="separate"/>
        </w:r>
        <w:r w:rsidR="00863AC4" w:rsidRPr="00863AC4">
          <w:rPr>
            <w:b w:val="0"/>
            <w:noProof/>
            <w:webHidden/>
            <w:sz w:val="21"/>
          </w:rPr>
          <w:t>2</w:t>
        </w:r>
        <w:r w:rsidR="00863AC4" w:rsidRPr="00863AC4">
          <w:rPr>
            <w:b w:val="0"/>
            <w:noProof/>
            <w:webHidden/>
            <w:sz w:val="21"/>
          </w:rPr>
          <w:fldChar w:fldCharType="end"/>
        </w:r>
      </w:hyperlink>
    </w:p>
    <w:p w14:paraId="5CA398D0" w14:textId="77777777" w:rsidR="00863AC4" w:rsidRPr="00863AC4" w:rsidRDefault="00F0168B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200" w:history="1">
        <w:r w:rsidR="00863AC4" w:rsidRPr="00863AC4">
          <w:rPr>
            <w:rStyle w:val="Hyperlink"/>
            <w:noProof/>
            <w:sz w:val="21"/>
          </w:rPr>
          <w:t>2.1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noProof/>
            <w:sz w:val="21"/>
          </w:rPr>
          <w:t>总体</w:t>
        </w:r>
        <w:r w:rsidR="00863AC4" w:rsidRPr="00863AC4">
          <w:rPr>
            <w:rStyle w:val="Hyperlink"/>
            <w:noProof/>
            <w:sz w:val="21"/>
          </w:rPr>
          <w:t>E-R</w:t>
        </w:r>
        <w:r w:rsidR="00863AC4" w:rsidRPr="00863AC4">
          <w:rPr>
            <w:rStyle w:val="Hyperlink"/>
            <w:rFonts w:hint="eastAsia"/>
            <w:noProof/>
            <w:sz w:val="21"/>
          </w:rPr>
          <w:t>图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_Toc394245200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2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0B2A596E" w14:textId="77777777" w:rsidR="00863AC4" w:rsidRPr="00863AC4" w:rsidRDefault="00F0168B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201" w:history="1">
        <w:r w:rsidR="00863AC4" w:rsidRPr="00863AC4">
          <w:rPr>
            <w:rStyle w:val="Hyperlink"/>
            <w:noProof/>
            <w:sz w:val="21"/>
          </w:rPr>
          <w:t>2.2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noProof/>
            <w:sz w:val="21"/>
          </w:rPr>
          <w:t>**</w:t>
        </w:r>
        <w:r w:rsidR="00863AC4" w:rsidRPr="00863AC4">
          <w:rPr>
            <w:rStyle w:val="Hyperlink"/>
            <w:rFonts w:hint="eastAsia"/>
            <w:noProof/>
            <w:sz w:val="21"/>
          </w:rPr>
          <w:t>模块</w:t>
        </w:r>
        <w:r w:rsidR="00863AC4" w:rsidRPr="00863AC4">
          <w:rPr>
            <w:rStyle w:val="Hyperlink"/>
            <w:noProof/>
            <w:sz w:val="21"/>
          </w:rPr>
          <w:t>E-R</w:t>
        </w:r>
        <w:r w:rsidR="00863AC4" w:rsidRPr="00863AC4">
          <w:rPr>
            <w:rStyle w:val="Hyperlink"/>
            <w:rFonts w:hint="eastAsia"/>
            <w:noProof/>
            <w:sz w:val="21"/>
          </w:rPr>
          <w:t>图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_Toc394245201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2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72B579B8" w14:textId="77777777" w:rsidR="00863AC4" w:rsidRPr="00863AC4" w:rsidRDefault="00F0168B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394245202" w:history="1">
        <w:r w:rsidR="00863AC4" w:rsidRPr="00863AC4">
          <w:rPr>
            <w:rStyle w:val="Hyperlink"/>
            <w:rFonts w:ascii="Arial" w:hAnsi="Arial"/>
            <w:b w:val="0"/>
            <w:noProof/>
            <w:sz w:val="21"/>
          </w:rPr>
          <w:t>3.</w:t>
        </w:r>
        <w:r w:rsidR="00863AC4" w:rsidRPr="00863AC4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b w:val="0"/>
            <w:noProof/>
            <w:sz w:val="21"/>
          </w:rPr>
          <w:t>逻辑设计</w:t>
        </w:r>
        <w:r w:rsidR="00863AC4" w:rsidRPr="00863AC4">
          <w:rPr>
            <w:b w:val="0"/>
            <w:noProof/>
            <w:webHidden/>
            <w:sz w:val="21"/>
          </w:rPr>
          <w:tab/>
        </w:r>
        <w:r w:rsidR="00863AC4" w:rsidRPr="00863AC4">
          <w:rPr>
            <w:b w:val="0"/>
            <w:noProof/>
            <w:webHidden/>
            <w:sz w:val="21"/>
          </w:rPr>
          <w:fldChar w:fldCharType="begin"/>
        </w:r>
        <w:r w:rsidR="00863AC4" w:rsidRPr="00863AC4">
          <w:rPr>
            <w:b w:val="0"/>
            <w:noProof/>
            <w:webHidden/>
            <w:sz w:val="21"/>
          </w:rPr>
          <w:instrText xml:space="preserve"> PAGEREF _Toc394245202 \h </w:instrText>
        </w:r>
        <w:r w:rsidR="00863AC4" w:rsidRPr="00863AC4">
          <w:rPr>
            <w:b w:val="0"/>
            <w:noProof/>
            <w:webHidden/>
            <w:sz w:val="21"/>
          </w:rPr>
        </w:r>
        <w:r w:rsidR="00863AC4" w:rsidRPr="00863AC4">
          <w:rPr>
            <w:b w:val="0"/>
            <w:noProof/>
            <w:webHidden/>
            <w:sz w:val="21"/>
          </w:rPr>
          <w:fldChar w:fldCharType="separate"/>
        </w:r>
        <w:r w:rsidR="00863AC4" w:rsidRPr="00863AC4">
          <w:rPr>
            <w:b w:val="0"/>
            <w:noProof/>
            <w:webHidden/>
            <w:sz w:val="21"/>
          </w:rPr>
          <w:t>3</w:t>
        </w:r>
        <w:r w:rsidR="00863AC4" w:rsidRPr="00863AC4">
          <w:rPr>
            <w:b w:val="0"/>
            <w:noProof/>
            <w:webHidden/>
            <w:sz w:val="21"/>
          </w:rPr>
          <w:fldChar w:fldCharType="end"/>
        </w:r>
      </w:hyperlink>
    </w:p>
    <w:p w14:paraId="370B80DB" w14:textId="77777777" w:rsidR="00863AC4" w:rsidRPr="00863AC4" w:rsidRDefault="00F0168B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203" w:history="1">
        <w:r w:rsidR="00863AC4" w:rsidRPr="00863AC4">
          <w:rPr>
            <w:rStyle w:val="Hyperlink"/>
            <w:noProof/>
            <w:sz w:val="21"/>
          </w:rPr>
          <w:t>3.1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noProof/>
            <w:sz w:val="21"/>
          </w:rPr>
          <w:t>表的设计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_Toc394245203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3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4F5B1285" w14:textId="77777777" w:rsidR="00863AC4" w:rsidRPr="00863AC4" w:rsidRDefault="00F0168B">
      <w:pPr>
        <w:pStyle w:val="TOC3"/>
        <w:tabs>
          <w:tab w:val="left" w:pos="1200"/>
          <w:tab w:val="right" w:leader="dot" w:pos="9344"/>
        </w:tabs>
        <w:rPr>
          <w:i w:val="0"/>
          <w:iCs w:val="0"/>
          <w:noProof/>
          <w:kern w:val="2"/>
          <w:sz w:val="21"/>
          <w:szCs w:val="24"/>
        </w:rPr>
      </w:pPr>
      <w:hyperlink w:anchor="_Toc394245204" w:history="1">
        <w:r w:rsidR="00863AC4" w:rsidRPr="00863AC4">
          <w:rPr>
            <w:rStyle w:val="Hyperlink"/>
            <w:rFonts w:ascii="Arial" w:hAnsi="Arial"/>
            <w:i w:val="0"/>
            <w:noProof/>
            <w:sz w:val="21"/>
          </w:rPr>
          <w:t>3.1.1</w:t>
        </w:r>
        <w:r w:rsidR="00863AC4" w:rsidRPr="00863AC4">
          <w:rPr>
            <w:i w:val="0"/>
            <w:iC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i w:val="0"/>
            <w:noProof/>
            <w:sz w:val="21"/>
          </w:rPr>
          <w:t>user</w:t>
        </w:r>
        <w:r w:rsidR="00863AC4" w:rsidRPr="00863AC4">
          <w:rPr>
            <w:rStyle w:val="Hyperlink"/>
            <w:rFonts w:hint="eastAsia"/>
            <w:i w:val="0"/>
            <w:noProof/>
            <w:sz w:val="21"/>
          </w:rPr>
          <w:t>表</w:t>
        </w:r>
        <w:r w:rsidR="00863AC4" w:rsidRPr="00863AC4">
          <w:rPr>
            <w:i w:val="0"/>
            <w:noProof/>
            <w:webHidden/>
            <w:sz w:val="21"/>
          </w:rPr>
          <w:tab/>
        </w:r>
        <w:r w:rsidR="00863AC4" w:rsidRPr="00863AC4">
          <w:rPr>
            <w:i w:val="0"/>
            <w:noProof/>
            <w:webHidden/>
            <w:sz w:val="21"/>
          </w:rPr>
          <w:fldChar w:fldCharType="begin"/>
        </w:r>
        <w:r w:rsidR="00863AC4" w:rsidRPr="00863AC4">
          <w:rPr>
            <w:i w:val="0"/>
            <w:noProof/>
            <w:webHidden/>
            <w:sz w:val="21"/>
          </w:rPr>
          <w:instrText xml:space="preserve"> PAGEREF _Toc394245204 \h </w:instrText>
        </w:r>
        <w:r w:rsidR="00863AC4" w:rsidRPr="00863AC4">
          <w:rPr>
            <w:i w:val="0"/>
            <w:noProof/>
            <w:webHidden/>
            <w:sz w:val="21"/>
          </w:rPr>
        </w:r>
        <w:r w:rsidR="00863AC4" w:rsidRPr="00863AC4">
          <w:rPr>
            <w:i w:val="0"/>
            <w:noProof/>
            <w:webHidden/>
            <w:sz w:val="21"/>
          </w:rPr>
          <w:fldChar w:fldCharType="separate"/>
        </w:r>
        <w:r w:rsidR="00863AC4" w:rsidRPr="00863AC4">
          <w:rPr>
            <w:i w:val="0"/>
            <w:noProof/>
            <w:webHidden/>
            <w:sz w:val="21"/>
          </w:rPr>
          <w:t>3</w:t>
        </w:r>
        <w:r w:rsidR="00863AC4" w:rsidRPr="00863AC4">
          <w:rPr>
            <w:i w:val="0"/>
            <w:noProof/>
            <w:webHidden/>
            <w:sz w:val="21"/>
          </w:rPr>
          <w:fldChar w:fldCharType="end"/>
        </w:r>
      </w:hyperlink>
    </w:p>
    <w:p w14:paraId="73E264A9" w14:textId="77777777" w:rsidR="00863AC4" w:rsidRPr="00863AC4" w:rsidRDefault="00F0168B">
      <w:pPr>
        <w:pStyle w:val="TOC2"/>
        <w:tabs>
          <w:tab w:val="left" w:pos="720"/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94245205" w:history="1">
        <w:r w:rsidR="00863AC4" w:rsidRPr="00863AC4">
          <w:rPr>
            <w:rStyle w:val="Hyperlink"/>
            <w:noProof/>
            <w:sz w:val="21"/>
          </w:rPr>
          <w:t>3.2</w:t>
        </w:r>
        <w:r w:rsidR="00863AC4" w:rsidRPr="00863AC4">
          <w:rPr>
            <w:small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noProof/>
            <w:sz w:val="21"/>
          </w:rPr>
          <w:t>数据库关系图</w:t>
        </w:r>
        <w:r w:rsidR="00863AC4" w:rsidRPr="00863AC4">
          <w:rPr>
            <w:noProof/>
            <w:webHidden/>
            <w:sz w:val="21"/>
          </w:rPr>
          <w:tab/>
        </w:r>
        <w:r w:rsidR="00863AC4" w:rsidRPr="00863AC4">
          <w:rPr>
            <w:noProof/>
            <w:webHidden/>
            <w:sz w:val="21"/>
          </w:rPr>
          <w:fldChar w:fldCharType="begin"/>
        </w:r>
        <w:r w:rsidR="00863AC4" w:rsidRPr="00863AC4">
          <w:rPr>
            <w:noProof/>
            <w:webHidden/>
            <w:sz w:val="21"/>
          </w:rPr>
          <w:instrText xml:space="preserve"> PAGEREF _Toc394245205 \h </w:instrText>
        </w:r>
        <w:r w:rsidR="00863AC4" w:rsidRPr="00863AC4">
          <w:rPr>
            <w:noProof/>
            <w:webHidden/>
            <w:sz w:val="21"/>
          </w:rPr>
        </w:r>
        <w:r w:rsidR="00863AC4" w:rsidRPr="00863AC4">
          <w:rPr>
            <w:noProof/>
            <w:webHidden/>
            <w:sz w:val="21"/>
          </w:rPr>
          <w:fldChar w:fldCharType="separate"/>
        </w:r>
        <w:r w:rsidR="00863AC4" w:rsidRPr="00863AC4">
          <w:rPr>
            <w:noProof/>
            <w:webHidden/>
            <w:sz w:val="21"/>
          </w:rPr>
          <w:t>3</w:t>
        </w:r>
        <w:r w:rsidR="00863AC4" w:rsidRPr="00863AC4">
          <w:rPr>
            <w:noProof/>
            <w:webHidden/>
            <w:sz w:val="21"/>
          </w:rPr>
          <w:fldChar w:fldCharType="end"/>
        </w:r>
      </w:hyperlink>
    </w:p>
    <w:p w14:paraId="4F3C9A42" w14:textId="77777777" w:rsidR="00863AC4" w:rsidRPr="00863AC4" w:rsidRDefault="00F0168B">
      <w:pPr>
        <w:pStyle w:val="TOC1"/>
        <w:tabs>
          <w:tab w:val="left" w:pos="960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394245206" w:history="1">
        <w:r w:rsidR="00863AC4" w:rsidRPr="00863AC4">
          <w:rPr>
            <w:rStyle w:val="Hyperlink"/>
            <w:rFonts w:ascii="Arial" w:hAnsi="Arial" w:hint="eastAsia"/>
            <w:b w:val="0"/>
            <w:noProof/>
            <w:sz w:val="21"/>
          </w:rPr>
          <w:t>附录</w:t>
        </w:r>
        <w:r w:rsidR="00863AC4" w:rsidRPr="00863AC4">
          <w:rPr>
            <w:rStyle w:val="Hyperlink"/>
            <w:rFonts w:ascii="Arial" w:hAnsi="Arial" w:hint="eastAsia"/>
            <w:b w:val="0"/>
            <w:noProof/>
            <w:sz w:val="21"/>
          </w:rPr>
          <w:t>A.</w:t>
        </w:r>
        <w:r w:rsidR="00863AC4" w:rsidRPr="00863AC4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863AC4" w:rsidRPr="00863AC4">
          <w:rPr>
            <w:rStyle w:val="Hyperlink"/>
            <w:rFonts w:hint="eastAsia"/>
            <w:b w:val="0"/>
            <w:noProof/>
            <w:sz w:val="21"/>
          </w:rPr>
          <w:t>图表索引</w:t>
        </w:r>
        <w:r w:rsidR="00863AC4" w:rsidRPr="00863AC4">
          <w:rPr>
            <w:b w:val="0"/>
            <w:noProof/>
            <w:webHidden/>
            <w:sz w:val="21"/>
          </w:rPr>
          <w:tab/>
        </w:r>
        <w:r w:rsidR="00863AC4" w:rsidRPr="00863AC4">
          <w:rPr>
            <w:b w:val="0"/>
            <w:noProof/>
            <w:webHidden/>
            <w:sz w:val="21"/>
          </w:rPr>
          <w:fldChar w:fldCharType="begin"/>
        </w:r>
        <w:r w:rsidR="00863AC4" w:rsidRPr="00863AC4">
          <w:rPr>
            <w:b w:val="0"/>
            <w:noProof/>
            <w:webHidden/>
            <w:sz w:val="21"/>
          </w:rPr>
          <w:instrText xml:space="preserve"> PAGEREF _Toc394245206 \h </w:instrText>
        </w:r>
        <w:r w:rsidR="00863AC4" w:rsidRPr="00863AC4">
          <w:rPr>
            <w:b w:val="0"/>
            <w:noProof/>
            <w:webHidden/>
            <w:sz w:val="21"/>
          </w:rPr>
        </w:r>
        <w:r w:rsidR="00863AC4" w:rsidRPr="00863AC4">
          <w:rPr>
            <w:b w:val="0"/>
            <w:noProof/>
            <w:webHidden/>
            <w:sz w:val="21"/>
          </w:rPr>
          <w:fldChar w:fldCharType="separate"/>
        </w:r>
        <w:r w:rsidR="00863AC4" w:rsidRPr="00863AC4">
          <w:rPr>
            <w:b w:val="0"/>
            <w:noProof/>
            <w:webHidden/>
            <w:sz w:val="21"/>
          </w:rPr>
          <w:t>4</w:t>
        </w:r>
        <w:r w:rsidR="00863AC4" w:rsidRPr="00863AC4">
          <w:rPr>
            <w:b w:val="0"/>
            <w:noProof/>
            <w:webHidden/>
            <w:sz w:val="21"/>
          </w:rPr>
          <w:fldChar w:fldCharType="end"/>
        </w:r>
      </w:hyperlink>
    </w:p>
    <w:p w14:paraId="62F6C159" w14:textId="77777777" w:rsidR="00E840B5" w:rsidRDefault="006951E5">
      <w:pPr>
        <w:pStyle w:val="a0"/>
        <w:ind w:firstLineChars="0" w:firstLine="0"/>
        <w:sectPr w:rsidR="00E840B5">
          <w:footerReference w:type="default" r:id="rId9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  <w:r w:rsidRPr="00863AC4">
        <w:rPr>
          <w:rFonts w:cs="Times New Roman"/>
          <w:bCs/>
          <w:caps/>
        </w:rPr>
        <w:fldChar w:fldCharType="end"/>
      </w:r>
    </w:p>
    <w:p w14:paraId="2F645856" w14:textId="77777777" w:rsidR="00F96E06" w:rsidRDefault="00B56C99" w:rsidP="007326E1">
      <w:pPr>
        <w:pStyle w:val="Heading1"/>
      </w:pPr>
      <w:bookmarkStart w:id="2" w:name="_Toc394245195"/>
      <w:r>
        <w:rPr>
          <w:rFonts w:hint="eastAsia"/>
        </w:rPr>
        <w:lastRenderedPageBreak/>
        <w:t>**系统</w:t>
      </w:r>
      <w:r w:rsidR="0096079F">
        <w:rPr>
          <w:rFonts w:hint="eastAsia"/>
        </w:rPr>
        <w:t>数据</w:t>
      </w:r>
      <w:r>
        <w:rPr>
          <w:rFonts w:hint="eastAsia"/>
        </w:rPr>
        <w:t>需求</w:t>
      </w:r>
      <w:bookmarkEnd w:id="2"/>
    </w:p>
    <w:p w14:paraId="379DAF63" w14:textId="77777777" w:rsidR="00B56C99" w:rsidRDefault="00B56C99" w:rsidP="00B56C99">
      <w:pPr>
        <w:pStyle w:val="a0"/>
        <w:ind w:firstLine="420"/>
      </w:pPr>
      <w:r>
        <w:rPr>
          <w:rFonts w:hint="eastAsia"/>
        </w:rPr>
        <w:t>对系统</w:t>
      </w:r>
      <w:r w:rsidR="0096079F">
        <w:rPr>
          <w:rFonts w:hint="eastAsia"/>
        </w:rPr>
        <w:t>数据</w:t>
      </w:r>
      <w:r>
        <w:rPr>
          <w:rFonts w:hint="eastAsia"/>
        </w:rPr>
        <w:t>需求，进行简要说明。</w:t>
      </w:r>
    </w:p>
    <w:p w14:paraId="375E4221" w14:textId="77777777" w:rsidR="00F96E06" w:rsidRDefault="0096079F">
      <w:pPr>
        <w:pStyle w:val="Heading2"/>
      </w:pPr>
      <w:bookmarkStart w:id="3" w:name="_Toc394245196"/>
      <w:r>
        <w:rPr>
          <w:rFonts w:hint="eastAsia"/>
        </w:rPr>
        <w:t>**</w:t>
      </w:r>
      <w:r>
        <w:rPr>
          <w:rFonts w:hint="eastAsia"/>
        </w:rPr>
        <w:t>功能数据</w:t>
      </w:r>
      <w:r w:rsidR="00B56C99">
        <w:rPr>
          <w:rFonts w:hint="eastAsia"/>
        </w:rPr>
        <w:t>需求</w:t>
      </w:r>
      <w:bookmarkEnd w:id="3"/>
    </w:p>
    <w:p w14:paraId="361BCBAC" w14:textId="77777777" w:rsidR="00B56C99" w:rsidRDefault="0096079F" w:rsidP="00B56C99">
      <w:pPr>
        <w:pStyle w:val="a0"/>
        <w:ind w:firstLine="420"/>
      </w:pPr>
      <w:r>
        <w:rPr>
          <w:rFonts w:hint="eastAsia"/>
        </w:rPr>
        <w:t>针对每一功能，列出数据需求。</w:t>
      </w:r>
    </w:p>
    <w:p w14:paraId="63615D99" w14:textId="77777777" w:rsidR="00A7117E" w:rsidRDefault="00A7117E" w:rsidP="00A7117E">
      <w:pPr>
        <w:pStyle w:val="Heading2"/>
      </w:pPr>
      <w:bookmarkStart w:id="4" w:name="_Toc394245197"/>
      <w:r>
        <w:rPr>
          <w:rFonts w:hint="eastAsia"/>
        </w:rPr>
        <w:t>**</w:t>
      </w:r>
      <w:r>
        <w:rPr>
          <w:rFonts w:hint="eastAsia"/>
        </w:rPr>
        <w:t>功能数据需求</w:t>
      </w:r>
      <w:bookmarkEnd w:id="4"/>
    </w:p>
    <w:p w14:paraId="2950A7CD" w14:textId="77777777" w:rsidR="00A7117E" w:rsidRDefault="00A7117E" w:rsidP="00B56C99">
      <w:pPr>
        <w:pStyle w:val="a0"/>
        <w:ind w:firstLine="420"/>
      </w:pPr>
      <w:r>
        <w:rPr>
          <w:rFonts w:hint="eastAsia"/>
        </w:rPr>
        <w:t>针对每一功能，列出数据需求。</w:t>
      </w:r>
    </w:p>
    <w:p w14:paraId="1642288F" w14:textId="77777777" w:rsidR="00A7117E" w:rsidRDefault="00A7117E" w:rsidP="00A7117E">
      <w:pPr>
        <w:pStyle w:val="a0"/>
        <w:ind w:firstLine="420"/>
      </w:pPr>
      <w:r>
        <w:t>…………</w:t>
      </w:r>
      <w:r>
        <w:rPr>
          <w:rFonts w:hint="eastAsia"/>
        </w:rPr>
        <w:t>.</w:t>
      </w:r>
    </w:p>
    <w:p w14:paraId="031ABB90" w14:textId="77777777" w:rsidR="00A7117E" w:rsidRPr="00A7117E" w:rsidRDefault="00A7117E" w:rsidP="00B56C99">
      <w:pPr>
        <w:pStyle w:val="a0"/>
        <w:ind w:firstLine="420"/>
      </w:pPr>
    </w:p>
    <w:p w14:paraId="339A2CF9" w14:textId="77777777" w:rsidR="00F96E06" w:rsidRDefault="00F96E06">
      <w:pPr>
        <w:pStyle w:val="Heading2"/>
      </w:pPr>
      <w:bookmarkStart w:id="5" w:name="_Toc153176986"/>
      <w:bookmarkStart w:id="6" w:name="_Toc153186083"/>
      <w:bookmarkStart w:id="7" w:name="_Toc155321571"/>
      <w:bookmarkStart w:id="8" w:name="_Toc394245198"/>
      <w:r>
        <w:rPr>
          <w:rFonts w:hint="eastAsia"/>
        </w:rPr>
        <w:t>组织结构</w:t>
      </w:r>
      <w:bookmarkEnd w:id="5"/>
      <w:bookmarkEnd w:id="6"/>
      <w:bookmarkEnd w:id="7"/>
      <w:bookmarkEnd w:id="8"/>
    </w:p>
    <w:p w14:paraId="3CBC2600" w14:textId="77777777" w:rsidR="00675CC5" w:rsidRDefault="00675CC5">
      <w:pPr>
        <w:pStyle w:val="a0"/>
        <w:ind w:firstLine="420"/>
      </w:pPr>
      <w:r>
        <w:rPr>
          <w:rFonts w:hint="eastAsia"/>
        </w:rPr>
        <w:t>列出文档的组织结构。</w:t>
      </w:r>
    </w:p>
    <w:p w14:paraId="190A9ACE" w14:textId="77777777" w:rsidR="00F96E06" w:rsidRDefault="00F96E06">
      <w:pPr>
        <w:pStyle w:val="a0"/>
        <w:ind w:firstLine="420"/>
      </w:pPr>
      <w:r>
        <w:rPr>
          <w:rFonts w:hint="eastAsia"/>
        </w:rPr>
        <w:t>第一章：</w:t>
      </w:r>
      <w:r w:rsidR="00675CC5">
        <w:rPr>
          <w:rFonts w:hint="eastAsia"/>
        </w:rPr>
        <w:t>***</w:t>
      </w:r>
      <w:r>
        <w:rPr>
          <w:rFonts w:hint="eastAsia"/>
        </w:rPr>
        <w:t>。</w:t>
      </w:r>
    </w:p>
    <w:p w14:paraId="46E18B48" w14:textId="77777777" w:rsidR="00F96E06" w:rsidRDefault="00F96E06">
      <w:pPr>
        <w:pStyle w:val="a0"/>
        <w:ind w:firstLine="420"/>
      </w:pPr>
      <w:r>
        <w:rPr>
          <w:rFonts w:hint="eastAsia"/>
        </w:rPr>
        <w:t>第二章：</w:t>
      </w:r>
      <w:r w:rsidR="00675CC5">
        <w:rPr>
          <w:rFonts w:hint="eastAsia"/>
        </w:rPr>
        <w:t>***</w:t>
      </w:r>
      <w:r>
        <w:rPr>
          <w:rFonts w:hint="eastAsia"/>
        </w:rPr>
        <w:t>。</w:t>
      </w:r>
    </w:p>
    <w:p w14:paraId="55A916B5" w14:textId="77777777" w:rsidR="00F96E06" w:rsidRDefault="00F96E06">
      <w:pPr>
        <w:pStyle w:val="a0"/>
        <w:ind w:firstLine="420"/>
      </w:pPr>
      <w:r>
        <w:rPr>
          <w:rFonts w:hint="eastAsia"/>
        </w:rPr>
        <w:t>第三章：</w:t>
      </w:r>
      <w:r w:rsidR="00675CC5">
        <w:rPr>
          <w:rFonts w:hint="eastAsia"/>
        </w:rPr>
        <w:t>***</w:t>
      </w:r>
      <w:r>
        <w:rPr>
          <w:rFonts w:hint="eastAsia"/>
        </w:rPr>
        <w:t>。</w:t>
      </w:r>
    </w:p>
    <w:p w14:paraId="52D8F784" w14:textId="77777777" w:rsidR="00F96E06" w:rsidRDefault="00675CC5">
      <w:pPr>
        <w:pStyle w:val="a0"/>
        <w:ind w:firstLine="420"/>
      </w:pPr>
      <w:r>
        <w:t>…………</w:t>
      </w:r>
      <w:r>
        <w:rPr>
          <w:rFonts w:hint="eastAsia"/>
        </w:rPr>
        <w:t>.</w:t>
      </w:r>
    </w:p>
    <w:p w14:paraId="689C7405" w14:textId="77777777" w:rsidR="00F96E06" w:rsidRDefault="00F96E06">
      <w:pPr>
        <w:pStyle w:val="a0"/>
        <w:ind w:firstLine="420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675CC5">
        <w:rPr>
          <w:rFonts w:hint="eastAsia"/>
        </w:rPr>
        <w:t>是</w:t>
      </w:r>
      <w:r>
        <w:rPr>
          <w:rFonts w:hint="eastAsia"/>
        </w:rPr>
        <w:t>本</w:t>
      </w:r>
      <w:r w:rsidR="00A7117E">
        <w:rPr>
          <w:rFonts w:hint="eastAsia"/>
        </w:rPr>
        <w:t>文档</w:t>
      </w:r>
      <w:r>
        <w:rPr>
          <w:rFonts w:hint="eastAsia"/>
        </w:rPr>
        <w:t>的图表索引。</w:t>
      </w:r>
    </w:p>
    <w:p w14:paraId="551BC153" w14:textId="77777777" w:rsidR="00F96E06" w:rsidRDefault="00F96E06">
      <w:pPr>
        <w:pStyle w:val="a0"/>
        <w:ind w:firstLine="420"/>
      </w:pPr>
    </w:p>
    <w:p w14:paraId="24D4815E" w14:textId="77777777" w:rsidR="00F96E06" w:rsidRDefault="0096079F" w:rsidP="007326E1">
      <w:pPr>
        <w:pStyle w:val="Heading1"/>
      </w:pPr>
      <w:bookmarkStart w:id="9" w:name="_Toc394245199"/>
      <w:r>
        <w:rPr>
          <w:rFonts w:hint="eastAsia"/>
        </w:rPr>
        <w:lastRenderedPageBreak/>
        <w:t>概念设计</w:t>
      </w:r>
      <w:bookmarkEnd w:id="9"/>
    </w:p>
    <w:p w14:paraId="0773C26D" w14:textId="77777777" w:rsidR="00675CC5" w:rsidRDefault="00675CC5">
      <w:pPr>
        <w:pStyle w:val="a0"/>
        <w:ind w:firstLine="420"/>
      </w:pPr>
      <w:r>
        <w:rPr>
          <w:rFonts w:hint="eastAsia"/>
        </w:rPr>
        <w:t>进行简要说明。</w:t>
      </w:r>
    </w:p>
    <w:p w14:paraId="7EF689D0" w14:textId="77777777" w:rsidR="00F96E06" w:rsidRDefault="00F96E06" w:rsidP="00543526">
      <w:pPr>
        <w:pStyle w:val="a0"/>
        <w:ind w:firstLine="420"/>
      </w:pPr>
    </w:p>
    <w:p w14:paraId="5311F5EF" w14:textId="77777777" w:rsidR="00F96E06" w:rsidRDefault="0096079F">
      <w:pPr>
        <w:pStyle w:val="Heading2"/>
      </w:pPr>
      <w:bookmarkStart w:id="10" w:name="_Toc394245200"/>
      <w:r>
        <w:rPr>
          <w:rFonts w:hint="eastAsia"/>
        </w:rPr>
        <w:t>总体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10"/>
    </w:p>
    <w:p w14:paraId="7314B7F3" w14:textId="77777777" w:rsidR="00B91578" w:rsidRDefault="00B91578">
      <w:pPr>
        <w:pStyle w:val="a0"/>
        <w:ind w:firstLine="420"/>
      </w:pPr>
      <w:r>
        <w:rPr>
          <w:rFonts w:hint="eastAsia"/>
        </w:rPr>
        <w:t>为了可理解，实体，联系，属性都用中文。</w:t>
      </w:r>
    </w:p>
    <w:p w14:paraId="7CE1D538" w14:textId="77777777" w:rsidR="00F96E06" w:rsidRDefault="0096079F">
      <w:pPr>
        <w:pStyle w:val="a0"/>
        <w:ind w:firstLine="420"/>
      </w:pPr>
      <w:r>
        <w:rPr>
          <w:rFonts w:hint="eastAsia"/>
        </w:rPr>
        <w:t>用文字和</w:t>
      </w:r>
      <w:r>
        <w:rPr>
          <w:rFonts w:hint="eastAsia"/>
        </w:rPr>
        <w:t>E-R</w:t>
      </w:r>
      <w:r>
        <w:rPr>
          <w:rFonts w:hint="eastAsia"/>
        </w:rPr>
        <w:t>图</w:t>
      </w:r>
      <w:r w:rsidR="003D45F0">
        <w:rPr>
          <w:rFonts w:hint="eastAsia"/>
        </w:rPr>
        <w:t>进行说明。</w:t>
      </w:r>
      <w:r w:rsidR="00B91578">
        <w:rPr>
          <w:rFonts w:hint="eastAsia"/>
        </w:rPr>
        <w:t>包括了哪些实体，各存储哪些信息。有哪些联系，分别表示什么样的联系，具有什么属性。</w:t>
      </w:r>
    </w:p>
    <w:p w14:paraId="7EBDAD91" w14:textId="77777777" w:rsidR="007A0374" w:rsidRDefault="0096079F">
      <w:pPr>
        <w:pStyle w:val="a0"/>
        <w:ind w:firstLine="420"/>
      </w:pPr>
      <w:r>
        <w:rPr>
          <w:rFonts w:hint="eastAsia"/>
        </w:rPr>
        <w:t>在此插入一张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14:paraId="4DB886FD" w14:textId="77777777" w:rsidR="007A0374" w:rsidRDefault="007A0374" w:rsidP="007A0374">
      <w:pPr>
        <w:pStyle w:val="Caption"/>
        <w:jc w:val="center"/>
      </w:pPr>
      <w:bookmarkStart w:id="11" w:name="_Toc153186301"/>
      <w:bookmarkStart w:id="12" w:name="_Toc32573017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bookmarkEnd w:id="11"/>
      <w:r w:rsidR="0096079F">
        <w:rPr>
          <w:rFonts w:hint="eastAsia"/>
        </w:rPr>
        <w:t>总体</w:t>
      </w:r>
      <w:r w:rsidR="0096079F">
        <w:rPr>
          <w:rFonts w:hint="eastAsia"/>
        </w:rPr>
        <w:t>E-R</w:t>
      </w:r>
      <w:r w:rsidR="0096079F">
        <w:rPr>
          <w:rFonts w:hint="eastAsia"/>
        </w:rPr>
        <w:t>图</w:t>
      </w:r>
      <w:bookmarkEnd w:id="12"/>
    </w:p>
    <w:p w14:paraId="3B1F86BB" w14:textId="77777777" w:rsidR="003D45F0" w:rsidRDefault="003D45F0" w:rsidP="003D45F0">
      <w:pPr>
        <w:pStyle w:val="Heading2"/>
      </w:pPr>
      <w:bookmarkStart w:id="13" w:name="_Toc394245201"/>
      <w:r>
        <w:rPr>
          <w:rFonts w:hint="eastAsia"/>
        </w:rPr>
        <w:t>**</w:t>
      </w:r>
      <w:r w:rsidR="0096079F">
        <w:rPr>
          <w:rFonts w:hint="eastAsia"/>
        </w:rPr>
        <w:t>模块</w:t>
      </w:r>
      <w:r w:rsidR="0096079F">
        <w:rPr>
          <w:rFonts w:hint="eastAsia"/>
        </w:rPr>
        <w:t>E-R</w:t>
      </w:r>
      <w:r w:rsidR="0096079F">
        <w:rPr>
          <w:rFonts w:hint="eastAsia"/>
        </w:rPr>
        <w:t>图</w:t>
      </w:r>
      <w:bookmarkEnd w:id="13"/>
    </w:p>
    <w:p w14:paraId="43808036" w14:textId="77777777" w:rsidR="0096079F" w:rsidRDefault="0096079F" w:rsidP="0096079F">
      <w:pPr>
        <w:pStyle w:val="a0"/>
        <w:ind w:firstLine="420"/>
      </w:pPr>
      <w:bookmarkStart w:id="14" w:name="_Toc153186375"/>
      <w:r>
        <w:rPr>
          <w:rFonts w:hint="eastAsia"/>
        </w:rPr>
        <w:t>用文字和</w:t>
      </w:r>
      <w:r>
        <w:rPr>
          <w:rFonts w:hint="eastAsia"/>
        </w:rPr>
        <w:t>E-R</w:t>
      </w:r>
      <w:r>
        <w:rPr>
          <w:rFonts w:hint="eastAsia"/>
        </w:rPr>
        <w:t>图进行说明。</w:t>
      </w:r>
    </w:p>
    <w:p w14:paraId="33C36E03" w14:textId="77777777" w:rsidR="0096079F" w:rsidRDefault="0096079F" w:rsidP="0096079F">
      <w:pPr>
        <w:pStyle w:val="a0"/>
        <w:ind w:firstLine="420"/>
      </w:pPr>
      <w:r>
        <w:rPr>
          <w:rFonts w:hint="eastAsia"/>
        </w:rPr>
        <w:t>在此插入一张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14:paraId="6B602D1F" w14:textId="77777777" w:rsidR="0096079F" w:rsidRDefault="0096079F" w:rsidP="0096079F">
      <w:pPr>
        <w:pStyle w:val="Caption"/>
        <w:jc w:val="center"/>
      </w:pPr>
      <w:bookmarkStart w:id="15" w:name="_Toc32573018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**</w:t>
      </w:r>
      <w:r>
        <w:rPr>
          <w:rFonts w:hint="eastAsia"/>
        </w:rPr>
        <w:t>模块</w:t>
      </w:r>
      <w:r>
        <w:rPr>
          <w:rFonts w:hint="eastAsia"/>
        </w:rPr>
        <w:t>E-R</w:t>
      </w:r>
      <w:r>
        <w:rPr>
          <w:rFonts w:hint="eastAsia"/>
        </w:rPr>
        <w:t>图</w:t>
      </w:r>
      <w:bookmarkEnd w:id="15"/>
    </w:p>
    <w:bookmarkEnd w:id="14"/>
    <w:p w14:paraId="63AFFBC4" w14:textId="77777777" w:rsidR="0096079F" w:rsidRDefault="0096079F" w:rsidP="00B91578">
      <w:pPr>
        <w:pStyle w:val="a0"/>
        <w:ind w:firstLine="420"/>
      </w:pPr>
    </w:p>
    <w:p w14:paraId="715A71A1" w14:textId="77777777" w:rsidR="0096079F" w:rsidRDefault="0096079F" w:rsidP="0096079F">
      <w:pPr>
        <w:pStyle w:val="Heading1"/>
      </w:pPr>
      <w:bookmarkStart w:id="16" w:name="_Toc394245202"/>
      <w:r>
        <w:rPr>
          <w:rFonts w:hint="eastAsia"/>
        </w:rPr>
        <w:lastRenderedPageBreak/>
        <w:t>逻辑设计</w:t>
      </w:r>
      <w:bookmarkEnd w:id="16"/>
    </w:p>
    <w:p w14:paraId="35C62F1D" w14:textId="77777777" w:rsidR="0096079F" w:rsidRDefault="0096079F" w:rsidP="0096079F">
      <w:pPr>
        <w:pStyle w:val="a0"/>
        <w:ind w:firstLine="420"/>
      </w:pPr>
      <w:r>
        <w:rPr>
          <w:rFonts w:hint="eastAsia"/>
        </w:rPr>
        <w:t>进行简要说明。</w:t>
      </w:r>
    </w:p>
    <w:p w14:paraId="0F0A4EAB" w14:textId="77777777" w:rsidR="0096079F" w:rsidRDefault="0096079F" w:rsidP="0096079F">
      <w:pPr>
        <w:pStyle w:val="a0"/>
        <w:ind w:firstLine="420"/>
      </w:pPr>
    </w:p>
    <w:p w14:paraId="1978B583" w14:textId="77777777" w:rsidR="0096079F" w:rsidRDefault="0096079F" w:rsidP="0096079F">
      <w:pPr>
        <w:pStyle w:val="Heading2"/>
      </w:pPr>
      <w:bookmarkStart w:id="17" w:name="_Toc394245203"/>
      <w:r>
        <w:rPr>
          <w:rFonts w:hint="eastAsia"/>
        </w:rPr>
        <w:t>表的设计</w:t>
      </w:r>
      <w:bookmarkEnd w:id="17"/>
    </w:p>
    <w:p w14:paraId="46D82FB1" w14:textId="77777777" w:rsidR="0096079F" w:rsidRDefault="00DC6CC2" w:rsidP="0096079F">
      <w:pPr>
        <w:pStyle w:val="a0"/>
        <w:ind w:firstLine="420"/>
      </w:pPr>
      <w:r>
        <w:rPr>
          <w:rFonts w:hint="eastAsia"/>
        </w:rPr>
        <w:t>简要说明，包括哪些表，各存储什么信息。</w:t>
      </w:r>
    </w:p>
    <w:p w14:paraId="6EAA6F9E" w14:textId="77777777" w:rsidR="0096079F" w:rsidRDefault="0096079F" w:rsidP="0096079F">
      <w:pPr>
        <w:pStyle w:val="Heading3"/>
      </w:pPr>
      <w:bookmarkStart w:id="18" w:name="_Toc394245204"/>
      <w:r>
        <w:rPr>
          <w:rFonts w:hint="eastAsia"/>
        </w:rPr>
        <w:t>user表</w:t>
      </w:r>
      <w:bookmarkEnd w:id="18"/>
    </w:p>
    <w:p w14:paraId="1B88E3D5" w14:textId="77777777" w:rsidR="0096079F" w:rsidRDefault="0096079F" w:rsidP="0096079F">
      <w:pPr>
        <w:pStyle w:val="Caption"/>
        <w:jc w:val="center"/>
      </w:pPr>
      <w:bookmarkStart w:id="19" w:name="_Toc3257301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user</w:t>
      </w:r>
      <w:r>
        <w:rPr>
          <w:rFonts w:hint="eastAsia"/>
        </w:rPr>
        <w:t>表</w:t>
      </w:r>
      <w:bookmarkEnd w:id="19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1812"/>
        <w:gridCol w:w="1440"/>
        <w:gridCol w:w="1980"/>
        <w:gridCol w:w="2982"/>
      </w:tblGrid>
      <w:tr w:rsidR="0096079F" w14:paraId="6491DF48" w14:textId="77777777" w:rsidTr="00DC6CC2">
        <w:tc>
          <w:tcPr>
            <w:tcW w:w="1068" w:type="dxa"/>
          </w:tcPr>
          <w:p w14:paraId="6D99175A" w14:textId="77777777" w:rsidR="0096079F" w:rsidRDefault="0096079F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14:paraId="2521C1A5" w14:textId="77777777" w:rsidR="0096079F" w:rsidRDefault="0096079F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0" w:type="dxa"/>
          </w:tcPr>
          <w:p w14:paraId="1B0EAACA" w14:textId="77777777" w:rsidR="0096079F" w:rsidRDefault="004B109C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80" w:type="dxa"/>
          </w:tcPr>
          <w:p w14:paraId="1CBAC4AD" w14:textId="77777777" w:rsidR="0096079F" w:rsidRDefault="004B109C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14:paraId="4417EAA7" w14:textId="77777777" w:rsidR="0096079F" w:rsidRDefault="004B109C" w:rsidP="00DB3EC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6079F" w14:paraId="1F298BCE" w14:textId="77777777" w:rsidTr="00DC6CC2">
        <w:tc>
          <w:tcPr>
            <w:tcW w:w="1068" w:type="dxa"/>
          </w:tcPr>
          <w:p w14:paraId="4B2FCC76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812" w:type="dxa"/>
          </w:tcPr>
          <w:p w14:paraId="03C395A6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0150BF6D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11CC5BF8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982" w:type="dxa"/>
          </w:tcPr>
          <w:p w14:paraId="67F0E261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96079F" w:rsidRPr="004B109C" w14:paraId="2D21BBF8" w14:textId="77777777" w:rsidTr="00DC6CC2">
        <w:tc>
          <w:tcPr>
            <w:tcW w:w="1068" w:type="dxa"/>
          </w:tcPr>
          <w:p w14:paraId="17E5107E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812" w:type="dxa"/>
          </w:tcPr>
          <w:p w14:paraId="49B65D28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7420A7E3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23D59FEF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982" w:type="dxa"/>
          </w:tcPr>
          <w:p w14:paraId="55656006" w14:textId="77777777" w:rsidR="0096079F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表中存储的是实际密码的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4B109C" w:rsidRPr="004B109C" w14:paraId="18688EA7" w14:textId="77777777" w:rsidTr="00DC6CC2">
        <w:tc>
          <w:tcPr>
            <w:tcW w:w="1068" w:type="dxa"/>
          </w:tcPr>
          <w:p w14:paraId="0234E141" w14:textId="77777777" w:rsidR="004B109C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major</w:t>
            </w:r>
          </w:p>
        </w:tc>
        <w:tc>
          <w:tcPr>
            <w:tcW w:w="1812" w:type="dxa"/>
          </w:tcPr>
          <w:p w14:paraId="41B22B04" w14:textId="77777777" w:rsidR="004B109C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char</w:t>
            </w:r>
          </w:p>
        </w:tc>
        <w:tc>
          <w:tcPr>
            <w:tcW w:w="1440" w:type="dxa"/>
          </w:tcPr>
          <w:p w14:paraId="6B291F54" w14:textId="77777777" w:rsidR="004B109C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</w:tcPr>
          <w:p w14:paraId="23A3D96C" w14:textId="77777777" w:rsidR="004B109C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专业编号</w:t>
            </w:r>
          </w:p>
        </w:tc>
        <w:tc>
          <w:tcPr>
            <w:tcW w:w="2982" w:type="dxa"/>
          </w:tcPr>
          <w:p w14:paraId="5FD8BA1B" w14:textId="77777777" w:rsidR="004B109C" w:rsidRDefault="004B109C" w:rsidP="00DB3ECF">
            <w:pPr>
              <w:pStyle w:val="a0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，参照了</w:t>
            </w:r>
            <w:r>
              <w:rPr>
                <w:rFonts w:hint="eastAsia"/>
              </w:rPr>
              <w:t>major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</w:tbl>
    <w:p w14:paraId="7E356545" w14:textId="77777777" w:rsidR="00DC6CC2" w:rsidRDefault="00DC6CC2" w:rsidP="00DC6CC2">
      <w:pPr>
        <w:pStyle w:val="a0"/>
        <w:ind w:firstLine="420"/>
      </w:pPr>
    </w:p>
    <w:p w14:paraId="617B08A4" w14:textId="77777777" w:rsidR="0096079F" w:rsidRDefault="0096079F" w:rsidP="0096079F">
      <w:pPr>
        <w:pStyle w:val="Caption"/>
        <w:jc w:val="center"/>
      </w:pPr>
    </w:p>
    <w:p w14:paraId="48077017" w14:textId="77777777" w:rsidR="0096079F" w:rsidRDefault="0096079F" w:rsidP="0096079F">
      <w:pPr>
        <w:pStyle w:val="Heading2"/>
      </w:pPr>
      <w:bookmarkStart w:id="20" w:name="_Toc394245205"/>
      <w:r>
        <w:rPr>
          <w:rFonts w:hint="eastAsia"/>
        </w:rPr>
        <w:t>数据库关系图</w:t>
      </w:r>
      <w:bookmarkEnd w:id="20"/>
    </w:p>
    <w:p w14:paraId="60640D80" w14:textId="77777777" w:rsidR="0096079F" w:rsidRDefault="0096079F" w:rsidP="0096079F">
      <w:pPr>
        <w:pStyle w:val="a0"/>
        <w:ind w:firstLine="420"/>
      </w:pPr>
      <w:r>
        <w:rPr>
          <w:rFonts w:hint="eastAsia"/>
        </w:rPr>
        <w:t>用文字和</w:t>
      </w:r>
      <w:r w:rsidR="00DC6CC2">
        <w:rPr>
          <w:rFonts w:hint="eastAsia"/>
        </w:rPr>
        <w:t>数据库关系</w:t>
      </w:r>
      <w:r>
        <w:rPr>
          <w:rFonts w:hint="eastAsia"/>
        </w:rPr>
        <w:t>图进行说明。</w:t>
      </w:r>
    </w:p>
    <w:p w14:paraId="7966DDF5" w14:textId="77777777" w:rsidR="0096079F" w:rsidRDefault="0096079F" w:rsidP="0096079F">
      <w:pPr>
        <w:pStyle w:val="a0"/>
        <w:ind w:firstLine="420"/>
      </w:pPr>
      <w:r>
        <w:rPr>
          <w:rFonts w:hint="eastAsia"/>
        </w:rPr>
        <w:t>在此插入一张</w:t>
      </w:r>
      <w:r w:rsidR="00DC6CC2">
        <w:rPr>
          <w:rFonts w:hint="eastAsia"/>
        </w:rPr>
        <w:t>数据库关系</w:t>
      </w:r>
      <w:r>
        <w:rPr>
          <w:rFonts w:hint="eastAsia"/>
        </w:rPr>
        <w:t>图。</w:t>
      </w:r>
    </w:p>
    <w:p w14:paraId="7A5E06DF" w14:textId="77777777" w:rsidR="0096079F" w:rsidRDefault="0096079F" w:rsidP="0096079F">
      <w:pPr>
        <w:pStyle w:val="Caption"/>
        <w:jc w:val="center"/>
      </w:pPr>
      <w:bookmarkStart w:id="21" w:name="_Toc32573018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C6CC2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C6CC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="00DC6CC2">
        <w:rPr>
          <w:rFonts w:hint="eastAsia"/>
        </w:rPr>
        <w:t>数据库关系图</w:t>
      </w:r>
      <w:bookmarkEnd w:id="21"/>
    </w:p>
    <w:p w14:paraId="043A976B" w14:textId="77777777" w:rsidR="007A0374" w:rsidRPr="007A0374" w:rsidRDefault="007A0374">
      <w:pPr>
        <w:pStyle w:val="a0"/>
        <w:ind w:firstLine="420"/>
      </w:pPr>
    </w:p>
    <w:p w14:paraId="56CFA7D4" w14:textId="77777777" w:rsidR="00F96E06" w:rsidRDefault="00F96E06">
      <w:pPr>
        <w:pStyle w:val="a"/>
      </w:pPr>
      <w:bookmarkStart w:id="22" w:name="_Toc153177886"/>
      <w:bookmarkStart w:id="23" w:name="_Toc153186299"/>
      <w:bookmarkStart w:id="24" w:name="_Toc155321769"/>
      <w:bookmarkStart w:id="25" w:name="_Toc394245206"/>
      <w:r>
        <w:rPr>
          <w:rFonts w:hint="eastAsia"/>
        </w:rPr>
        <w:lastRenderedPageBreak/>
        <w:t>图表索引</w:t>
      </w:r>
      <w:bookmarkEnd w:id="22"/>
      <w:bookmarkEnd w:id="23"/>
      <w:bookmarkEnd w:id="24"/>
      <w:bookmarkEnd w:id="25"/>
    </w:p>
    <w:p w14:paraId="7766668D" w14:textId="77777777" w:rsidR="00DC6CC2" w:rsidRDefault="00BA5B89">
      <w:pPr>
        <w:pStyle w:val="TableofFigures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r w:rsidRPr="004F7CB8">
        <w:rPr>
          <w:sz w:val="21"/>
          <w:szCs w:val="21"/>
        </w:rPr>
        <w:fldChar w:fldCharType="begin"/>
      </w:r>
      <w:r w:rsidRPr="004F7CB8">
        <w:rPr>
          <w:sz w:val="21"/>
          <w:szCs w:val="21"/>
        </w:rPr>
        <w:instrText xml:space="preserve"> </w:instrText>
      </w:r>
      <w:r w:rsidRPr="004F7CB8">
        <w:rPr>
          <w:rFonts w:hint="eastAsia"/>
          <w:sz w:val="21"/>
          <w:szCs w:val="21"/>
        </w:rPr>
        <w:instrText>TOC \h \z \c "</w:instrText>
      </w:r>
      <w:r w:rsidRPr="004F7CB8">
        <w:rPr>
          <w:rFonts w:hint="eastAsia"/>
          <w:sz w:val="21"/>
          <w:szCs w:val="21"/>
        </w:rPr>
        <w:instrText>图</w:instrText>
      </w:r>
      <w:r w:rsidRPr="004F7CB8">
        <w:rPr>
          <w:rFonts w:hint="eastAsia"/>
          <w:sz w:val="21"/>
          <w:szCs w:val="21"/>
        </w:rPr>
        <w:instrText>"</w:instrText>
      </w:r>
      <w:r w:rsidRPr="004F7CB8">
        <w:rPr>
          <w:sz w:val="21"/>
          <w:szCs w:val="21"/>
        </w:rPr>
        <w:instrText xml:space="preserve"> </w:instrText>
      </w:r>
      <w:r w:rsidRPr="004F7CB8">
        <w:rPr>
          <w:sz w:val="21"/>
          <w:szCs w:val="21"/>
        </w:rPr>
        <w:fldChar w:fldCharType="separate"/>
      </w:r>
      <w:hyperlink w:anchor="_Toc325730179" w:history="1">
        <w:r w:rsidR="00DC6CC2" w:rsidRPr="00560B2A">
          <w:rPr>
            <w:rStyle w:val="Hyperlink"/>
            <w:rFonts w:hint="eastAsia"/>
            <w:noProof/>
          </w:rPr>
          <w:t>图</w:t>
        </w:r>
        <w:r w:rsidR="00DC6CC2" w:rsidRPr="00560B2A">
          <w:rPr>
            <w:rStyle w:val="Hyperlink"/>
            <w:noProof/>
          </w:rPr>
          <w:t xml:space="preserve"> 2</w:t>
        </w:r>
        <w:r w:rsidR="00DC6CC2" w:rsidRPr="00560B2A">
          <w:rPr>
            <w:rStyle w:val="Hyperlink"/>
            <w:noProof/>
          </w:rPr>
          <w:noBreakHyphen/>
          <w:t xml:space="preserve">1 </w:t>
        </w:r>
        <w:r w:rsidR="00DC6CC2" w:rsidRPr="00560B2A">
          <w:rPr>
            <w:rStyle w:val="Hyperlink"/>
            <w:rFonts w:hint="eastAsia"/>
            <w:noProof/>
          </w:rPr>
          <w:t>总体</w:t>
        </w:r>
        <w:r w:rsidR="00DC6CC2" w:rsidRPr="00560B2A">
          <w:rPr>
            <w:rStyle w:val="Hyperlink"/>
            <w:noProof/>
          </w:rPr>
          <w:t>E-R</w:t>
        </w:r>
        <w:r w:rsidR="00DC6CC2" w:rsidRPr="00560B2A">
          <w:rPr>
            <w:rStyle w:val="Hyperlink"/>
            <w:rFonts w:hint="eastAsia"/>
            <w:noProof/>
          </w:rPr>
          <w:t>图</w:t>
        </w:r>
        <w:r w:rsidR="00DC6CC2">
          <w:rPr>
            <w:noProof/>
            <w:webHidden/>
          </w:rPr>
          <w:tab/>
        </w:r>
        <w:r w:rsidR="00DC6CC2">
          <w:rPr>
            <w:noProof/>
            <w:webHidden/>
          </w:rPr>
          <w:fldChar w:fldCharType="begin"/>
        </w:r>
        <w:r w:rsidR="00DC6CC2">
          <w:rPr>
            <w:noProof/>
            <w:webHidden/>
          </w:rPr>
          <w:instrText xml:space="preserve"> PAGEREF _Toc325730179 \h </w:instrText>
        </w:r>
        <w:r w:rsidR="00DC6CC2">
          <w:rPr>
            <w:noProof/>
            <w:webHidden/>
          </w:rPr>
        </w:r>
        <w:r w:rsidR="00DC6CC2">
          <w:rPr>
            <w:noProof/>
            <w:webHidden/>
          </w:rPr>
          <w:fldChar w:fldCharType="separate"/>
        </w:r>
        <w:r w:rsidR="00DC6CC2">
          <w:rPr>
            <w:noProof/>
            <w:webHidden/>
          </w:rPr>
          <w:t>2</w:t>
        </w:r>
        <w:r w:rsidR="00DC6CC2">
          <w:rPr>
            <w:noProof/>
            <w:webHidden/>
          </w:rPr>
          <w:fldChar w:fldCharType="end"/>
        </w:r>
      </w:hyperlink>
    </w:p>
    <w:p w14:paraId="2E7916B3" w14:textId="77777777" w:rsidR="00DC6CC2" w:rsidRDefault="00F0168B">
      <w:pPr>
        <w:pStyle w:val="TableofFigures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25730180" w:history="1">
        <w:r w:rsidR="00DC6CC2" w:rsidRPr="00560B2A">
          <w:rPr>
            <w:rStyle w:val="Hyperlink"/>
            <w:rFonts w:hint="eastAsia"/>
            <w:noProof/>
          </w:rPr>
          <w:t>图</w:t>
        </w:r>
        <w:r w:rsidR="00DC6CC2" w:rsidRPr="00560B2A">
          <w:rPr>
            <w:rStyle w:val="Hyperlink"/>
            <w:noProof/>
          </w:rPr>
          <w:t xml:space="preserve"> 2</w:t>
        </w:r>
        <w:r w:rsidR="00DC6CC2" w:rsidRPr="00560B2A">
          <w:rPr>
            <w:rStyle w:val="Hyperlink"/>
            <w:noProof/>
          </w:rPr>
          <w:noBreakHyphen/>
          <w:t>2 **</w:t>
        </w:r>
        <w:r w:rsidR="00DC6CC2" w:rsidRPr="00560B2A">
          <w:rPr>
            <w:rStyle w:val="Hyperlink"/>
            <w:rFonts w:hint="eastAsia"/>
            <w:noProof/>
          </w:rPr>
          <w:t>模块</w:t>
        </w:r>
        <w:r w:rsidR="00DC6CC2" w:rsidRPr="00560B2A">
          <w:rPr>
            <w:rStyle w:val="Hyperlink"/>
            <w:noProof/>
          </w:rPr>
          <w:t>E-R</w:t>
        </w:r>
        <w:r w:rsidR="00DC6CC2" w:rsidRPr="00560B2A">
          <w:rPr>
            <w:rStyle w:val="Hyperlink"/>
            <w:rFonts w:hint="eastAsia"/>
            <w:noProof/>
          </w:rPr>
          <w:t>图</w:t>
        </w:r>
        <w:r w:rsidR="00DC6CC2">
          <w:rPr>
            <w:noProof/>
            <w:webHidden/>
          </w:rPr>
          <w:tab/>
        </w:r>
        <w:r w:rsidR="00DC6CC2">
          <w:rPr>
            <w:noProof/>
            <w:webHidden/>
          </w:rPr>
          <w:fldChar w:fldCharType="begin"/>
        </w:r>
        <w:r w:rsidR="00DC6CC2">
          <w:rPr>
            <w:noProof/>
            <w:webHidden/>
          </w:rPr>
          <w:instrText xml:space="preserve"> PAGEREF _Toc325730180 \h </w:instrText>
        </w:r>
        <w:r w:rsidR="00DC6CC2">
          <w:rPr>
            <w:noProof/>
            <w:webHidden/>
          </w:rPr>
        </w:r>
        <w:r w:rsidR="00DC6CC2">
          <w:rPr>
            <w:noProof/>
            <w:webHidden/>
          </w:rPr>
          <w:fldChar w:fldCharType="separate"/>
        </w:r>
        <w:r w:rsidR="00DC6CC2">
          <w:rPr>
            <w:noProof/>
            <w:webHidden/>
          </w:rPr>
          <w:t>2</w:t>
        </w:r>
        <w:r w:rsidR="00DC6CC2">
          <w:rPr>
            <w:noProof/>
            <w:webHidden/>
          </w:rPr>
          <w:fldChar w:fldCharType="end"/>
        </w:r>
      </w:hyperlink>
    </w:p>
    <w:p w14:paraId="7668A505" w14:textId="77777777" w:rsidR="00DC6CC2" w:rsidRDefault="00F0168B">
      <w:pPr>
        <w:pStyle w:val="TableofFigures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hyperlink w:anchor="_Toc325730181" w:history="1">
        <w:r w:rsidR="00DC6CC2" w:rsidRPr="00560B2A">
          <w:rPr>
            <w:rStyle w:val="Hyperlink"/>
            <w:rFonts w:hint="eastAsia"/>
            <w:noProof/>
          </w:rPr>
          <w:t>图</w:t>
        </w:r>
        <w:r w:rsidR="00DC6CC2" w:rsidRPr="00560B2A">
          <w:rPr>
            <w:rStyle w:val="Hyperlink"/>
            <w:noProof/>
          </w:rPr>
          <w:t xml:space="preserve"> 3</w:t>
        </w:r>
        <w:r w:rsidR="00DC6CC2" w:rsidRPr="00560B2A">
          <w:rPr>
            <w:rStyle w:val="Hyperlink"/>
            <w:noProof/>
          </w:rPr>
          <w:noBreakHyphen/>
          <w:t xml:space="preserve">1 </w:t>
        </w:r>
        <w:r w:rsidR="00DC6CC2" w:rsidRPr="00560B2A">
          <w:rPr>
            <w:rStyle w:val="Hyperlink"/>
            <w:rFonts w:hint="eastAsia"/>
            <w:noProof/>
          </w:rPr>
          <w:t>数据库关系图</w:t>
        </w:r>
        <w:r w:rsidR="00DC6CC2">
          <w:rPr>
            <w:noProof/>
            <w:webHidden/>
          </w:rPr>
          <w:tab/>
        </w:r>
        <w:r w:rsidR="00DC6CC2">
          <w:rPr>
            <w:noProof/>
            <w:webHidden/>
          </w:rPr>
          <w:fldChar w:fldCharType="begin"/>
        </w:r>
        <w:r w:rsidR="00DC6CC2">
          <w:rPr>
            <w:noProof/>
            <w:webHidden/>
          </w:rPr>
          <w:instrText xml:space="preserve"> PAGEREF _Toc325730181 \h </w:instrText>
        </w:r>
        <w:r w:rsidR="00DC6CC2">
          <w:rPr>
            <w:noProof/>
            <w:webHidden/>
          </w:rPr>
        </w:r>
        <w:r w:rsidR="00DC6CC2">
          <w:rPr>
            <w:noProof/>
            <w:webHidden/>
          </w:rPr>
          <w:fldChar w:fldCharType="separate"/>
        </w:r>
        <w:r w:rsidR="00DC6CC2">
          <w:rPr>
            <w:noProof/>
            <w:webHidden/>
          </w:rPr>
          <w:t>3</w:t>
        </w:r>
        <w:r w:rsidR="00DC6CC2">
          <w:rPr>
            <w:noProof/>
            <w:webHidden/>
          </w:rPr>
          <w:fldChar w:fldCharType="end"/>
        </w:r>
      </w:hyperlink>
    </w:p>
    <w:p w14:paraId="278FA269" w14:textId="77777777" w:rsidR="00F96E06" w:rsidRPr="00317F01" w:rsidRDefault="00BA5B89">
      <w:pPr>
        <w:rPr>
          <w:sz w:val="21"/>
          <w:szCs w:val="21"/>
        </w:rPr>
      </w:pPr>
      <w:r w:rsidRPr="004F7CB8">
        <w:rPr>
          <w:sz w:val="21"/>
          <w:szCs w:val="21"/>
        </w:rPr>
        <w:fldChar w:fldCharType="end"/>
      </w:r>
    </w:p>
    <w:p w14:paraId="4C5657B5" w14:textId="77777777" w:rsidR="00DC6CC2" w:rsidRDefault="00BA5B89">
      <w:pPr>
        <w:pStyle w:val="TableofFigures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r w:rsidRPr="004F7CB8">
        <w:rPr>
          <w:sz w:val="21"/>
          <w:szCs w:val="21"/>
        </w:rPr>
        <w:fldChar w:fldCharType="begin"/>
      </w:r>
      <w:r w:rsidRPr="004F7CB8">
        <w:rPr>
          <w:sz w:val="21"/>
          <w:szCs w:val="21"/>
        </w:rPr>
        <w:instrText xml:space="preserve"> </w:instrText>
      </w:r>
      <w:r w:rsidRPr="004F7CB8">
        <w:rPr>
          <w:rFonts w:hint="eastAsia"/>
          <w:sz w:val="21"/>
          <w:szCs w:val="21"/>
        </w:rPr>
        <w:instrText>TOC \h \z \c "</w:instrText>
      </w:r>
      <w:r w:rsidRPr="004F7CB8">
        <w:rPr>
          <w:rFonts w:hint="eastAsia"/>
          <w:sz w:val="21"/>
          <w:szCs w:val="21"/>
        </w:rPr>
        <w:instrText>表格</w:instrText>
      </w:r>
      <w:r w:rsidRPr="004F7CB8">
        <w:rPr>
          <w:rFonts w:hint="eastAsia"/>
          <w:sz w:val="21"/>
          <w:szCs w:val="21"/>
        </w:rPr>
        <w:instrText>"</w:instrText>
      </w:r>
      <w:r w:rsidRPr="004F7CB8">
        <w:rPr>
          <w:sz w:val="21"/>
          <w:szCs w:val="21"/>
        </w:rPr>
        <w:instrText xml:space="preserve"> </w:instrText>
      </w:r>
      <w:r w:rsidRPr="004F7CB8">
        <w:rPr>
          <w:sz w:val="21"/>
          <w:szCs w:val="21"/>
        </w:rPr>
        <w:fldChar w:fldCharType="separate"/>
      </w:r>
      <w:hyperlink w:anchor="_Toc325730182" w:history="1">
        <w:r w:rsidR="00DC6CC2" w:rsidRPr="00D83E54">
          <w:rPr>
            <w:rStyle w:val="Hyperlink"/>
            <w:rFonts w:hint="eastAsia"/>
            <w:noProof/>
          </w:rPr>
          <w:t>表格</w:t>
        </w:r>
        <w:r w:rsidR="00DC6CC2" w:rsidRPr="00D83E54">
          <w:rPr>
            <w:rStyle w:val="Hyperlink"/>
            <w:noProof/>
          </w:rPr>
          <w:t xml:space="preserve"> 3</w:t>
        </w:r>
        <w:r w:rsidR="00DC6CC2" w:rsidRPr="00D83E54">
          <w:rPr>
            <w:rStyle w:val="Hyperlink"/>
            <w:noProof/>
          </w:rPr>
          <w:noBreakHyphen/>
          <w:t>1 user</w:t>
        </w:r>
        <w:r w:rsidR="00DC6CC2" w:rsidRPr="00D83E54">
          <w:rPr>
            <w:rStyle w:val="Hyperlink"/>
            <w:rFonts w:hint="eastAsia"/>
            <w:noProof/>
          </w:rPr>
          <w:t>表</w:t>
        </w:r>
        <w:r w:rsidR="00DC6CC2">
          <w:rPr>
            <w:noProof/>
            <w:webHidden/>
          </w:rPr>
          <w:tab/>
        </w:r>
        <w:r w:rsidR="00DC6CC2">
          <w:rPr>
            <w:noProof/>
            <w:webHidden/>
          </w:rPr>
          <w:fldChar w:fldCharType="begin"/>
        </w:r>
        <w:r w:rsidR="00DC6CC2">
          <w:rPr>
            <w:noProof/>
            <w:webHidden/>
          </w:rPr>
          <w:instrText xml:space="preserve"> PAGEREF _Toc325730182 \h </w:instrText>
        </w:r>
        <w:r w:rsidR="00DC6CC2">
          <w:rPr>
            <w:noProof/>
            <w:webHidden/>
          </w:rPr>
        </w:r>
        <w:r w:rsidR="00DC6CC2">
          <w:rPr>
            <w:noProof/>
            <w:webHidden/>
          </w:rPr>
          <w:fldChar w:fldCharType="separate"/>
        </w:r>
        <w:r w:rsidR="00DC6CC2">
          <w:rPr>
            <w:noProof/>
            <w:webHidden/>
          </w:rPr>
          <w:t>3</w:t>
        </w:r>
        <w:r w:rsidR="00DC6CC2">
          <w:rPr>
            <w:noProof/>
            <w:webHidden/>
          </w:rPr>
          <w:fldChar w:fldCharType="end"/>
        </w:r>
      </w:hyperlink>
    </w:p>
    <w:p w14:paraId="276F921F" w14:textId="77777777" w:rsidR="00BA5B89" w:rsidRDefault="00BA5B89">
      <w:r w:rsidRPr="004F7CB8">
        <w:rPr>
          <w:sz w:val="21"/>
          <w:szCs w:val="21"/>
        </w:rPr>
        <w:fldChar w:fldCharType="end"/>
      </w:r>
    </w:p>
    <w:sectPr w:rsidR="00BA5B89">
      <w:footerReference w:type="default" r:id="rId10"/>
      <w:pgSz w:w="11906" w:h="16838"/>
      <w:pgMar w:top="1134" w:right="1134" w:bottom="851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2C061" w14:textId="77777777" w:rsidR="00F0168B" w:rsidRDefault="00F0168B">
      <w:pPr>
        <w:pStyle w:val="a0"/>
        <w:ind w:firstLine="420"/>
      </w:pPr>
      <w:r>
        <w:separator/>
      </w:r>
    </w:p>
  </w:endnote>
  <w:endnote w:type="continuationSeparator" w:id="0">
    <w:p w14:paraId="273646D6" w14:textId="77777777" w:rsidR="00F0168B" w:rsidRDefault="00F0168B">
      <w:pPr>
        <w:pStyle w:val="a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91D11" w14:textId="77777777" w:rsidR="00B56C99" w:rsidRDefault="004F7CB8">
    <w:pPr>
      <w:pStyle w:val="Footer"/>
      <w:pBdr>
        <w:top w:val="single" w:sz="4" w:space="1" w:color="auto"/>
      </w:pBdr>
    </w:pPr>
    <w:r>
      <w:rPr>
        <w:rFonts w:hint="eastAsia"/>
      </w:rPr>
      <w:t>同济大学软件学院</w:t>
    </w:r>
  </w:p>
  <w:p w14:paraId="5DACE07A" w14:textId="77777777" w:rsidR="004F7CB8" w:rsidRDefault="00B56C99">
    <w:pPr>
      <w:pStyle w:val="Footer"/>
      <w:pBdr>
        <w:top w:val="single" w:sz="4" w:space="1" w:color="auto"/>
      </w:pBdr>
    </w:pPr>
    <w:r>
      <w:rPr>
        <w:rFonts w:hint="eastAsia"/>
      </w:rPr>
      <w:t>数据库课程设计项目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1EC39" w14:textId="77777777" w:rsidR="004F7CB8" w:rsidRDefault="004F7CB8">
    <w:pPr>
      <w:pStyle w:val="Footer"/>
      <w:pBdr>
        <w:top w:val="single" w:sz="4" w:space="1" w:color="auto"/>
      </w:pBdr>
      <w:rPr>
        <w:rStyle w:val="PageNumber"/>
      </w:rPr>
    </w:pPr>
    <w:r>
      <w:rPr>
        <w:rFonts w:hint="eastAsia"/>
      </w:rPr>
      <w:t xml:space="preserve">同济大学软件学院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6B8F">
      <w:rPr>
        <w:rStyle w:val="PageNumber"/>
        <w:noProof/>
      </w:rPr>
      <w:t>I</w:t>
    </w:r>
    <w:r>
      <w:rPr>
        <w:rStyle w:val="PageNumber"/>
      </w:rPr>
      <w:fldChar w:fldCharType="end"/>
    </w:r>
  </w:p>
  <w:p w14:paraId="75C03F57" w14:textId="77777777" w:rsidR="004F7CB8" w:rsidRDefault="007A0374">
    <w:pPr>
      <w:pStyle w:val="Footer"/>
      <w:pBdr>
        <w:top w:val="single" w:sz="4" w:space="1" w:color="auto"/>
      </w:pBdr>
    </w:pPr>
    <w:r>
      <w:rPr>
        <w:rFonts w:hint="eastAsia"/>
      </w:rPr>
      <w:t>数据库课程设计项目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577EF" w14:textId="77777777" w:rsidR="004F7CB8" w:rsidRDefault="004F7CB8">
    <w:pPr>
      <w:pStyle w:val="Footer"/>
      <w:pBdr>
        <w:top w:val="single" w:sz="4" w:space="1" w:color="auto"/>
      </w:pBdr>
      <w:rPr>
        <w:rStyle w:val="PageNumber"/>
      </w:rPr>
    </w:pPr>
    <w:r>
      <w:rPr>
        <w:rFonts w:hint="eastAsia"/>
      </w:rPr>
      <w:t xml:space="preserve">同济大学软件学院 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6B8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46E19D" w14:textId="77777777" w:rsidR="004F7CB8" w:rsidRDefault="007A0374">
    <w:pPr>
      <w:pStyle w:val="Footer"/>
      <w:pBdr>
        <w:top w:val="single" w:sz="4" w:space="1" w:color="auto"/>
      </w:pBdr>
    </w:pPr>
    <w:r>
      <w:rPr>
        <w:rFonts w:hint="eastAsia"/>
      </w:rPr>
      <w:t>数据库课程设计项目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2C711" w14:textId="77777777" w:rsidR="00F0168B" w:rsidRDefault="00F0168B">
      <w:pPr>
        <w:pStyle w:val="a0"/>
        <w:ind w:firstLine="420"/>
      </w:pPr>
      <w:r>
        <w:separator/>
      </w:r>
    </w:p>
  </w:footnote>
  <w:footnote w:type="continuationSeparator" w:id="0">
    <w:p w14:paraId="21A06B57" w14:textId="77777777" w:rsidR="00F0168B" w:rsidRDefault="00F0168B">
      <w:pPr>
        <w:pStyle w:val="a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4C625" w14:textId="77777777" w:rsidR="004F7CB8" w:rsidRDefault="00B56C99">
    <w:pPr>
      <w:pStyle w:val="Header"/>
      <w:pBdr>
        <w:bottom w:val="single" w:sz="4" w:space="1" w:color="auto"/>
      </w:pBdr>
      <w:jc w:val="left"/>
    </w:pPr>
    <w:r>
      <w:rPr>
        <w:rFonts w:hint="eastAsia"/>
      </w:rPr>
      <w:t>**系统</w:t>
    </w:r>
    <w:r w:rsidR="004F7CB8">
      <w:rPr>
        <w:rFonts w:hint="eastAsia"/>
      </w:rPr>
      <w:t xml:space="preserve">                                                            </w:t>
    </w:r>
    <w:r>
      <w:rPr>
        <w:rFonts w:hint="eastAsia"/>
      </w:rPr>
      <w:t xml:space="preserve">                   </w:t>
    </w:r>
    <w:r w:rsidR="0096079F">
      <w:rPr>
        <w:rFonts w:hint="eastAsia"/>
      </w:rPr>
      <w:t>数据库</w:t>
    </w:r>
    <w:r>
      <w:rPr>
        <w:rFonts w:hint="eastAsia"/>
      </w:rPr>
      <w:t>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6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4"/>
    <w:multiLevelType w:val="multilevel"/>
    <w:tmpl w:val="23144060"/>
    <w:lvl w:ilvl="0">
      <w:start w:val="1"/>
      <w:numFmt w:val="decimal"/>
      <w:lvlText w:val="%1、"/>
      <w:lvlJc w:val="left"/>
      <w:pPr>
        <w:tabs>
          <w:tab w:val="num" w:pos="1140"/>
        </w:tabs>
        <w:ind w:left="1140" w:hanging="420"/>
      </w:pPr>
      <w:rPr>
        <w:rFonts w:ascii="宋体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>
    <w:nsid w:val="00000006"/>
    <w:multiLevelType w:val="multilevel"/>
    <w:tmpl w:val="00000006"/>
    <w:lvl w:ilvl="0">
      <w:start w:val="3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00000030"/>
    <w:multiLevelType w:val="multilevel"/>
    <w:tmpl w:val="00000030"/>
    <w:lvl w:ilvl="0">
      <w:start w:val="1"/>
      <w:numFmt w:val="decimal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outline w:val="0"/>
        <w:shadow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outline w:val="0"/>
        <w:shadow w:val="0"/>
        <w:vanish w:val="0"/>
        <w:sz w:val="24"/>
        <w:vertAlign w:val="baseline"/>
      </w:rPr>
    </w:lvl>
  </w:abstractNum>
  <w:abstractNum w:abstractNumId="8">
    <w:nsid w:val="00000063"/>
    <w:multiLevelType w:val="multilevel"/>
    <w:tmpl w:val="00000063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016A6DF7"/>
    <w:multiLevelType w:val="multilevel"/>
    <w:tmpl w:val="4A1EB912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01DC7850"/>
    <w:multiLevelType w:val="hybridMultilevel"/>
    <w:tmpl w:val="B4F23A9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01FB27DA"/>
    <w:multiLevelType w:val="hybridMultilevel"/>
    <w:tmpl w:val="FB0452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02232DF3"/>
    <w:multiLevelType w:val="hybridMultilevel"/>
    <w:tmpl w:val="F1AE324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04821A1C"/>
    <w:multiLevelType w:val="hybridMultilevel"/>
    <w:tmpl w:val="7FFA04CC"/>
    <w:lvl w:ilvl="0" w:tplc="3CBA1A7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50D7612"/>
    <w:multiLevelType w:val="hybridMultilevel"/>
    <w:tmpl w:val="D91CA52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06F17E56"/>
    <w:multiLevelType w:val="hybridMultilevel"/>
    <w:tmpl w:val="0AF80E4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074934F6"/>
    <w:multiLevelType w:val="hybridMultilevel"/>
    <w:tmpl w:val="FD6E0A6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08927157"/>
    <w:multiLevelType w:val="hybridMultilevel"/>
    <w:tmpl w:val="D7649E0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090004E8"/>
    <w:multiLevelType w:val="hybridMultilevel"/>
    <w:tmpl w:val="BB202B2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0A2F54AC"/>
    <w:multiLevelType w:val="hybridMultilevel"/>
    <w:tmpl w:val="3026A9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0A923987"/>
    <w:multiLevelType w:val="hybridMultilevel"/>
    <w:tmpl w:val="4B509A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0B6263C6"/>
    <w:multiLevelType w:val="hybridMultilevel"/>
    <w:tmpl w:val="18722F96"/>
    <w:lvl w:ilvl="0" w:tplc="314CAA7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1DFA8B7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0D8A12C4"/>
    <w:multiLevelType w:val="hybridMultilevel"/>
    <w:tmpl w:val="370AD47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0DF75E3B"/>
    <w:multiLevelType w:val="multilevel"/>
    <w:tmpl w:val="DDD4C5C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decimal"/>
      <w:isLgl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440"/>
      </w:pPr>
      <w:rPr>
        <w:rFonts w:hint="default"/>
      </w:rPr>
    </w:lvl>
  </w:abstractNum>
  <w:abstractNum w:abstractNumId="24">
    <w:nsid w:val="11923656"/>
    <w:multiLevelType w:val="hybridMultilevel"/>
    <w:tmpl w:val="8EDAE6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11EE0436"/>
    <w:multiLevelType w:val="hybridMultilevel"/>
    <w:tmpl w:val="8E42266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16F74276"/>
    <w:multiLevelType w:val="hybridMultilevel"/>
    <w:tmpl w:val="5EDA6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1FC33631"/>
    <w:multiLevelType w:val="hybridMultilevel"/>
    <w:tmpl w:val="447CA744"/>
    <w:lvl w:ilvl="0" w:tplc="0332F5F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972007A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20953C61"/>
    <w:multiLevelType w:val="hybridMultilevel"/>
    <w:tmpl w:val="2ADCB8E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2521136D"/>
    <w:multiLevelType w:val="hybridMultilevel"/>
    <w:tmpl w:val="076C030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29514FB4"/>
    <w:multiLevelType w:val="hybridMultilevel"/>
    <w:tmpl w:val="0B4819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295A0C69"/>
    <w:multiLevelType w:val="hybridMultilevel"/>
    <w:tmpl w:val="A1DACA6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29723403"/>
    <w:multiLevelType w:val="hybridMultilevel"/>
    <w:tmpl w:val="3D50B85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2B3005C6"/>
    <w:multiLevelType w:val="hybridMultilevel"/>
    <w:tmpl w:val="3598528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2BB50A5E"/>
    <w:multiLevelType w:val="hybridMultilevel"/>
    <w:tmpl w:val="DE04EB8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2D6B26A3"/>
    <w:multiLevelType w:val="hybridMultilevel"/>
    <w:tmpl w:val="FA98352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2F545471"/>
    <w:multiLevelType w:val="hybridMultilevel"/>
    <w:tmpl w:val="EE82A68C"/>
    <w:lvl w:ilvl="0" w:tplc="918083C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2FB3225E"/>
    <w:multiLevelType w:val="hybridMultilevel"/>
    <w:tmpl w:val="BB068EB2"/>
    <w:lvl w:ilvl="0" w:tplc="6B064C8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>
    <w:nsid w:val="330B57F1"/>
    <w:multiLevelType w:val="hybridMultilevel"/>
    <w:tmpl w:val="E8C42E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>
    <w:nsid w:val="334B051C"/>
    <w:multiLevelType w:val="hybridMultilevel"/>
    <w:tmpl w:val="73B68E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33DC3570"/>
    <w:multiLevelType w:val="hybridMultilevel"/>
    <w:tmpl w:val="8D8CD2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>
    <w:nsid w:val="373D51CC"/>
    <w:multiLevelType w:val="hybridMultilevel"/>
    <w:tmpl w:val="72D4A9E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>
    <w:nsid w:val="37DF282B"/>
    <w:multiLevelType w:val="hybridMultilevel"/>
    <w:tmpl w:val="722EB7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>
    <w:nsid w:val="381C4F2B"/>
    <w:multiLevelType w:val="hybridMultilevel"/>
    <w:tmpl w:val="EADC9FC0"/>
    <w:lvl w:ilvl="0" w:tplc="B41C370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38541C13"/>
    <w:multiLevelType w:val="hybridMultilevel"/>
    <w:tmpl w:val="850CACF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>
    <w:nsid w:val="39C63233"/>
    <w:multiLevelType w:val="hybridMultilevel"/>
    <w:tmpl w:val="612EC05C"/>
    <w:lvl w:ilvl="0" w:tplc="0FFEEEB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>
    <w:nsid w:val="39E11F59"/>
    <w:multiLevelType w:val="hybridMultilevel"/>
    <w:tmpl w:val="7E0631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>
    <w:nsid w:val="3A075F58"/>
    <w:multiLevelType w:val="hybridMultilevel"/>
    <w:tmpl w:val="08A2A08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>
    <w:nsid w:val="3A202B8B"/>
    <w:multiLevelType w:val="multilevel"/>
    <w:tmpl w:val="A8122E3C"/>
    <w:lvl w:ilvl="0">
      <w:start w:val="1"/>
      <w:numFmt w:val="upperLetter"/>
      <w:pStyle w:val="a"/>
      <w:lvlText w:val="附录%1.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A1"/>
      <w:lvlText w:val="%1.%2"/>
      <w:lvlJc w:val="left"/>
      <w:pPr>
        <w:tabs>
          <w:tab w:val="num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A11"/>
      <w:lvlText w:val="%1.%2.%3 "/>
      <w:lvlJc w:val="left"/>
      <w:pPr>
        <w:tabs>
          <w:tab w:val="num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A111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9">
    <w:nsid w:val="3B7A7C0E"/>
    <w:multiLevelType w:val="hybridMultilevel"/>
    <w:tmpl w:val="D10C684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0">
    <w:nsid w:val="3BA72B02"/>
    <w:multiLevelType w:val="hybridMultilevel"/>
    <w:tmpl w:val="29785C9C"/>
    <w:lvl w:ilvl="0" w:tplc="D4626CA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C06C66F6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68167368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2E432C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54525ED0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BD587A38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43CC4558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95DC98D2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5DB2D620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1">
    <w:nsid w:val="3D50705D"/>
    <w:multiLevelType w:val="hybridMultilevel"/>
    <w:tmpl w:val="7BF009A8"/>
    <w:lvl w:ilvl="0" w:tplc="9484F28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CCCC4DDA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5E26854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D8000E8A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45B4952E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694E2C0E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A40CDFFC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4874F538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228F49E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2">
    <w:nsid w:val="3DBE50C3"/>
    <w:multiLevelType w:val="multilevel"/>
    <w:tmpl w:val="FF02BDA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53">
    <w:nsid w:val="40220879"/>
    <w:multiLevelType w:val="hybridMultilevel"/>
    <w:tmpl w:val="4BB24DBE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4">
    <w:nsid w:val="42585C30"/>
    <w:multiLevelType w:val="hybridMultilevel"/>
    <w:tmpl w:val="B60C67DE"/>
    <w:lvl w:ilvl="0" w:tplc="D8AA994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3236C1DC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A072E7D6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A878B2C6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C9B26E08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A6D81F46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4A8EBEBC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DD0007B6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4EEAFCB4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5">
    <w:nsid w:val="47025005"/>
    <w:multiLevelType w:val="hybridMultilevel"/>
    <w:tmpl w:val="3DB2267C"/>
    <w:lvl w:ilvl="0" w:tplc="48820F2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6">
    <w:nsid w:val="4846662A"/>
    <w:multiLevelType w:val="hybridMultilevel"/>
    <w:tmpl w:val="4F1088F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7">
    <w:nsid w:val="4B5A0D05"/>
    <w:multiLevelType w:val="hybridMultilevel"/>
    <w:tmpl w:val="7240773A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8">
    <w:nsid w:val="4D2C638E"/>
    <w:multiLevelType w:val="hybridMultilevel"/>
    <w:tmpl w:val="0DFE38F6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9">
    <w:nsid w:val="4DDF28E1"/>
    <w:multiLevelType w:val="hybridMultilevel"/>
    <w:tmpl w:val="46500130"/>
    <w:lvl w:ilvl="0" w:tplc="D718657A">
      <w:start w:val="1"/>
      <w:numFmt w:val="decimal"/>
      <w:lvlText w:val="%1．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0">
    <w:nsid w:val="4E916933"/>
    <w:multiLevelType w:val="hybridMultilevel"/>
    <w:tmpl w:val="09CE8D5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1">
    <w:nsid w:val="4EEB5145"/>
    <w:multiLevelType w:val="hybridMultilevel"/>
    <w:tmpl w:val="331872A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2">
    <w:nsid w:val="4F8B55CA"/>
    <w:multiLevelType w:val="hybridMultilevel"/>
    <w:tmpl w:val="DCD43C1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3">
    <w:nsid w:val="516A1351"/>
    <w:multiLevelType w:val="hybridMultilevel"/>
    <w:tmpl w:val="805CE91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4">
    <w:nsid w:val="523E5FBC"/>
    <w:multiLevelType w:val="hybridMultilevel"/>
    <w:tmpl w:val="D9E6D9B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5">
    <w:nsid w:val="59322D43"/>
    <w:multiLevelType w:val="multilevel"/>
    <w:tmpl w:val="D76CF30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2"/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default"/>
      </w:rPr>
    </w:lvl>
  </w:abstractNum>
  <w:abstractNum w:abstractNumId="66">
    <w:nsid w:val="5A425352"/>
    <w:multiLevelType w:val="hybridMultilevel"/>
    <w:tmpl w:val="4B10FCF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7">
    <w:nsid w:val="5A8D1D8D"/>
    <w:multiLevelType w:val="hybridMultilevel"/>
    <w:tmpl w:val="C0CE551E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8">
    <w:nsid w:val="5B742977"/>
    <w:multiLevelType w:val="hybridMultilevel"/>
    <w:tmpl w:val="EB1C21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9">
    <w:nsid w:val="5B9832A4"/>
    <w:multiLevelType w:val="hybridMultilevel"/>
    <w:tmpl w:val="FC46A0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0">
    <w:nsid w:val="5C1F4C85"/>
    <w:multiLevelType w:val="hybridMultilevel"/>
    <w:tmpl w:val="867A9A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1">
    <w:nsid w:val="5F687208"/>
    <w:multiLevelType w:val="hybridMultilevel"/>
    <w:tmpl w:val="C8CA6038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2">
    <w:nsid w:val="60237CA6"/>
    <w:multiLevelType w:val="hybridMultilevel"/>
    <w:tmpl w:val="948AD71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3">
    <w:nsid w:val="606A04EC"/>
    <w:multiLevelType w:val="hybridMultilevel"/>
    <w:tmpl w:val="ED128D3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4">
    <w:nsid w:val="652F07F9"/>
    <w:multiLevelType w:val="hybridMultilevel"/>
    <w:tmpl w:val="23469FE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5">
    <w:nsid w:val="66063CF0"/>
    <w:multiLevelType w:val="multilevel"/>
    <w:tmpl w:val="FCA0297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76">
    <w:nsid w:val="661A4C94"/>
    <w:multiLevelType w:val="hybridMultilevel"/>
    <w:tmpl w:val="422A9AA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7">
    <w:nsid w:val="68374A87"/>
    <w:multiLevelType w:val="hybridMultilevel"/>
    <w:tmpl w:val="D166C9F0"/>
    <w:lvl w:ilvl="0" w:tplc="67E097B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11FC714A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866A3628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1ED2D87E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6BE250E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14B24B0C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5ACCDBAE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4320B434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A7EEF91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8">
    <w:nsid w:val="68793167"/>
    <w:multiLevelType w:val="multilevel"/>
    <w:tmpl w:val="8F0A12E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default"/>
      </w:rPr>
    </w:lvl>
  </w:abstractNum>
  <w:abstractNum w:abstractNumId="79">
    <w:nsid w:val="699B3D98"/>
    <w:multiLevelType w:val="hybridMultilevel"/>
    <w:tmpl w:val="6C767ED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0">
    <w:nsid w:val="69E42D70"/>
    <w:multiLevelType w:val="hybridMultilevel"/>
    <w:tmpl w:val="A27CE4E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1">
    <w:nsid w:val="6A0815ED"/>
    <w:multiLevelType w:val="hybridMultilevel"/>
    <w:tmpl w:val="A34E6D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2">
    <w:nsid w:val="6D897CA4"/>
    <w:multiLevelType w:val="hybridMultilevel"/>
    <w:tmpl w:val="A9941206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>
      <w:start w:val="1"/>
      <w:numFmt w:val="decimal"/>
      <w:lvlText w:val="%3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3">
    <w:nsid w:val="6E410429"/>
    <w:multiLevelType w:val="hybridMultilevel"/>
    <w:tmpl w:val="71065B4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4">
    <w:nsid w:val="7296434D"/>
    <w:multiLevelType w:val="hybridMultilevel"/>
    <w:tmpl w:val="36D0197A"/>
    <w:lvl w:ilvl="0" w:tplc="1E70EFB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5">
    <w:nsid w:val="73CD5122"/>
    <w:multiLevelType w:val="hybridMultilevel"/>
    <w:tmpl w:val="A5C8707C"/>
    <w:lvl w:ilvl="0" w:tplc="B68ED29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6">
    <w:nsid w:val="75D83F41"/>
    <w:multiLevelType w:val="hybridMultilevel"/>
    <w:tmpl w:val="BE5AFDF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7">
    <w:nsid w:val="75E945B1"/>
    <w:multiLevelType w:val="hybridMultilevel"/>
    <w:tmpl w:val="CF9063A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8">
    <w:nsid w:val="76F038E3"/>
    <w:multiLevelType w:val="hybridMultilevel"/>
    <w:tmpl w:val="398C1F8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9">
    <w:nsid w:val="77070906"/>
    <w:multiLevelType w:val="hybridMultilevel"/>
    <w:tmpl w:val="C28AAF2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0">
    <w:nsid w:val="7CBB554E"/>
    <w:multiLevelType w:val="hybridMultilevel"/>
    <w:tmpl w:val="ACB41E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1">
    <w:nsid w:val="7DE16B64"/>
    <w:multiLevelType w:val="hybridMultilevel"/>
    <w:tmpl w:val="725813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2">
    <w:nsid w:val="7E252333"/>
    <w:multiLevelType w:val="multilevel"/>
    <w:tmpl w:val="A6B27296"/>
    <w:lvl w:ilvl="0">
      <w:start w:val="1"/>
      <w:numFmt w:val="decimal"/>
      <w:pStyle w:val="Heading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Heading3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Heading4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Heading5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Heading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48"/>
  </w:num>
  <w:num w:numId="2">
    <w:abstractNumId w:val="92"/>
  </w:num>
  <w:num w:numId="3">
    <w:abstractNumId w:val="9"/>
  </w:num>
  <w:num w:numId="4">
    <w:abstractNumId w:val="19"/>
  </w:num>
  <w:num w:numId="5">
    <w:abstractNumId w:val="64"/>
  </w:num>
  <w:num w:numId="6">
    <w:abstractNumId w:val="59"/>
  </w:num>
  <w:num w:numId="7">
    <w:abstractNumId w:val="10"/>
  </w:num>
  <w:num w:numId="8">
    <w:abstractNumId w:val="90"/>
  </w:num>
  <w:num w:numId="9">
    <w:abstractNumId w:val="60"/>
  </w:num>
  <w:num w:numId="10">
    <w:abstractNumId w:val="12"/>
  </w:num>
  <w:num w:numId="11">
    <w:abstractNumId w:val="39"/>
  </w:num>
  <w:num w:numId="12">
    <w:abstractNumId w:val="76"/>
  </w:num>
  <w:num w:numId="13">
    <w:abstractNumId w:val="85"/>
  </w:num>
  <w:num w:numId="14">
    <w:abstractNumId w:val="17"/>
  </w:num>
  <w:num w:numId="15">
    <w:abstractNumId w:val="32"/>
  </w:num>
  <w:num w:numId="16">
    <w:abstractNumId w:val="81"/>
  </w:num>
  <w:num w:numId="17">
    <w:abstractNumId w:val="73"/>
  </w:num>
  <w:num w:numId="18">
    <w:abstractNumId w:val="15"/>
  </w:num>
  <w:num w:numId="19">
    <w:abstractNumId w:val="42"/>
  </w:num>
  <w:num w:numId="20">
    <w:abstractNumId w:val="66"/>
  </w:num>
  <w:num w:numId="21">
    <w:abstractNumId w:val="63"/>
  </w:num>
  <w:num w:numId="22">
    <w:abstractNumId w:val="14"/>
  </w:num>
  <w:num w:numId="23">
    <w:abstractNumId w:val="31"/>
  </w:num>
  <w:num w:numId="24">
    <w:abstractNumId w:val="70"/>
  </w:num>
  <w:num w:numId="25">
    <w:abstractNumId w:val="46"/>
  </w:num>
  <w:num w:numId="26">
    <w:abstractNumId w:val="26"/>
  </w:num>
  <w:num w:numId="27">
    <w:abstractNumId w:val="40"/>
  </w:num>
  <w:num w:numId="28">
    <w:abstractNumId w:val="34"/>
  </w:num>
  <w:num w:numId="29">
    <w:abstractNumId w:val="28"/>
  </w:num>
  <w:num w:numId="30">
    <w:abstractNumId w:val="47"/>
  </w:num>
  <w:num w:numId="31">
    <w:abstractNumId w:val="27"/>
  </w:num>
  <w:num w:numId="32">
    <w:abstractNumId w:val="51"/>
  </w:num>
  <w:num w:numId="33">
    <w:abstractNumId w:val="71"/>
  </w:num>
  <w:num w:numId="34">
    <w:abstractNumId w:val="29"/>
  </w:num>
  <w:num w:numId="35">
    <w:abstractNumId w:val="89"/>
  </w:num>
  <w:num w:numId="36">
    <w:abstractNumId w:val="50"/>
  </w:num>
  <w:num w:numId="37">
    <w:abstractNumId w:val="22"/>
  </w:num>
  <w:num w:numId="38">
    <w:abstractNumId w:val="82"/>
  </w:num>
  <w:num w:numId="39">
    <w:abstractNumId w:val="55"/>
  </w:num>
  <w:num w:numId="40">
    <w:abstractNumId w:val="58"/>
  </w:num>
  <w:num w:numId="41">
    <w:abstractNumId w:val="74"/>
  </w:num>
  <w:num w:numId="42">
    <w:abstractNumId w:val="80"/>
  </w:num>
  <w:num w:numId="43">
    <w:abstractNumId w:val="72"/>
  </w:num>
  <w:num w:numId="44">
    <w:abstractNumId w:val="67"/>
  </w:num>
  <w:num w:numId="45">
    <w:abstractNumId w:val="91"/>
  </w:num>
  <w:num w:numId="46">
    <w:abstractNumId w:val="21"/>
  </w:num>
  <w:num w:numId="47">
    <w:abstractNumId w:val="13"/>
  </w:num>
  <w:num w:numId="48">
    <w:abstractNumId w:val="79"/>
  </w:num>
  <w:num w:numId="49">
    <w:abstractNumId w:val="77"/>
  </w:num>
  <w:num w:numId="50">
    <w:abstractNumId w:val="88"/>
  </w:num>
  <w:num w:numId="51">
    <w:abstractNumId w:val="69"/>
  </w:num>
  <w:num w:numId="52">
    <w:abstractNumId w:val="20"/>
  </w:num>
  <w:num w:numId="53">
    <w:abstractNumId w:val="1"/>
  </w:num>
  <w:num w:numId="54">
    <w:abstractNumId w:val="33"/>
  </w:num>
  <w:num w:numId="55">
    <w:abstractNumId w:val="68"/>
  </w:num>
  <w:num w:numId="56">
    <w:abstractNumId w:val="87"/>
  </w:num>
  <w:num w:numId="57">
    <w:abstractNumId w:val="62"/>
  </w:num>
  <w:num w:numId="58">
    <w:abstractNumId w:val="86"/>
  </w:num>
  <w:num w:numId="59">
    <w:abstractNumId w:val="84"/>
  </w:num>
  <w:num w:numId="60">
    <w:abstractNumId w:val="61"/>
  </w:num>
  <w:num w:numId="61">
    <w:abstractNumId w:val="56"/>
  </w:num>
  <w:num w:numId="62">
    <w:abstractNumId w:val="16"/>
  </w:num>
  <w:num w:numId="63">
    <w:abstractNumId w:val="11"/>
  </w:num>
  <w:num w:numId="64">
    <w:abstractNumId w:val="24"/>
  </w:num>
  <w:num w:numId="65">
    <w:abstractNumId w:val="23"/>
  </w:num>
  <w:num w:numId="66">
    <w:abstractNumId w:val="54"/>
  </w:num>
  <w:num w:numId="67">
    <w:abstractNumId w:val="38"/>
  </w:num>
  <w:num w:numId="68">
    <w:abstractNumId w:val="2"/>
  </w:num>
  <w:num w:numId="69">
    <w:abstractNumId w:val="0"/>
  </w:num>
  <w:num w:numId="70">
    <w:abstractNumId w:val="35"/>
  </w:num>
  <w:num w:numId="71">
    <w:abstractNumId w:val="43"/>
  </w:num>
  <w:num w:numId="72">
    <w:abstractNumId w:val="52"/>
  </w:num>
  <w:num w:numId="73">
    <w:abstractNumId w:val="75"/>
  </w:num>
  <w:num w:numId="74">
    <w:abstractNumId w:val="65"/>
  </w:num>
  <w:num w:numId="75">
    <w:abstractNumId w:val="25"/>
  </w:num>
  <w:num w:numId="76">
    <w:abstractNumId w:val="5"/>
  </w:num>
  <w:num w:numId="77">
    <w:abstractNumId w:val="4"/>
  </w:num>
  <w:num w:numId="78">
    <w:abstractNumId w:val="3"/>
  </w:num>
  <w:num w:numId="79">
    <w:abstractNumId w:val="8"/>
  </w:num>
  <w:num w:numId="80">
    <w:abstractNumId w:val="6"/>
  </w:num>
  <w:num w:numId="81">
    <w:abstractNumId w:val="53"/>
  </w:num>
  <w:num w:numId="82">
    <w:abstractNumId w:val="45"/>
  </w:num>
  <w:num w:numId="83">
    <w:abstractNumId w:val="36"/>
  </w:num>
  <w:num w:numId="84">
    <w:abstractNumId w:val="37"/>
  </w:num>
  <w:num w:numId="85">
    <w:abstractNumId w:val="57"/>
  </w:num>
  <w:num w:numId="86">
    <w:abstractNumId w:val="18"/>
  </w:num>
  <w:num w:numId="87">
    <w:abstractNumId w:val="83"/>
  </w:num>
  <w:num w:numId="88">
    <w:abstractNumId w:val="44"/>
  </w:num>
  <w:num w:numId="89">
    <w:abstractNumId w:val="49"/>
  </w:num>
  <w:num w:numId="90">
    <w:abstractNumId w:val="41"/>
  </w:num>
  <w:num w:numId="91">
    <w:abstractNumId w:val="30"/>
  </w:num>
  <w:num w:numId="92">
    <w:abstractNumId w:val="78"/>
  </w:num>
  <w:num w:numId="93">
    <w:abstractNumId w:val="7"/>
  </w:num>
  <w:num w:numId="94">
    <w:abstractNumId w:val="92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5C67"/>
    <w:rsid w:val="00002021"/>
    <w:rsid w:val="00002BA8"/>
    <w:rsid w:val="00013047"/>
    <w:rsid w:val="00016CD8"/>
    <w:rsid w:val="000230A5"/>
    <w:rsid w:val="00032292"/>
    <w:rsid w:val="00032907"/>
    <w:rsid w:val="00043A8C"/>
    <w:rsid w:val="000522CD"/>
    <w:rsid w:val="00055D47"/>
    <w:rsid w:val="0006056F"/>
    <w:rsid w:val="0006470A"/>
    <w:rsid w:val="00067D8E"/>
    <w:rsid w:val="000858B0"/>
    <w:rsid w:val="00090A77"/>
    <w:rsid w:val="000B5B18"/>
    <w:rsid w:val="000C1CD0"/>
    <w:rsid w:val="000E0E08"/>
    <w:rsid w:val="000E7D3C"/>
    <w:rsid w:val="0011605E"/>
    <w:rsid w:val="00141425"/>
    <w:rsid w:val="00144BE3"/>
    <w:rsid w:val="00147F3C"/>
    <w:rsid w:val="00150655"/>
    <w:rsid w:val="0015185A"/>
    <w:rsid w:val="00160A58"/>
    <w:rsid w:val="00166489"/>
    <w:rsid w:val="0017762F"/>
    <w:rsid w:val="00193B3B"/>
    <w:rsid w:val="001A190E"/>
    <w:rsid w:val="001A466E"/>
    <w:rsid w:val="001A5794"/>
    <w:rsid w:val="001B38C2"/>
    <w:rsid w:val="001C6164"/>
    <w:rsid w:val="001E39D0"/>
    <w:rsid w:val="001F22A4"/>
    <w:rsid w:val="00206852"/>
    <w:rsid w:val="00225CF9"/>
    <w:rsid w:val="002513F1"/>
    <w:rsid w:val="00261166"/>
    <w:rsid w:val="00262820"/>
    <w:rsid w:val="00285288"/>
    <w:rsid w:val="00285622"/>
    <w:rsid w:val="002903AF"/>
    <w:rsid w:val="002B5411"/>
    <w:rsid w:val="002D6C11"/>
    <w:rsid w:val="002E18F5"/>
    <w:rsid w:val="002F51D0"/>
    <w:rsid w:val="00317F01"/>
    <w:rsid w:val="0032005D"/>
    <w:rsid w:val="003368B3"/>
    <w:rsid w:val="00337898"/>
    <w:rsid w:val="00340085"/>
    <w:rsid w:val="00343B29"/>
    <w:rsid w:val="00351975"/>
    <w:rsid w:val="003601B4"/>
    <w:rsid w:val="00367331"/>
    <w:rsid w:val="00385E55"/>
    <w:rsid w:val="00387A70"/>
    <w:rsid w:val="00394CA9"/>
    <w:rsid w:val="003A5C67"/>
    <w:rsid w:val="003C4809"/>
    <w:rsid w:val="003D40CD"/>
    <w:rsid w:val="003D45F0"/>
    <w:rsid w:val="003F2DC0"/>
    <w:rsid w:val="003F6E23"/>
    <w:rsid w:val="003F7C8F"/>
    <w:rsid w:val="004001C7"/>
    <w:rsid w:val="00402FB0"/>
    <w:rsid w:val="00412260"/>
    <w:rsid w:val="00412D29"/>
    <w:rsid w:val="00431C95"/>
    <w:rsid w:val="00441A8F"/>
    <w:rsid w:val="004538F0"/>
    <w:rsid w:val="00465AC1"/>
    <w:rsid w:val="00472CDF"/>
    <w:rsid w:val="004804D8"/>
    <w:rsid w:val="004843F5"/>
    <w:rsid w:val="00487FF5"/>
    <w:rsid w:val="00490477"/>
    <w:rsid w:val="00490929"/>
    <w:rsid w:val="004922A2"/>
    <w:rsid w:val="00496842"/>
    <w:rsid w:val="004B109C"/>
    <w:rsid w:val="004C0736"/>
    <w:rsid w:val="004D5334"/>
    <w:rsid w:val="004D639C"/>
    <w:rsid w:val="004E2F5F"/>
    <w:rsid w:val="004E391A"/>
    <w:rsid w:val="004E3D5D"/>
    <w:rsid w:val="004E7D3E"/>
    <w:rsid w:val="004F7CB8"/>
    <w:rsid w:val="00504B46"/>
    <w:rsid w:val="00515254"/>
    <w:rsid w:val="00530BF1"/>
    <w:rsid w:val="00531262"/>
    <w:rsid w:val="005351F1"/>
    <w:rsid w:val="00543036"/>
    <w:rsid w:val="00543526"/>
    <w:rsid w:val="005563A6"/>
    <w:rsid w:val="00560393"/>
    <w:rsid w:val="005753E5"/>
    <w:rsid w:val="00582254"/>
    <w:rsid w:val="0058478D"/>
    <w:rsid w:val="0058628E"/>
    <w:rsid w:val="005915FD"/>
    <w:rsid w:val="00595E7A"/>
    <w:rsid w:val="005A1500"/>
    <w:rsid w:val="005A1FBE"/>
    <w:rsid w:val="005A415D"/>
    <w:rsid w:val="005A4BDD"/>
    <w:rsid w:val="005B0CF1"/>
    <w:rsid w:val="005C4A58"/>
    <w:rsid w:val="005D3701"/>
    <w:rsid w:val="005D6A17"/>
    <w:rsid w:val="005D6C5C"/>
    <w:rsid w:val="005D72AA"/>
    <w:rsid w:val="005E500C"/>
    <w:rsid w:val="005E6518"/>
    <w:rsid w:val="005F69E9"/>
    <w:rsid w:val="00601DDE"/>
    <w:rsid w:val="00610227"/>
    <w:rsid w:val="00610878"/>
    <w:rsid w:val="006215C1"/>
    <w:rsid w:val="006223ED"/>
    <w:rsid w:val="006335D9"/>
    <w:rsid w:val="006465B5"/>
    <w:rsid w:val="00650687"/>
    <w:rsid w:val="00652612"/>
    <w:rsid w:val="006725C9"/>
    <w:rsid w:val="00674C31"/>
    <w:rsid w:val="00675CC5"/>
    <w:rsid w:val="006763BE"/>
    <w:rsid w:val="00677306"/>
    <w:rsid w:val="006931A2"/>
    <w:rsid w:val="006951E5"/>
    <w:rsid w:val="006C37C5"/>
    <w:rsid w:val="006D180D"/>
    <w:rsid w:val="006D2955"/>
    <w:rsid w:val="006D4FA3"/>
    <w:rsid w:val="006F3B99"/>
    <w:rsid w:val="00717E39"/>
    <w:rsid w:val="00720050"/>
    <w:rsid w:val="00723D9B"/>
    <w:rsid w:val="00724A12"/>
    <w:rsid w:val="007326E1"/>
    <w:rsid w:val="00733267"/>
    <w:rsid w:val="00736C4B"/>
    <w:rsid w:val="007413C6"/>
    <w:rsid w:val="00743A6B"/>
    <w:rsid w:val="0075185D"/>
    <w:rsid w:val="00764297"/>
    <w:rsid w:val="007827AA"/>
    <w:rsid w:val="00783763"/>
    <w:rsid w:val="007A0374"/>
    <w:rsid w:val="007A2C26"/>
    <w:rsid w:val="007A363C"/>
    <w:rsid w:val="007A4FE8"/>
    <w:rsid w:val="007D6354"/>
    <w:rsid w:val="007F3847"/>
    <w:rsid w:val="007F582D"/>
    <w:rsid w:val="008074C5"/>
    <w:rsid w:val="00814DE8"/>
    <w:rsid w:val="008416C4"/>
    <w:rsid w:val="0086229B"/>
    <w:rsid w:val="00863AC4"/>
    <w:rsid w:val="00863FFB"/>
    <w:rsid w:val="00864275"/>
    <w:rsid w:val="00866FA1"/>
    <w:rsid w:val="008743F7"/>
    <w:rsid w:val="008765AC"/>
    <w:rsid w:val="0088045A"/>
    <w:rsid w:val="00890C20"/>
    <w:rsid w:val="008A5702"/>
    <w:rsid w:val="008B05A7"/>
    <w:rsid w:val="008B4B38"/>
    <w:rsid w:val="008B6E59"/>
    <w:rsid w:val="008D72D7"/>
    <w:rsid w:val="008E52CE"/>
    <w:rsid w:val="008F2EE1"/>
    <w:rsid w:val="008F7002"/>
    <w:rsid w:val="0091609A"/>
    <w:rsid w:val="00917F00"/>
    <w:rsid w:val="00922507"/>
    <w:rsid w:val="00930B55"/>
    <w:rsid w:val="00931A17"/>
    <w:rsid w:val="0096079F"/>
    <w:rsid w:val="0096763D"/>
    <w:rsid w:val="00972ABD"/>
    <w:rsid w:val="009742E0"/>
    <w:rsid w:val="009757A4"/>
    <w:rsid w:val="00980D35"/>
    <w:rsid w:val="00987B13"/>
    <w:rsid w:val="00990C51"/>
    <w:rsid w:val="009A37D2"/>
    <w:rsid w:val="009D122B"/>
    <w:rsid w:val="009D2EF0"/>
    <w:rsid w:val="009E4656"/>
    <w:rsid w:val="009F63B8"/>
    <w:rsid w:val="009F7DDD"/>
    <w:rsid w:val="00A15189"/>
    <w:rsid w:val="00A20470"/>
    <w:rsid w:val="00A37020"/>
    <w:rsid w:val="00A37F2D"/>
    <w:rsid w:val="00A468F7"/>
    <w:rsid w:val="00A52B6D"/>
    <w:rsid w:val="00A530D7"/>
    <w:rsid w:val="00A5640D"/>
    <w:rsid w:val="00A7117E"/>
    <w:rsid w:val="00A72416"/>
    <w:rsid w:val="00A7429A"/>
    <w:rsid w:val="00A76CC3"/>
    <w:rsid w:val="00A95142"/>
    <w:rsid w:val="00A97CEE"/>
    <w:rsid w:val="00AA66F5"/>
    <w:rsid w:val="00AD6C6E"/>
    <w:rsid w:val="00AE445D"/>
    <w:rsid w:val="00AE6842"/>
    <w:rsid w:val="00B0008E"/>
    <w:rsid w:val="00B0365F"/>
    <w:rsid w:val="00B14BF5"/>
    <w:rsid w:val="00B1683D"/>
    <w:rsid w:val="00B2097D"/>
    <w:rsid w:val="00B3018A"/>
    <w:rsid w:val="00B32D8A"/>
    <w:rsid w:val="00B3523F"/>
    <w:rsid w:val="00B447E0"/>
    <w:rsid w:val="00B565E1"/>
    <w:rsid w:val="00B56C99"/>
    <w:rsid w:val="00B76235"/>
    <w:rsid w:val="00B91578"/>
    <w:rsid w:val="00B927C2"/>
    <w:rsid w:val="00BA5B89"/>
    <w:rsid w:val="00BB5DEE"/>
    <w:rsid w:val="00BC1945"/>
    <w:rsid w:val="00BD39EE"/>
    <w:rsid w:val="00BD6F23"/>
    <w:rsid w:val="00BE397B"/>
    <w:rsid w:val="00BF0860"/>
    <w:rsid w:val="00BF0EB0"/>
    <w:rsid w:val="00BF1956"/>
    <w:rsid w:val="00BF1F75"/>
    <w:rsid w:val="00BF3233"/>
    <w:rsid w:val="00BF6B8F"/>
    <w:rsid w:val="00C11362"/>
    <w:rsid w:val="00C1273E"/>
    <w:rsid w:val="00C12A3E"/>
    <w:rsid w:val="00C17E24"/>
    <w:rsid w:val="00C305F3"/>
    <w:rsid w:val="00C32F12"/>
    <w:rsid w:val="00C52646"/>
    <w:rsid w:val="00C54AB1"/>
    <w:rsid w:val="00C56348"/>
    <w:rsid w:val="00C568AA"/>
    <w:rsid w:val="00C60D77"/>
    <w:rsid w:val="00C64099"/>
    <w:rsid w:val="00C64440"/>
    <w:rsid w:val="00C708BF"/>
    <w:rsid w:val="00C74802"/>
    <w:rsid w:val="00C75EFD"/>
    <w:rsid w:val="00C86680"/>
    <w:rsid w:val="00CA2E40"/>
    <w:rsid w:val="00CA5859"/>
    <w:rsid w:val="00CC195B"/>
    <w:rsid w:val="00CC6A31"/>
    <w:rsid w:val="00CD5D58"/>
    <w:rsid w:val="00CE42B1"/>
    <w:rsid w:val="00CE5532"/>
    <w:rsid w:val="00CF6DB0"/>
    <w:rsid w:val="00D02AF9"/>
    <w:rsid w:val="00D148C4"/>
    <w:rsid w:val="00D45446"/>
    <w:rsid w:val="00D46180"/>
    <w:rsid w:val="00D51D90"/>
    <w:rsid w:val="00D54C8D"/>
    <w:rsid w:val="00D71003"/>
    <w:rsid w:val="00D86A17"/>
    <w:rsid w:val="00D87E8B"/>
    <w:rsid w:val="00DB3ECF"/>
    <w:rsid w:val="00DC6603"/>
    <w:rsid w:val="00DC6CC2"/>
    <w:rsid w:val="00DF41D2"/>
    <w:rsid w:val="00E0656C"/>
    <w:rsid w:val="00E11ADA"/>
    <w:rsid w:val="00E1240E"/>
    <w:rsid w:val="00E12EE6"/>
    <w:rsid w:val="00E14741"/>
    <w:rsid w:val="00E250D1"/>
    <w:rsid w:val="00E25358"/>
    <w:rsid w:val="00E35746"/>
    <w:rsid w:val="00E61E7D"/>
    <w:rsid w:val="00E72E14"/>
    <w:rsid w:val="00E840B5"/>
    <w:rsid w:val="00E854E0"/>
    <w:rsid w:val="00EA0793"/>
    <w:rsid w:val="00EA77D8"/>
    <w:rsid w:val="00EB3A9B"/>
    <w:rsid w:val="00EB7677"/>
    <w:rsid w:val="00EB7F3A"/>
    <w:rsid w:val="00EC4BB7"/>
    <w:rsid w:val="00EC5D72"/>
    <w:rsid w:val="00ED0F54"/>
    <w:rsid w:val="00ED2D5D"/>
    <w:rsid w:val="00ED4777"/>
    <w:rsid w:val="00EF061C"/>
    <w:rsid w:val="00F0033A"/>
    <w:rsid w:val="00F0168B"/>
    <w:rsid w:val="00F121F7"/>
    <w:rsid w:val="00F1302A"/>
    <w:rsid w:val="00F343B1"/>
    <w:rsid w:val="00F363C8"/>
    <w:rsid w:val="00F46F8B"/>
    <w:rsid w:val="00F47842"/>
    <w:rsid w:val="00F47E66"/>
    <w:rsid w:val="00F56E09"/>
    <w:rsid w:val="00F65F0B"/>
    <w:rsid w:val="00F910B9"/>
    <w:rsid w:val="00F96E06"/>
    <w:rsid w:val="00FB531C"/>
    <w:rsid w:val="00FB7C4B"/>
    <w:rsid w:val="00FC5FEC"/>
    <w:rsid w:val="00F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200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宋体"/>
      <w:sz w:val="24"/>
      <w:szCs w:val="24"/>
    </w:rPr>
  </w:style>
  <w:style w:type="paragraph" w:styleId="Heading1">
    <w:name w:val="heading 1"/>
    <w:basedOn w:val="Normal"/>
    <w:next w:val="Normal"/>
    <w:qFormat/>
    <w:rsid w:val="00F47842"/>
    <w:pPr>
      <w:keepNext/>
      <w:keepLines/>
      <w:pageBreakBefore/>
      <w:numPr>
        <w:numId w:val="2"/>
      </w:numPr>
      <w:spacing w:before="240" w:after="64"/>
      <w:outlineLvl w:val="0"/>
    </w:pPr>
    <w:rPr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qFormat/>
    <w:rsid w:val="00F47842"/>
    <w:pPr>
      <w:keepNext/>
      <w:keepLines/>
      <w:numPr>
        <w:ilvl w:val="1"/>
        <w:numId w:val="2"/>
      </w:numPr>
      <w:spacing w:before="240" w:after="64"/>
      <w:outlineLvl w:val="1"/>
    </w:pPr>
    <w:rPr>
      <w:rFonts w:ascii="Arial" w:hAnsi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F47842"/>
    <w:pPr>
      <w:keepNext/>
      <w:keepLines/>
      <w:numPr>
        <w:ilvl w:val="2"/>
        <w:numId w:val="2"/>
      </w:numPr>
      <w:spacing w:before="240" w:after="64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autoRedefine/>
    <w:qFormat/>
    <w:rsid w:val="00F47842"/>
    <w:pPr>
      <w:keepNext/>
      <w:keepLines/>
      <w:numPr>
        <w:ilvl w:val="3"/>
        <w:numId w:val="2"/>
      </w:numPr>
      <w:spacing w:before="240" w:after="64"/>
      <w:outlineLvl w:val="3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autoRedefine/>
    <w:qFormat/>
    <w:rsid w:val="00F47842"/>
    <w:pPr>
      <w:keepNext/>
      <w:keepLines/>
      <w:numPr>
        <w:ilvl w:val="4"/>
        <w:numId w:val="2"/>
      </w:numPr>
      <w:spacing w:before="120" w:after="64" w:line="36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autoRedefine/>
    <w:qFormat/>
    <w:rsid w:val="00F4784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/>
      <w:b/>
      <w:szCs w:val="21"/>
    </w:rPr>
  </w:style>
  <w:style w:type="paragraph" w:styleId="Heading7">
    <w:name w:val="heading 7"/>
    <w:basedOn w:val="Normal"/>
    <w:next w:val="Normal"/>
    <w:autoRedefine/>
    <w:qFormat/>
    <w:rsid w:val="00F4784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autoRedefine/>
    <w:qFormat/>
    <w:rsid w:val="00F4784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Heading9">
    <w:name w:val="heading 9"/>
    <w:basedOn w:val="Normal"/>
    <w:next w:val="Normal"/>
    <w:autoRedefine/>
    <w:qFormat/>
    <w:rsid w:val="00F4784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文档正文"/>
    <w:basedOn w:val="Normal"/>
    <w:pPr>
      <w:spacing w:line="360" w:lineRule="auto"/>
      <w:ind w:firstLineChars="200" w:firstLine="200"/>
      <w:jc w:val="both"/>
    </w:pPr>
    <w:rPr>
      <w:rFonts w:ascii="Times New Roman" w:cs="宋体"/>
      <w:sz w:val="21"/>
      <w:szCs w:val="21"/>
    </w:rPr>
  </w:style>
  <w:style w:type="character" w:customStyle="1" w:styleId="Char1">
    <w:name w:val="文档正文 Char1"/>
    <w:rPr>
      <w:rFonts w:eastAsia="宋体" w:cs="宋体"/>
      <w:sz w:val="21"/>
      <w:szCs w:val="21"/>
      <w:lang w:val="en-US" w:eastAsia="zh-CN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aliases w:val="Footer-Even,fo,footer odd,odd,footer Final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2">
    <w:name w:val="封面标题"/>
    <w:basedOn w:val="Normal"/>
    <w:next w:val="a0"/>
    <w:pPr>
      <w:spacing w:line="360" w:lineRule="auto"/>
      <w:ind w:firstLine="420"/>
      <w:jc w:val="center"/>
    </w:pPr>
    <w:rPr>
      <w:rFonts w:ascii="黑体" w:eastAsia="黑体"/>
      <w:b/>
      <w:sz w:val="48"/>
      <w:szCs w:val="48"/>
    </w:rPr>
  </w:style>
  <w:style w:type="paragraph" w:customStyle="1" w:styleId="a">
    <w:name w:val="附录"/>
    <w:basedOn w:val="Normal"/>
    <w:next w:val="Normal"/>
    <w:pPr>
      <w:keepNext/>
      <w:keepLines/>
      <w:pageBreakBefore/>
      <w:numPr>
        <w:numId w:val="1"/>
      </w:numPr>
      <w:spacing w:before="64" w:after="240"/>
      <w:outlineLvl w:val="0"/>
    </w:pPr>
    <w:rPr>
      <w:b/>
      <w:sz w:val="30"/>
    </w:rPr>
  </w:style>
  <w:style w:type="paragraph" w:customStyle="1" w:styleId="A111">
    <w:name w:val="附录A.1.1.1"/>
    <w:basedOn w:val="Heading4"/>
    <w:next w:val="a0"/>
    <w:pPr>
      <w:numPr>
        <w:numId w:val="1"/>
      </w:numPr>
    </w:pPr>
  </w:style>
  <w:style w:type="paragraph" w:customStyle="1" w:styleId="A1">
    <w:name w:val="附录A.1"/>
    <w:basedOn w:val="Heading2"/>
    <w:next w:val="a0"/>
    <w:rsid w:val="00C64099"/>
    <w:pPr>
      <w:numPr>
        <w:numId w:val="1"/>
      </w:numPr>
      <w:tabs>
        <w:tab w:val="clear" w:pos="2700"/>
        <w:tab w:val="num" w:pos="360"/>
      </w:tabs>
      <w:ind w:left="0"/>
    </w:pPr>
  </w:style>
  <w:style w:type="paragraph" w:customStyle="1" w:styleId="A11">
    <w:name w:val="附录A.1.1"/>
    <w:basedOn w:val="A1"/>
    <w:next w:val="a0"/>
    <w:pPr>
      <w:numPr>
        <w:ilvl w:val="2"/>
      </w:numPr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a3">
    <w:name w:val="封面副标题"/>
    <w:basedOn w:val="Normal"/>
    <w:next w:val="a0"/>
    <w:pPr>
      <w:spacing w:line="360" w:lineRule="auto"/>
      <w:jc w:val="center"/>
    </w:pPr>
    <w:rPr>
      <w:rFonts w:eastAsia="黑体"/>
      <w:b/>
      <w:sz w:val="36"/>
    </w:rPr>
  </w:style>
  <w:style w:type="paragraph" w:customStyle="1" w:styleId="a4">
    <w:name w:val="封面更小标题"/>
    <w:basedOn w:val="a3"/>
    <w:next w:val="a0"/>
    <w:rPr>
      <w:sz w:val="30"/>
    </w:rPr>
  </w:style>
  <w:style w:type="character" w:customStyle="1" w:styleId="style11">
    <w:name w:val="style11"/>
    <w:rPr>
      <w:rFonts w:ascii="新宋体" w:eastAsia="新宋体" w:hAnsi="新宋体" w:hint="eastAsia"/>
      <w:b w:val="0"/>
      <w:bCs w:val="0"/>
      <w:color w:val="666666"/>
      <w:sz w:val="20"/>
      <w:szCs w:val="20"/>
    </w:rPr>
  </w:style>
  <w:style w:type="paragraph" w:customStyle="1" w:styleId="5">
    <w:name w:val="标5"/>
    <w:basedOn w:val="Normal"/>
    <w:semiHidden/>
    <w:pPr>
      <w:numPr>
        <w:ilvl w:val="4"/>
        <w:numId w:val="3"/>
      </w:numPr>
    </w:pPr>
    <w:rPr>
      <w:b/>
    </w:rPr>
  </w:style>
  <w:style w:type="paragraph" w:styleId="TOC1">
    <w:name w:val="toc 1"/>
    <w:basedOn w:val="Normal"/>
    <w:next w:val="Normal"/>
    <w:autoRedefine/>
    <w:semiHidden/>
    <w:rsid w:val="0006056F"/>
    <w:pPr>
      <w:tabs>
        <w:tab w:val="left" w:pos="510"/>
        <w:tab w:val="right" w:leader="dot" w:pos="9344"/>
      </w:tabs>
      <w:spacing w:before="120" w:after="120"/>
    </w:pPr>
    <w:rPr>
      <w:rFonts w:asci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asci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ascii="Times New Roman"/>
      <w:i/>
      <w:iCs/>
      <w:sz w:val="20"/>
      <w:szCs w:val="20"/>
    </w:rPr>
  </w:style>
  <w:style w:type="paragraph" w:customStyle="1" w:styleId="A1111">
    <w:name w:val="附录A.1.1.1.1"/>
    <w:basedOn w:val="Heading5"/>
    <w:next w:val="a0"/>
    <w:pPr>
      <w:numPr>
        <w:numId w:val="1"/>
      </w:numPr>
    </w:pPr>
  </w:style>
  <w:style w:type="paragraph" w:customStyle="1" w:styleId="A11111">
    <w:name w:val="附录A.1.1.1.1.1"/>
    <w:basedOn w:val="Heading6"/>
    <w:next w:val="a0"/>
    <w:pPr>
      <w:numPr>
        <w:numId w:val="1"/>
      </w:numPr>
    </w:pPr>
  </w:style>
  <w:style w:type="paragraph" w:customStyle="1" w:styleId="A111111">
    <w:name w:val="附录A.1.1.1.1.1.1"/>
    <w:basedOn w:val="Heading7"/>
    <w:next w:val="a0"/>
    <w:pPr>
      <w:numPr>
        <w:numId w:val="1"/>
      </w:numPr>
    </w:pPr>
  </w:style>
  <w:style w:type="character" w:customStyle="1" w:styleId="myp11">
    <w:name w:val="myp11"/>
    <w:basedOn w:val="DefaultParagraphFont"/>
  </w:style>
  <w:style w:type="paragraph" w:styleId="BodyTextIndent">
    <w:name w:val="Body Text Indent"/>
    <w:basedOn w:val="Normal"/>
    <w:pPr>
      <w:autoSpaceDE/>
      <w:autoSpaceDN/>
      <w:adjustRightInd/>
      <w:spacing w:line="400" w:lineRule="exact"/>
      <w:ind w:firstLineChars="200" w:firstLine="420"/>
      <w:jc w:val="both"/>
    </w:pPr>
    <w:rPr>
      <w:rFonts w:hAnsi="宋体"/>
      <w:kern w:val="2"/>
      <w:sz w:val="21"/>
    </w:rPr>
  </w:style>
  <w:style w:type="character" w:customStyle="1" w:styleId="Char">
    <w:name w:val="文档正文 Char"/>
    <w:rPr>
      <w:rFonts w:eastAsia="宋体" w:cs="宋体"/>
      <w:sz w:val="21"/>
      <w:szCs w:val="21"/>
      <w:lang w:val="en-US" w:eastAsia="zh-CN" w:bidi="ar-SA"/>
    </w:rPr>
  </w:style>
  <w:style w:type="character" w:styleId="Hyperlink">
    <w:name w:val="Hyperlink"/>
    <w:rPr>
      <w:color w:val="3D362B"/>
      <w:u w:val="single"/>
    </w:rPr>
  </w:style>
  <w:style w:type="paragraph" w:styleId="Caption">
    <w:name w:val="caption"/>
    <w:basedOn w:val="Normal"/>
    <w:next w:val="Normal"/>
    <w:qFormat/>
    <w:rPr>
      <w:rFonts w:ascii="Arial" w:eastAsia="黑体" w:hAnsi="Arial" w:cs="Arial"/>
      <w:sz w:val="20"/>
      <w:szCs w:val="20"/>
    </w:rPr>
  </w:style>
  <w:style w:type="character" w:styleId="CommentReference">
    <w:name w:val="annotation reference"/>
    <w:semiHidden/>
    <w:rPr>
      <w:sz w:val="21"/>
      <w:szCs w:val="21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character" w:styleId="Strong">
    <w:name w:val="Strong"/>
    <w:qFormat/>
    <w:rPr>
      <w:b/>
      <w:bCs/>
    </w:rPr>
  </w:style>
  <w:style w:type="paragraph" w:styleId="Salutation">
    <w:name w:val="Salutation"/>
    <w:basedOn w:val="Normal"/>
    <w:next w:val="Normal"/>
    <w:pPr>
      <w:autoSpaceDE/>
      <w:autoSpaceDN/>
      <w:adjustRightInd/>
      <w:jc w:val="both"/>
    </w:pPr>
    <w:rPr>
      <w:rFonts w:ascii="仿宋_GB2312" w:eastAsia="仿宋_GB2312"/>
      <w:b/>
      <w:kern w:val="2"/>
      <w:sz w:val="28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/>
      <w:smallCap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/>
      <w:sz w:val="18"/>
      <w:szCs w:val="18"/>
    </w:rPr>
  </w:style>
  <w:style w:type="paragraph" w:styleId="BodyTextIndent2">
    <w:name w:val="Body Text Indent 2"/>
    <w:basedOn w:val="Normal"/>
    <w:pPr>
      <w:ind w:firstLine="420"/>
    </w:pPr>
    <w:rPr>
      <w:sz w:val="21"/>
    </w:rPr>
  </w:style>
  <w:style w:type="paragraph" w:customStyle="1" w:styleId="2">
    <w:name w:val="样式 文档正文 + 加粗 首行缩进:  2 字符"/>
    <w:basedOn w:val="a0"/>
    <w:rsid w:val="00990C51"/>
    <w:pPr>
      <w:outlineLvl w:val="2"/>
    </w:pPr>
    <w:rPr>
      <w:b/>
      <w:bCs/>
      <w:szCs w:val="20"/>
    </w:rPr>
  </w:style>
  <w:style w:type="paragraph" w:customStyle="1" w:styleId="22">
    <w:name w:val="样式 样式 文档正文 + 加粗 首行缩进:  2 字符 + 首行缩进:  2 字符"/>
    <w:basedOn w:val="2"/>
    <w:rsid w:val="004922A2"/>
    <w:pPr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dministrator\Application%20Data\Microsoft\Templates\b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Data\Microsoft\Templates\bab.dot</Template>
  <TotalTime>6</TotalTime>
  <Pages>6</Pages>
  <Words>333</Words>
  <Characters>1904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文档名称</vt:lpstr>
    </vt:vector>
  </TitlesOfParts>
  <Company>School of Software Engineering,Tongji University</Company>
  <LinksUpToDate>false</LinksUpToDate>
  <CharactersWithSpaces>2233</CharactersWithSpaces>
  <SharedDoc>false</SharedDoc>
  <HLinks>
    <vt:vector size="96" baseType="variant"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_Toc325730182</vt:lpwstr>
      </vt:variant>
      <vt:variant>
        <vt:i4>1703988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_Toc325730181</vt:lpwstr>
      </vt:variant>
      <vt:variant>
        <vt:i4>1703988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_Toc325730180</vt:lpwstr>
      </vt:variant>
      <vt:variant>
        <vt:i4>1376308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_Toc325730179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_Toc394245206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_Toc394245205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_Toc394245204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_Toc394245203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_Toc394245202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_Toc394245201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_Toc394245200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_Toc394245199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_Toc394245198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_Toc394245197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_Toc394245196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_Toc394245195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subject/>
  <dc:creator>Yuan Shijin</dc:creator>
  <cp:keywords/>
  <dc:description/>
  <cp:lastModifiedBy>Yang Li</cp:lastModifiedBy>
  <cp:revision>6</cp:revision>
  <cp:lastPrinted>1899-12-31T16:00:00Z</cp:lastPrinted>
  <dcterms:created xsi:type="dcterms:W3CDTF">2017-06-22T12:36:00Z</dcterms:created>
  <dcterms:modified xsi:type="dcterms:W3CDTF">2017-06-22T12:43:00Z</dcterms:modified>
</cp:coreProperties>
</file>